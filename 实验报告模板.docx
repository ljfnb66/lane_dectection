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6BDB" w14:textId="77777777" w:rsidR="00C70A1D" w:rsidRDefault="00C70A1D">
      <w:pPr>
        <w:spacing w:line="480" w:lineRule="auto"/>
        <w:jc w:val="center"/>
        <w:rPr>
          <w:rFonts w:ascii="方正小标宋_GBK" w:eastAsia="方正小标宋_GBK"/>
          <w:bCs/>
          <w:sz w:val="72"/>
          <w:szCs w:val="72"/>
        </w:rPr>
      </w:pPr>
    </w:p>
    <w:p w14:paraId="637591D0" w14:textId="77777777" w:rsidR="00C70A1D" w:rsidRDefault="00472075">
      <w:pPr>
        <w:spacing w:line="480" w:lineRule="auto"/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ascii="方正小标宋_GBK" w:eastAsia="方正小标宋_GBK" w:hint="eastAsia"/>
          <w:bCs/>
          <w:sz w:val="72"/>
          <w:szCs w:val="72"/>
        </w:rPr>
        <w:t>重 庆 交 通 大 学</w:t>
      </w:r>
    </w:p>
    <w:p w14:paraId="3067CFED" w14:textId="77777777" w:rsidR="00C70A1D" w:rsidRDefault="00472075">
      <w:pPr>
        <w:spacing w:line="480" w:lineRule="auto"/>
        <w:jc w:val="center"/>
        <w:rPr>
          <w:rFonts w:ascii="方正小标宋_GBK" w:eastAsia="方正小标宋_GBK"/>
          <w:bCs/>
          <w:sz w:val="72"/>
          <w:szCs w:val="72"/>
        </w:rPr>
      </w:pPr>
      <w:r>
        <w:rPr>
          <w:rFonts w:ascii="方正小标宋_GBK" w:eastAsia="方正小标宋_GBK" w:hint="eastAsia"/>
          <w:bCs/>
          <w:sz w:val="72"/>
          <w:szCs w:val="72"/>
        </w:rPr>
        <w:t>学生实验报告</w:t>
      </w:r>
    </w:p>
    <w:p w14:paraId="19A07823" w14:textId="77777777" w:rsidR="00C70A1D" w:rsidRDefault="00C70A1D">
      <w:pPr>
        <w:rPr>
          <w:b/>
          <w:bCs/>
          <w:sz w:val="28"/>
        </w:rPr>
      </w:pPr>
    </w:p>
    <w:p w14:paraId="3C2DA3AB" w14:textId="77777777" w:rsidR="00C70A1D" w:rsidRDefault="00C70A1D">
      <w:pPr>
        <w:spacing w:line="360" w:lineRule="auto"/>
        <w:rPr>
          <w:b/>
          <w:bCs/>
          <w:sz w:val="28"/>
          <w:szCs w:val="28"/>
        </w:rPr>
      </w:pPr>
    </w:p>
    <w:p w14:paraId="3DEC9F81" w14:textId="77777777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课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程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名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称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数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字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图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像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处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理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 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</w:p>
    <w:p w14:paraId="39AFDD2C" w14:textId="77777777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开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课实验室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 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软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件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实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验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中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心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   </w:t>
      </w:r>
      <w:r>
        <w:rPr>
          <w:rFonts w:ascii="方正仿宋_GBK" w:hint="eastAsia"/>
          <w:bCs/>
          <w:sz w:val="28"/>
          <w:szCs w:val="28"/>
          <w:u w:val="single"/>
        </w:rPr>
        <w:t xml:space="preserve">  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  <w:r>
        <w:rPr>
          <w:rFonts w:ascii="方正仿宋_GBK" w:hint="eastAsia"/>
          <w:bCs/>
          <w:sz w:val="28"/>
          <w:szCs w:val="28"/>
          <w:u w:val="single"/>
        </w:rPr>
        <w:t xml:space="preserve">                    </w:t>
      </w:r>
    </w:p>
    <w:p w14:paraId="2AC4BB80" w14:textId="06F38829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   </w:t>
      </w:r>
      <w:r w:rsidR="003D0696">
        <w:rPr>
          <w:rFonts w:ascii="方正仿宋_GBK"/>
          <w:bCs/>
          <w:sz w:val="28"/>
          <w:szCs w:val="28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院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28445F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28445F">
        <w:rPr>
          <w:rFonts w:ascii="方正仿宋_GBK"/>
          <w:bCs/>
          <w:sz w:val="28"/>
          <w:szCs w:val="28"/>
          <w:u w:val="single"/>
        </w:rPr>
        <w:t xml:space="preserve">   </w:t>
      </w:r>
      <w:r w:rsidR="00B94CC7">
        <w:rPr>
          <w:rFonts w:ascii="方正仿宋_GBK" w:hint="eastAsia"/>
          <w:bCs/>
          <w:sz w:val="28"/>
          <w:szCs w:val="28"/>
          <w:u w:val="single"/>
        </w:rPr>
        <w:t>学院</w:t>
      </w:r>
      <w:r>
        <w:rPr>
          <w:rFonts w:ascii="方正仿宋_GBK" w:hint="eastAsia"/>
          <w:bCs/>
          <w:sz w:val="28"/>
          <w:szCs w:val="28"/>
        </w:rPr>
        <w:t>年级</w:t>
      </w:r>
      <w:r w:rsidR="0028445F">
        <w:rPr>
          <w:rFonts w:ascii="方正仿宋_GBK" w:hint="eastAsia"/>
          <w:bCs/>
          <w:sz w:val="28"/>
          <w:szCs w:val="28"/>
          <w:u w:val="single"/>
        </w:rPr>
        <w:t>测绘</w:t>
      </w:r>
      <w:r w:rsidR="0028445F">
        <w:rPr>
          <w:rFonts w:ascii="方正仿宋_GBK" w:hint="eastAsia"/>
          <w:bCs/>
          <w:sz w:val="28"/>
          <w:szCs w:val="28"/>
          <w:u w:val="single"/>
        </w:rPr>
        <w:t>1</w:t>
      </w:r>
      <w:r w:rsidR="0028445F">
        <w:rPr>
          <w:rFonts w:ascii="方正仿宋_GBK"/>
          <w:bCs/>
          <w:sz w:val="28"/>
          <w:szCs w:val="28"/>
          <w:u w:val="single"/>
        </w:rPr>
        <w:t>8</w:t>
      </w:r>
      <w:r w:rsidR="00B94CC7">
        <w:rPr>
          <w:rFonts w:ascii="方正仿宋_GBK" w:hint="eastAsia"/>
          <w:bCs/>
          <w:sz w:val="28"/>
          <w:szCs w:val="28"/>
          <w:u w:val="single"/>
        </w:rPr>
        <w:t>级</w:t>
      </w:r>
      <w:r>
        <w:rPr>
          <w:rFonts w:ascii="方正仿宋_GBK" w:hint="eastAsia"/>
          <w:bCs/>
          <w:sz w:val="28"/>
          <w:szCs w:val="28"/>
        </w:rPr>
        <w:t>专业</w:t>
      </w:r>
      <w:r>
        <w:rPr>
          <w:rFonts w:ascii="方正仿宋_GBK" w:hint="eastAsia"/>
          <w:bCs/>
          <w:sz w:val="28"/>
          <w:szCs w:val="28"/>
          <w:u w:val="single"/>
        </w:rPr>
        <w:t xml:space="preserve">   </w:t>
      </w:r>
      <w:r>
        <w:rPr>
          <w:rFonts w:ascii="方正仿宋_GBK" w:hint="eastAsia"/>
          <w:bCs/>
          <w:sz w:val="28"/>
          <w:szCs w:val="28"/>
        </w:rPr>
        <w:t>班</w:t>
      </w:r>
    </w:p>
    <w:p w14:paraId="5859E129" w14:textId="77777777" w:rsidR="00C70A1D" w:rsidRPr="003D0696" w:rsidRDefault="00472075">
      <w:pPr>
        <w:spacing w:line="360" w:lineRule="auto"/>
        <w:ind w:firstLineChars="150" w:firstLine="420"/>
        <w:rPr>
          <w:rFonts w:ascii="方正仿宋_GBK"/>
          <w:bCs/>
          <w:color w:val="FF0000"/>
          <w:sz w:val="28"/>
          <w:szCs w:val="28"/>
          <w:u w:val="thick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生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姓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名</w:t>
      </w:r>
      <w:r w:rsidR="003D0696">
        <w:rPr>
          <w:rFonts w:ascii="方正仿宋_GBK" w:hint="eastAsia"/>
          <w:bCs/>
          <w:sz w:val="28"/>
          <w:szCs w:val="28"/>
        </w:rPr>
        <w:t>：</w:t>
      </w:r>
      <w:r>
        <w:rPr>
          <w:rFonts w:ascii="方正仿宋_GBK" w:hint="eastAsia"/>
          <w:bCs/>
          <w:sz w:val="28"/>
          <w:szCs w:val="28"/>
          <w:u w:val="single"/>
        </w:rPr>
        <w:t xml:space="preserve">          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>号</w:t>
      </w:r>
      <w:r w:rsidR="003D0696" w:rsidRP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 w:rsidRPr="003D0696">
        <w:rPr>
          <w:rFonts w:ascii="方正仿宋_GBK"/>
          <w:bCs/>
          <w:sz w:val="28"/>
          <w:szCs w:val="28"/>
          <w:u w:val="single"/>
        </w:rPr>
        <w:t xml:space="preserve">    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</w:t>
      </w:r>
      <w:r w:rsidR="003D0696" w:rsidRPr="003D0696">
        <w:rPr>
          <w:rFonts w:ascii="方正仿宋_GBK"/>
          <w:bCs/>
          <w:sz w:val="28"/>
          <w:szCs w:val="28"/>
          <w:u w:val="single"/>
        </w:rPr>
        <w:t xml:space="preserve">   </w:t>
      </w:r>
      <w:r w:rsidR="003D0696">
        <w:rPr>
          <w:rFonts w:ascii="方正仿宋_GBK" w:hint="eastAsia"/>
          <w:bCs/>
          <w:sz w:val="28"/>
          <w:szCs w:val="28"/>
        </w:rPr>
        <w:t>.</w:t>
      </w:r>
    </w:p>
    <w:p w14:paraId="0B1FBC90" w14:textId="77777777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  <w:u w:val="single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指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导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教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师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蓝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章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礼</w:t>
      </w:r>
      <w:r w:rsidRPr="003D0696">
        <w:rPr>
          <w:rFonts w:ascii="方正仿宋_GBK" w:hint="eastAsia"/>
          <w:bCs/>
          <w:sz w:val="28"/>
          <w:szCs w:val="28"/>
          <w:u w:val="single"/>
        </w:rPr>
        <w:t xml:space="preserve">      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</w:p>
    <w:p w14:paraId="5B918B8B" w14:textId="796BB9A1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开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课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时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间</w:t>
      </w:r>
      <w:r w:rsidR="003D0696">
        <w:rPr>
          <w:rFonts w:ascii="方正仿宋_GBK" w:hint="eastAsia"/>
          <w:bCs/>
          <w:sz w:val="28"/>
          <w:szCs w:val="28"/>
        </w:rPr>
        <w:t>：</w:t>
      </w:r>
      <w:r w:rsidR="00B94CC7">
        <w:rPr>
          <w:rFonts w:ascii="方正仿宋_GBK" w:hint="eastAsia"/>
          <w:bCs/>
          <w:sz w:val="28"/>
          <w:szCs w:val="28"/>
          <w:u w:val="single"/>
        </w:rPr>
        <w:t>20</w:t>
      </w:r>
      <w:r w:rsidR="0028445F">
        <w:rPr>
          <w:rFonts w:ascii="方正仿宋_GBK"/>
          <w:bCs/>
          <w:sz w:val="28"/>
          <w:szCs w:val="28"/>
          <w:u w:val="single"/>
        </w:rPr>
        <w:t>20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至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20</w:t>
      </w:r>
      <w:r w:rsidR="007473C1">
        <w:rPr>
          <w:rFonts w:ascii="方正仿宋_GBK"/>
          <w:bCs/>
          <w:sz w:val="28"/>
          <w:szCs w:val="28"/>
          <w:u w:val="single"/>
        </w:rPr>
        <w:t>2</w:t>
      </w:r>
      <w:r w:rsidR="0028445F">
        <w:rPr>
          <w:rFonts w:ascii="方正仿宋_GBK"/>
          <w:bCs/>
          <w:sz w:val="28"/>
          <w:szCs w:val="28"/>
          <w:u w:val="single"/>
        </w:rPr>
        <w:t>1</w:t>
      </w:r>
      <w:r>
        <w:rPr>
          <w:rFonts w:ascii="方正仿宋_GBK" w:hint="eastAsia"/>
          <w:bCs/>
          <w:sz w:val="28"/>
          <w:szCs w:val="28"/>
        </w:rPr>
        <w:t>学年第</w:t>
      </w:r>
      <w:r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28445F">
        <w:rPr>
          <w:rFonts w:ascii="方正仿宋_GBK" w:hint="eastAsia"/>
          <w:bCs/>
          <w:sz w:val="28"/>
          <w:szCs w:val="28"/>
          <w:u w:val="single"/>
        </w:rPr>
        <w:t>一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学期</w:t>
      </w:r>
    </w:p>
    <w:p w14:paraId="79A34C47" w14:textId="77777777" w:rsidR="00C70A1D" w:rsidRPr="003D0696" w:rsidRDefault="003D0696" w:rsidP="003D0696">
      <w:r>
        <w:rPr>
          <w:rFonts w:hint="eastAsia"/>
        </w:rPr>
        <w:t xml:space="preserve"> </w:t>
      </w:r>
      <w:r>
        <w:t xml:space="preserve">  </w:t>
      </w:r>
    </w:p>
    <w:p w14:paraId="08B23882" w14:textId="77777777" w:rsidR="00C70A1D" w:rsidRDefault="00C70A1D">
      <w:pPr>
        <w:rPr>
          <w:b/>
          <w:bCs/>
          <w:szCs w:val="32"/>
        </w:rPr>
      </w:pPr>
    </w:p>
    <w:tbl>
      <w:tblPr>
        <w:tblpPr w:leftFromText="180" w:rightFromText="180" w:vertAnchor="text" w:horzAnchor="page" w:tblpX="4138" w:tblpY="4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C70A1D" w14:paraId="4572562F" w14:textId="77777777">
        <w:trPr>
          <w:cantSplit/>
          <w:trHeight w:val="750"/>
        </w:trPr>
        <w:tc>
          <w:tcPr>
            <w:tcW w:w="1620" w:type="dxa"/>
            <w:vAlign w:val="center"/>
          </w:tcPr>
          <w:p w14:paraId="382E7851" w14:textId="77777777" w:rsidR="00C70A1D" w:rsidRDefault="00472075">
            <w:pPr>
              <w:jc w:val="center"/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成</w:t>
            </w:r>
            <w:r w:rsidR="00B94CC7">
              <w:rPr>
                <w:rFonts w:ascii="黑体" w:eastAsia="黑体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黑体" w:eastAsia="黑体" w:hint="eastAsia"/>
                <w:bCs/>
                <w:sz w:val="28"/>
                <w:szCs w:val="28"/>
              </w:rPr>
              <w:t xml:space="preserve"> 绩</w:t>
            </w:r>
          </w:p>
        </w:tc>
        <w:tc>
          <w:tcPr>
            <w:tcW w:w="1980" w:type="dxa"/>
            <w:vAlign w:val="center"/>
          </w:tcPr>
          <w:p w14:paraId="1B4BC932" w14:textId="77777777" w:rsidR="00C70A1D" w:rsidRDefault="00C70A1D">
            <w:pPr>
              <w:jc w:val="center"/>
              <w:rPr>
                <w:rFonts w:ascii="黑体" w:eastAsia="黑体"/>
                <w:bCs/>
                <w:szCs w:val="32"/>
              </w:rPr>
            </w:pPr>
          </w:p>
        </w:tc>
      </w:tr>
      <w:tr w:rsidR="00C70A1D" w14:paraId="339114F0" w14:textId="77777777">
        <w:trPr>
          <w:cantSplit/>
          <w:trHeight w:val="750"/>
        </w:trPr>
        <w:tc>
          <w:tcPr>
            <w:tcW w:w="1620" w:type="dxa"/>
            <w:vAlign w:val="center"/>
          </w:tcPr>
          <w:p w14:paraId="4E612CCE" w14:textId="77777777" w:rsidR="00C70A1D" w:rsidRDefault="00472075">
            <w:pPr>
              <w:jc w:val="center"/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教师签名</w:t>
            </w:r>
          </w:p>
        </w:tc>
        <w:tc>
          <w:tcPr>
            <w:tcW w:w="1980" w:type="dxa"/>
            <w:vAlign w:val="center"/>
          </w:tcPr>
          <w:p w14:paraId="11C4522C" w14:textId="77777777" w:rsidR="00C70A1D" w:rsidRDefault="00C70A1D">
            <w:pPr>
              <w:jc w:val="center"/>
              <w:rPr>
                <w:rFonts w:ascii="黑体" w:eastAsia="黑体"/>
                <w:bCs/>
                <w:sz w:val="10"/>
                <w:szCs w:val="32"/>
              </w:rPr>
            </w:pPr>
          </w:p>
        </w:tc>
      </w:tr>
    </w:tbl>
    <w:p w14:paraId="5FDD0DF2" w14:textId="77777777" w:rsidR="00C70A1D" w:rsidRDefault="00C70A1D"/>
    <w:p w14:paraId="3E6CDB70" w14:textId="77777777" w:rsidR="00C70A1D" w:rsidRDefault="00C70A1D"/>
    <w:p w14:paraId="712B23AA" w14:textId="77777777" w:rsidR="00C70A1D" w:rsidRDefault="00C70A1D">
      <w:pPr>
        <w:rPr>
          <w:rFonts w:ascii="仿宋" w:hAnsi="仿宋" w:cs="仿宋"/>
          <w:sz w:val="24"/>
        </w:rPr>
      </w:pPr>
    </w:p>
    <w:p w14:paraId="1F0411A4" w14:textId="77777777" w:rsidR="00C70A1D" w:rsidRDefault="00C70A1D">
      <w:pPr>
        <w:rPr>
          <w:rFonts w:ascii="仿宋" w:hAnsi="仿宋" w:cs="仿宋"/>
          <w:sz w:val="24"/>
        </w:rPr>
      </w:pPr>
    </w:p>
    <w:p w14:paraId="7A25952B" w14:textId="77777777" w:rsidR="00C70A1D" w:rsidRDefault="00C70A1D">
      <w:pPr>
        <w:rPr>
          <w:rFonts w:ascii="仿宋" w:hAnsi="仿宋" w:cs="仿宋"/>
          <w:sz w:val="24"/>
        </w:rPr>
      </w:pPr>
    </w:p>
    <w:p w14:paraId="0ED89599" w14:textId="73CB59B3" w:rsidR="007473C1" w:rsidRDefault="007473C1">
      <w:pPr>
        <w:rPr>
          <w:rFonts w:ascii="仿宋" w:hAnsi="仿宋" w:cs="仿宋"/>
          <w:sz w:val="24"/>
        </w:rPr>
      </w:pPr>
      <w:r>
        <w:rPr>
          <w:rFonts w:ascii="仿宋" w:hAnsi="仿宋" w:cs="仿宋"/>
          <w:sz w:val="24"/>
        </w:rPr>
        <w:br w:type="page"/>
      </w:r>
    </w:p>
    <w:tbl>
      <w:tblPr>
        <w:tblW w:w="9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324"/>
        <w:gridCol w:w="889"/>
        <w:gridCol w:w="2704"/>
        <w:gridCol w:w="1417"/>
        <w:gridCol w:w="1657"/>
      </w:tblGrid>
      <w:tr w:rsidR="00C70A1D" w14:paraId="350D8939" w14:textId="77777777" w:rsidTr="003D0696">
        <w:trPr>
          <w:trHeight w:val="783"/>
        </w:trPr>
        <w:tc>
          <w:tcPr>
            <w:tcW w:w="2469" w:type="dxa"/>
            <w:gridSpan w:val="2"/>
          </w:tcPr>
          <w:p w14:paraId="25EFD58B" w14:textId="77777777" w:rsidR="00C70A1D" w:rsidRDefault="00472075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实验项目名称</w:t>
            </w:r>
          </w:p>
        </w:tc>
        <w:tc>
          <w:tcPr>
            <w:tcW w:w="6667" w:type="dxa"/>
            <w:gridSpan w:val="4"/>
          </w:tcPr>
          <w:p w14:paraId="7CDFE97E" w14:textId="77777777" w:rsidR="00C70A1D" w:rsidRDefault="00C70A1D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</w:p>
        </w:tc>
      </w:tr>
      <w:tr w:rsidR="00C70A1D" w14:paraId="31F079B5" w14:textId="77777777" w:rsidTr="00007E25">
        <w:trPr>
          <w:trHeight w:val="705"/>
        </w:trPr>
        <w:tc>
          <w:tcPr>
            <w:tcW w:w="1145" w:type="dxa"/>
          </w:tcPr>
          <w:p w14:paraId="635632AF" w14:textId="77777777" w:rsidR="00C70A1D" w:rsidRDefault="00472075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324" w:type="dxa"/>
          </w:tcPr>
          <w:p w14:paraId="7CE361C0" w14:textId="3F9C418E" w:rsidR="00C70A1D" w:rsidRPr="007F1D7F" w:rsidRDefault="007F1D7F" w:rsidP="007F1D7F">
            <w:pPr>
              <w:spacing w:beforeLines="50" w:before="218"/>
              <w:ind w:leftChars="-5" w:left="-16" w:rightChars="-5" w:right="-16"/>
              <w:rPr>
                <w:b/>
                <w:bCs/>
                <w:color w:val="FF0000"/>
                <w:sz w:val="28"/>
                <w:szCs w:val="28"/>
              </w:rPr>
            </w:pPr>
            <w:r w:rsidRPr="007F1D7F">
              <w:rPr>
                <w:rFonts w:hint="eastAsia"/>
                <w:b/>
                <w:bCs/>
                <w:color w:val="FF0000"/>
                <w:sz w:val="28"/>
                <w:szCs w:val="28"/>
              </w:rPr>
              <w:t>本人姓名</w:t>
            </w:r>
          </w:p>
        </w:tc>
        <w:tc>
          <w:tcPr>
            <w:tcW w:w="889" w:type="dxa"/>
          </w:tcPr>
          <w:p w14:paraId="3A29FE75" w14:textId="77777777" w:rsidR="00C70A1D" w:rsidRDefault="00472075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704" w:type="dxa"/>
          </w:tcPr>
          <w:p w14:paraId="7813A425" w14:textId="77777777" w:rsidR="00C70A1D" w:rsidRDefault="00C70A1D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248D10E3" w14:textId="77777777" w:rsidR="00C70A1D" w:rsidRDefault="00472075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实验日期</w:t>
            </w:r>
          </w:p>
        </w:tc>
        <w:tc>
          <w:tcPr>
            <w:tcW w:w="1657" w:type="dxa"/>
          </w:tcPr>
          <w:p w14:paraId="52CD883D" w14:textId="12CE04B5" w:rsidR="00007E25" w:rsidRDefault="00007E25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020.</w:t>
            </w:r>
            <w:r w:rsidR="0028445F">
              <w:rPr>
                <w:rFonts w:hint="eastAsia"/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</w:rPr>
              <w:t>.</w:t>
            </w:r>
            <w:r>
              <w:rPr>
                <w:rFonts w:hint="eastAsia"/>
                <w:b/>
                <w:bCs/>
                <w:sz w:val="28"/>
                <w:szCs w:val="28"/>
              </w:rPr>
              <w:t>XX</w:t>
            </w:r>
          </w:p>
        </w:tc>
      </w:tr>
      <w:tr w:rsidR="00C70A1D" w14:paraId="42898263" w14:textId="77777777" w:rsidTr="003D0696">
        <w:trPr>
          <w:trHeight w:val="2099"/>
        </w:trPr>
        <w:tc>
          <w:tcPr>
            <w:tcW w:w="9136" w:type="dxa"/>
            <w:gridSpan w:val="6"/>
          </w:tcPr>
          <w:p w14:paraId="7179DDA8" w14:textId="77777777" w:rsidR="00C70A1D" w:rsidRDefault="00472075" w:rsidP="00B94CC7">
            <w:pPr>
              <w:spacing w:beforeLines="50" w:before="218" w:line="360" w:lineRule="auto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教师评阅：</w:t>
            </w:r>
          </w:p>
          <w:p w14:paraId="6B396C1E" w14:textId="77777777" w:rsidR="00B94CC7" w:rsidRPr="00B94CC7" w:rsidRDefault="00472075" w:rsidP="00B94CC7">
            <w:pPr>
              <w:spacing w:line="360" w:lineRule="auto"/>
              <w:rPr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1:</w:t>
            </w:r>
            <w:r w:rsidRPr="00B94CC7">
              <w:rPr>
                <w:rFonts w:hint="eastAsia"/>
                <w:sz w:val="28"/>
                <w:szCs w:val="28"/>
              </w:rPr>
              <w:t>实验目的明确□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D</w:t>
            </w:r>
          </w:p>
          <w:p w14:paraId="14F59EEE" w14:textId="77777777" w:rsidR="00C70A1D" w:rsidRPr="00B94CC7" w:rsidRDefault="00472075" w:rsidP="00B94CC7">
            <w:pPr>
              <w:spacing w:line="360" w:lineRule="auto"/>
              <w:rPr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2:</w:t>
            </w:r>
            <w:r w:rsidR="00B94CC7" w:rsidRPr="00B94CC7">
              <w:rPr>
                <w:rFonts w:hint="eastAsia"/>
                <w:sz w:val="28"/>
                <w:szCs w:val="28"/>
              </w:rPr>
              <w:t>内容与原理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D</w:t>
            </w:r>
          </w:p>
          <w:p w14:paraId="2DDED6D2" w14:textId="77777777" w:rsidR="00B94CC7" w:rsidRPr="00B94CC7" w:rsidRDefault="00472075" w:rsidP="00B94CC7">
            <w:pPr>
              <w:spacing w:line="360" w:lineRule="auto"/>
              <w:rPr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3:</w:t>
            </w:r>
            <w:r w:rsidRPr="00B94CC7">
              <w:rPr>
                <w:rFonts w:hint="eastAsia"/>
                <w:sz w:val="28"/>
                <w:szCs w:val="28"/>
              </w:rPr>
              <w:t>实验报告规范□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D</w:t>
            </w:r>
          </w:p>
          <w:p w14:paraId="58E3FF45" w14:textId="77777777" w:rsidR="00C70A1D" w:rsidRPr="00B94CC7" w:rsidRDefault="00472075" w:rsidP="00B94CC7">
            <w:pPr>
              <w:spacing w:line="360" w:lineRule="auto"/>
              <w:rPr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4:</w:t>
            </w:r>
            <w:r w:rsidR="00B94CC7" w:rsidRPr="00B94CC7">
              <w:rPr>
                <w:rFonts w:hint="eastAsia"/>
                <w:bCs/>
                <w:sz w:val="28"/>
                <w:szCs w:val="28"/>
              </w:rPr>
              <w:t>实验主要代码与效果展示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 xml:space="preserve">D   </w:t>
            </w:r>
          </w:p>
          <w:p w14:paraId="3DC4D0C2" w14:textId="77777777" w:rsidR="00C70A1D" w:rsidRDefault="00472075" w:rsidP="00B94CC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5:</w:t>
            </w:r>
            <w:r w:rsidRPr="00B94CC7">
              <w:rPr>
                <w:rFonts w:hint="eastAsia"/>
                <w:sz w:val="28"/>
                <w:szCs w:val="28"/>
              </w:rPr>
              <w:t>实验分析总结全面□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</w:p>
        </w:tc>
      </w:tr>
      <w:tr w:rsidR="00C70A1D" w14:paraId="4E45769D" w14:textId="77777777" w:rsidTr="003D0696">
        <w:trPr>
          <w:trHeight w:val="783"/>
        </w:trPr>
        <w:tc>
          <w:tcPr>
            <w:tcW w:w="9136" w:type="dxa"/>
            <w:gridSpan w:val="6"/>
          </w:tcPr>
          <w:p w14:paraId="305BD6A0" w14:textId="77777777" w:rsidR="00C70A1D" w:rsidRDefault="00472075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="00B94CC7">
              <w:rPr>
                <w:rFonts w:hint="eastAsia"/>
                <w:b/>
                <w:sz w:val="28"/>
                <w:szCs w:val="28"/>
              </w:rPr>
              <w:t>记录</w:t>
            </w:r>
          </w:p>
        </w:tc>
      </w:tr>
      <w:tr w:rsidR="00C70A1D" w14:paraId="687AE327" w14:textId="77777777" w:rsidTr="003D0696">
        <w:trPr>
          <w:trHeight w:val="90"/>
        </w:trPr>
        <w:tc>
          <w:tcPr>
            <w:tcW w:w="9136" w:type="dxa"/>
            <w:gridSpan w:val="6"/>
          </w:tcPr>
          <w:p w14:paraId="59E4519B" w14:textId="77777777" w:rsidR="00C70A1D" w:rsidRPr="00B94CC7" w:rsidRDefault="00472075" w:rsidP="00B94CC7">
            <w:pPr>
              <w:numPr>
                <w:ilvl w:val="0"/>
                <w:numId w:val="1"/>
              </w:numPr>
              <w:spacing w:beforeLines="50" w:before="218"/>
              <w:rPr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 w14:paraId="271B88B8" w14:textId="2E730F2C" w:rsidR="00B94CC7" w:rsidRDefault="00B94CC7" w:rsidP="000569D5">
            <w:pPr>
              <w:spacing w:beforeLines="50" w:before="218"/>
              <w:ind w:firstLineChars="200" w:firstLine="560"/>
              <w:rPr>
                <w:bCs/>
                <w:sz w:val="28"/>
                <w:szCs w:val="28"/>
              </w:rPr>
            </w:pPr>
          </w:p>
          <w:p w14:paraId="6658B36A" w14:textId="77777777" w:rsidR="00C70A1D" w:rsidRDefault="00472075" w:rsidP="00B94CC7">
            <w:pPr>
              <w:numPr>
                <w:ilvl w:val="0"/>
                <w:numId w:val="1"/>
              </w:num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实验主要内容及原理</w:t>
            </w:r>
          </w:p>
          <w:p w14:paraId="73E7C8AA" w14:textId="571318B4" w:rsidR="00B94CC7" w:rsidRPr="000569D5" w:rsidRDefault="000569D5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  <w:r w:rsidRPr="000569D5">
              <w:rPr>
                <w:rFonts w:hint="eastAsia"/>
                <w:bCs/>
                <w:color w:val="FF0000"/>
                <w:sz w:val="28"/>
                <w:szCs w:val="28"/>
              </w:rPr>
              <w:t>需对所做实验的内容原理进行阐述</w:t>
            </w:r>
          </w:p>
          <w:p w14:paraId="1E0A15D3" w14:textId="77777777" w:rsidR="00C70A1D" w:rsidRDefault="00472075" w:rsidP="00B94CC7">
            <w:pPr>
              <w:numPr>
                <w:ilvl w:val="0"/>
                <w:numId w:val="2"/>
              </w:num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</w:t>
            </w:r>
            <w:r w:rsidR="00B94CC7">
              <w:rPr>
                <w:rFonts w:hint="eastAsia"/>
                <w:b/>
                <w:bCs/>
                <w:sz w:val="28"/>
                <w:szCs w:val="28"/>
              </w:rPr>
              <w:t>环境</w:t>
            </w:r>
          </w:p>
          <w:p w14:paraId="03F40112" w14:textId="77777777" w:rsidR="00B94CC7" w:rsidRPr="000569D5" w:rsidRDefault="00B94CC7" w:rsidP="000569D5">
            <w:pPr>
              <w:spacing w:beforeLines="50" w:before="218"/>
              <w:ind w:firstLineChars="200" w:firstLine="560"/>
              <w:rPr>
                <w:bCs/>
                <w:sz w:val="28"/>
                <w:szCs w:val="28"/>
              </w:rPr>
            </w:pPr>
            <w:r w:rsidRPr="000569D5">
              <w:rPr>
                <w:rFonts w:hint="eastAsia"/>
                <w:bCs/>
                <w:sz w:val="28"/>
                <w:szCs w:val="28"/>
              </w:rPr>
              <w:t xml:space="preserve">    </w:t>
            </w:r>
          </w:p>
          <w:p w14:paraId="42D9B29B" w14:textId="77777777" w:rsidR="00C70A1D" w:rsidRDefault="00B94CC7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、实验</w:t>
            </w:r>
            <w:r>
              <w:rPr>
                <w:rFonts w:hint="eastAsia"/>
                <w:b/>
                <w:bCs/>
                <w:sz w:val="28"/>
                <w:szCs w:val="28"/>
              </w:rPr>
              <w:t>主要代码与效果展示</w:t>
            </w:r>
          </w:p>
          <w:p w14:paraId="34A5BE73" w14:textId="337A7B4B" w:rsidR="00B94CC7" w:rsidRPr="000569D5" w:rsidRDefault="000569D5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  <w:r w:rsidRPr="000569D5">
              <w:rPr>
                <w:rFonts w:hint="eastAsia"/>
                <w:bCs/>
                <w:color w:val="FF0000"/>
                <w:sz w:val="28"/>
                <w:szCs w:val="28"/>
              </w:rPr>
              <w:t>每完成一段代码，就直接展示效果</w:t>
            </w:r>
          </w:p>
          <w:p w14:paraId="558808F5" w14:textId="77777777" w:rsidR="00C70A1D" w:rsidRDefault="00B94CC7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、实验结果及分析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(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包括心得体会，本部分为重点，不能抄袭复制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)</w:t>
            </w:r>
          </w:p>
          <w:p w14:paraId="5ECC8E45" w14:textId="30FB6666" w:rsidR="00B94CC7" w:rsidRPr="000569D5" w:rsidRDefault="000569D5" w:rsidP="000569D5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  <w:r w:rsidRPr="000569D5">
              <w:rPr>
                <w:rFonts w:hint="eastAsia"/>
                <w:b/>
                <w:bCs/>
                <w:color w:val="FF0000"/>
                <w:sz w:val="28"/>
                <w:szCs w:val="28"/>
              </w:rPr>
              <w:t>实验的完成情况，主要困难在哪里，最终效果是否达到自己预期。主要收获及心得</w:t>
            </w:r>
          </w:p>
        </w:tc>
      </w:tr>
    </w:tbl>
    <w:p w14:paraId="4D693332" w14:textId="77777777" w:rsidR="00472075" w:rsidRDefault="00472075" w:rsidP="00B94CC7">
      <w:pPr>
        <w:rPr>
          <w:rFonts w:ascii="宋体" w:eastAsia="宋体" w:hAnsi="宋体" w:cs="宋体"/>
          <w:bCs/>
          <w:sz w:val="24"/>
        </w:rPr>
      </w:pPr>
    </w:p>
    <w:sectPr w:rsidR="00472075" w:rsidSect="00B94CC7">
      <w:headerReference w:type="default" r:id="rId7"/>
      <w:footerReference w:type="default" r:id="rId8"/>
      <w:pgSz w:w="11906" w:h="16838"/>
      <w:pgMar w:top="1440" w:right="1803" w:bottom="1440" w:left="1803" w:header="851" w:footer="992" w:gutter="0"/>
      <w:pgNumType w:fmt="numberInDash"/>
      <w:cols w:space="720"/>
      <w:docGrid w:type="lines" w:linePitch="4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CFA17" w14:textId="77777777" w:rsidR="00F607D6" w:rsidRDefault="00F607D6" w:rsidP="00201B23">
      <w:r>
        <w:separator/>
      </w:r>
    </w:p>
  </w:endnote>
  <w:endnote w:type="continuationSeparator" w:id="0">
    <w:p w14:paraId="11DE18F2" w14:textId="77777777" w:rsidR="00F607D6" w:rsidRDefault="00F607D6" w:rsidP="002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72015" w14:textId="77777777" w:rsidR="00C70A1D" w:rsidRDefault="00472075">
    <w:pPr>
      <w:pStyle w:val="ab"/>
      <w:framePr w:wrap="around" w:vAnchor="page" w:hAnchor="page" w:x="9425" w:y="15134"/>
      <w:ind w:rightChars="22" w:right="70" w:firstLine="560"/>
      <w:rPr>
        <w:rStyle w:val="a7"/>
        <w:rFonts w:ascii="宋体" w:hAnsi="宋体"/>
        <w:sz w:val="28"/>
        <w:szCs w:val="28"/>
      </w:rPr>
    </w:pPr>
    <w:r>
      <w:rPr>
        <w:rFonts w:ascii="宋体" w:hAnsi="宋体" w:hint="eastAsia"/>
        <w:sz w:val="28"/>
        <w:szCs w:val="28"/>
      </w:rPr>
      <w:fldChar w:fldCharType="begin"/>
    </w:r>
    <w:r>
      <w:rPr>
        <w:rStyle w:val="a7"/>
        <w:rFonts w:ascii="宋体" w:hAnsi="宋体" w:hint="eastAsia"/>
        <w:sz w:val="28"/>
        <w:szCs w:val="28"/>
      </w:rPr>
      <w:instrText xml:space="preserve">PAGE  </w:instrText>
    </w:r>
    <w:r>
      <w:rPr>
        <w:rFonts w:ascii="宋体" w:hAnsi="宋体" w:hint="eastAsia"/>
        <w:sz w:val="28"/>
        <w:szCs w:val="28"/>
      </w:rPr>
      <w:fldChar w:fldCharType="separate"/>
    </w:r>
    <w:r w:rsidR="003D0696">
      <w:rPr>
        <w:rStyle w:val="a7"/>
        <w:rFonts w:ascii="宋体" w:hAnsi="宋体"/>
        <w:noProof/>
        <w:sz w:val="28"/>
        <w:szCs w:val="28"/>
      </w:rPr>
      <w:t>- 2 -</w:t>
    </w:r>
    <w:r>
      <w:rPr>
        <w:rFonts w:ascii="宋体" w:hAnsi="宋体" w:hint="eastAsia"/>
        <w:sz w:val="28"/>
        <w:szCs w:val="28"/>
      </w:rPr>
      <w:fldChar w:fldCharType="end"/>
    </w:r>
  </w:p>
  <w:p w14:paraId="51869B1F" w14:textId="77777777" w:rsidR="00C70A1D" w:rsidRDefault="00C70A1D">
    <w:pPr>
      <w:pStyle w:val="ab"/>
      <w:tabs>
        <w:tab w:val="left" w:pos="8532"/>
      </w:tabs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FF5F4" w14:textId="77777777" w:rsidR="00F607D6" w:rsidRDefault="00F607D6" w:rsidP="00201B23">
      <w:r>
        <w:separator/>
      </w:r>
    </w:p>
  </w:footnote>
  <w:footnote w:type="continuationSeparator" w:id="0">
    <w:p w14:paraId="701542A4" w14:textId="77777777" w:rsidR="00F607D6" w:rsidRDefault="00F607D6" w:rsidP="002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98B74" w14:textId="77777777" w:rsidR="00C70A1D" w:rsidRDefault="00C70A1D">
    <w:pPr>
      <w:pStyle w:val="a6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6"/>
    <w:multiLevelType w:val="singleLevel"/>
    <w:tmpl w:val="00000006"/>
    <w:lvl w:ilvl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60"/>
  <w:drawingGridVerticalSpacing w:val="218"/>
  <w:displayHorizontalDrawingGridEvery w:val="2"/>
  <w:displayVerticalDrawingGridEvery w:val="2"/>
  <w:noPunctuationKerning/>
  <w:characterSpacingControl w:val="compressPunctuation"/>
  <w:hdrShapeDefaults>
    <o:shapedefaults v:ext="edit" spidmax="2049" fillcolor="red" strokecolor="red">
      <v:fill color="red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3DA"/>
    <w:rsid w:val="000014DA"/>
    <w:rsid w:val="00007E25"/>
    <w:rsid w:val="000178AE"/>
    <w:rsid w:val="00021D56"/>
    <w:rsid w:val="0002269E"/>
    <w:rsid w:val="00026F0A"/>
    <w:rsid w:val="00032013"/>
    <w:rsid w:val="00044B9A"/>
    <w:rsid w:val="00053932"/>
    <w:rsid w:val="000569D5"/>
    <w:rsid w:val="000632DF"/>
    <w:rsid w:val="00071CD9"/>
    <w:rsid w:val="000807AD"/>
    <w:rsid w:val="00081CB7"/>
    <w:rsid w:val="00090D72"/>
    <w:rsid w:val="000A4F6E"/>
    <w:rsid w:val="000B30D8"/>
    <w:rsid w:val="000C18E7"/>
    <w:rsid w:val="000D102C"/>
    <w:rsid w:val="000D4D5A"/>
    <w:rsid w:val="000E5426"/>
    <w:rsid w:val="000E5678"/>
    <w:rsid w:val="000F460B"/>
    <w:rsid w:val="00100F9B"/>
    <w:rsid w:val="00124F36"/>
    <w:rsid w:val="00125A37"/>
    <w:rsid w:val="00130BD2"/>
    <w:rsid w:val="00137348"/>
    <w:rsid w:val="001555D0"/>
    <w:rsid w:val="00157402"/>
    <w:rsid w:val="00172A27"/>
    <w:rsid w:val="00174299"/>
    <w:rsid w:val="00187B15"/>
    <w:rsid w:val="00191079"/>
    <w:rsid w:val="001946BF"/>
    <w:rsid w:val="001A15B9"/>
    <w:rsid w:val="001D2D77"/>
    <w:rsid w:val="001E5FC6"/>
    <w:rsid w:val="001F0298"/>
    <w:rsid w:val="001F52DE"/>
    <w:rsid w:val="00202053"/>
    <w:rsid w:val="00213553"/>
    <w:rsid w:val="00220168"/>
    <w:rsid w:val="00222C8C"/>
    <w:rsid w:val="00230348"/>
    <w:rsid w:val="00232A1D"/>
    <w:rsid w:val="00233CE1"/>
    <w:rsid w:val="00234B0E"/>
    <w:rsid w:val="002435DB"/>
    <w:rsid w:val="00252659"/>
    <w:rsid w:val="00252E39"/>
    <w:rsid w:val="0026497F"/>
    <w:rsid w:val="002833D7"/>
    <w:rsid w:val="0028425C"/>
    <w:rsid w:val="0028445F"/>
    <w:rsid w:val="00294553"/>
    <w:rsid w:val="002A4892"/>
    <w:rsid w:val="002A4F3E"/>
    <w:rsid w:val="002B1DA9"/>
    <w:rsid w:val="002C1E90"/>
    <w:rsid w:val="002C2DAA"/>
    <w:rsid w:val="002E4508"/>
    <w:rsid w:val="002F632B"/>
    <w:rsid w:val="003157BD"/>
    <w:rsid w:val="00315ECE"/>
    <w:rsid w:val="00317502"/>
    <w:rsid w:val="00324FE3"/>
    <w:rsid w:val="003320A8"/>
    <w:rsid w:val="003366A5"/>
    <w:rsid w:val="003373EC"/>
    <w:rsid w:val="0034509C"/>
    <w:rsid w:val="0035338C"/>
    <w:rsid w:val="0035630E"/>
    <w:rsid w:val="00362751"/>
    <w:rsid w:val="003646F8"/>
    <w:rsid w:val="00364A1C"/>
    <w:rsid w:val="00366CA4"/>
    <w:rsid w:val="0039172E"/>
    <w:rsid w:val="003A06BC"/>
    <w:rsid w:val="003A2D22"/>
    <w:rsid w:val="003B0570"/>
    <w:rsid w:val="003B4043"/>
    <w:rsid w:val="003C4E0B"/>
    <w:rsid w:val="003C64E4"/>
    <w:rsid w:val="003D0696"/>
    <w:rsid w:val="00401CDE"/>
    <w:rsid w:val="004020C8"/>
    <w:rsid w:val="004023BD"/>
    <w:rsid w:val="0043158B"/>
    <w:rsid w:val="00436F70"/>
    <w:rsid w:val="00440E7B"/>
    <w:rsid w:val="00450483"/>
    <w:rsid w:val="00453C05"/>
    <w:rsid w:val="004544ED"/>
    <w:rsid w:val="00472075"/>
    <w:rsid w:val="0048707E"/>
    <w:rsid w:val="00490A6C"/>
    <w:rsid w:val="004925FD"/>
    <w:rsid w:val="004A0846"/>
    <w:rsid w:val="004A6504"/>
    <w:rsid w:val="004B00B1"/>
    <w:rsid w:val="004B668A"/>
    <w:rsid w:val="004D6575"/>
    <w:rsid w:val="004E1BAE"/>
    <w:rsid w:val="005134E5"/>
    <w:rsid w:val="0054159A"/>
    <w:rsid w:val="00541F36"/>
    <w:rsid w:val="00542DC2"/>
    <w:rsid w:val="00564772"/>
    <w:rsid w:val="00570250"/>
    <w:rsid w:val="00576B3B"/>
    <w:rsid w:val="00584B78"/>
    <w:rsid w:val="005937D1"/>
    <w:rsid w:val="005A26F4"/>
    <w:rsid w:val="005A4A0F"/>
    <w:rsid w:val="005A71CE"/>
    <w:rsid w:val="005B028B"/>
    <w:rsid w:val="005B5764"/>
    <w:rsid w:val="005C0885"/>
    <w:rsid w:val="005E0431"/>
    <w:rsid w:val="005F0AB0"/>
    <w:rsid w:val="005F1E5A"/>
    <w:rsid w:val="0060361D"/>
    <w:rsid w:val="006072F7"/>
    <w:rsid w:val="00612CBF"/>
    <w:rsid w:val="0062269D"/>
    <w:rsid w:val="006258A3"/>
    <w:rsid w:val="006321A8"/>
    <w:rsid w:val="00634DD9"/>
    <w:rsid w:val="00637B8B"/>
    <w:rsid w:val="0064032F"/>
    <w:rsid w:val="00643D96"/>
    <w:rsid w:val="006512B5"/>
    <w:rsid w:val="00671966"/>
    <w:rsid w:val="00685E9E"/>
    <w:rsid w:val="00690CD8"/>
    <w:rsid w:val="00693F1E"/>
    <w:rsid w:val="00696C86"/>
    <w:rsid w:val="006A2E3B"/>
    <w:rsid w:val="006B0A3C"/>
    <w:rsid w:val="006D2059"/>
    <w:rsid w:val="006D427E"/>
    <w:rsid w:val="006E593A"/>
    <w:rsid w:val="007431DD"/>
    <w:rsid w:val="007473C1"/>
    <w:rsid w:val="007546A2"/>
    <w:rsid w:val="00761260"/>
    <w:rsid w:val="00776AB2"/>
    <w:rsid w:val="00776AE4"/>
    <w:rsid w:val="007822E5"/>
    <w:rsid w:val="007922DB"/>
    <w:rsid w:val="00793F2B"/>
    <w:rsid w:val="007B4E24"/>
    <w:rsid w:val="007B5349"/>
    <w:rsid w:val="007C1331"/>
    <w:rsid w:val="007C16B1"/>
    <w:rsid w:val="007C339F"/>
    <w:rsid w:val="007C7EE1"/>
    <w:rsid w:val="007D2878"/>
    <w:rsid w:val="007E51E2"/>
    <w:rsid w:val="007F1D7F"/>
    <w:rsid w:val="00805180"/>
    <w:rsid w:val="00812103"/>
    <w:rsid w:val="00817F30"/>
    <w:rsid w:val="008214D7"/>
    <w:rsid w:val="0083558D"/>
    <w:rsid w:val="00847567"/>
    <w:rsid w:val="00850C30"/>
    <w:rsid w:val="00850D1A"/>
    <w:rsid w:val="00851E3E"/>
    <w:rsid w:val="00853D22"/>
    <w:rsid w:val="008548B6"/>
    <w:rsid w:val="00855721"/>
    <w:rsid w:val="008C08D9"/>
    <w:rsid w:val="008D1752"/>
    <w:rsid w:val="008F0C56"/>
    <w:rsid w:val="008F1FCD"/>
    <w:rsid w:val="00912DCA"/>
    <w:rsid w:val="00916B44"/>
    <w:rsid w:val="0091747A"/>
    <w:rsid w:val="00920583"/>
    <w:rsid w:val="009243DF"/>
    <w:rsid w:val="009332F3"/>
    <w:rsid w:val="0093684D"/>
    <w:rsid w:val="00941DB9"/>
    <w:rsid w:val="00953589"/>
    <w:rsid w:val="009679A3"/>
    <w:rsid w:val="00980325"/>
    <w:rsid w:val="00987504"/>
    <w:rsid w:val="00990BFA"/>
    <w:rsid w:val="009923DA"/>
    <w:rsid w:val="009A078F"/>
    <w:rsid w:val="009A38F0"/>
    <w:rsid w:val="009B0B5C"/>
    <w:rsid w:val="009B5F3F"/>
    <w:rsid w:val="009C0C27"/>
    <w:rsid w:val="009C4066"/>
    <w:rsid w:val="009D012F"/>
    <w:rsid w:val="009E310F"/>
    <w:rsid w:val="00A05BCF"/>
    <w:rsid w:val="00A13D17"/>
    <w:rsid w:val="00A149A2"/>
    <w:rsid w:val="00A17699"/>
    <w:rsid w:val="00A17BFB"/>
    <w:rsid w:val="00A2565C"/>
    <w:rsid w:val="00A307E2"/>
    <w:rsid w:val="00A36D9E"/>
    <w:rsid w:val="00A37074"/>
    <w:rsid w:val="00A37512"/>
    <w:rsid w:val="00A41EF2"/>
    <w:rsid w:val="00A53EA2"/>
    <w:rsid w:val="00A67A69"/>
    <w:rsid w:val="00A75EF0"/>
    <w:rsid w:val="00A8429F"/>
    <w:rsid w:val="00A8643D"/>
    <w:rsid w:val="00A92E81"/>
    <w:rsid w:val="00A97964"/>
    <w:rsid w:val="00AA0ED6"/>
    <w:rsid w:val="00AA5F75"/>
    <w:rsid w:val="00AB145F"/>
    <w:rsid w:val="00AB26C6"/>
    <w:rsid w:val="00AB31AD"/>
    <w:rsid w:val="00AB57DB"/>
    <w:rsid w:val="00AB64C5"/>
    <w:rsid w:val="00AC63C2"/>
    <w:rsid w:val="00AD4FFC"/>
    <w:rsid w:val="00AD60CF"/>
    <w:rsid w:val="00AE6D59"/>
    <w:rsid w:val="00AE753A"/>
    <w:rsid w:val="00AF1A2D"/>
    <w:rsid w:val="00AF682F"/>
    <w:rsid w:val="00B034F1"/>
    <w:rsid w:val="00B06986"/>
    <w:rsid w:val="00B1295C"/>
    <w:rsid w:val="00B14623"/>
    <w:rsid w:val="00B161F0"/>
    <w:rsid w:val="00B47289"/>
    <w:rsid w:val="00B5079F"/>
    <w:rsid w:val="00B67081"/>
    <w:rsid w:val="00B754C4"/>
    <w:rsid w:val="00B919D3"/>
    <w:rsid w:val="00B94CC7"/>
    <w:rsid w:val="00B961DA"/>
    <w:rsid w:val="00BA4B93"/>
    <w:rsid w:val="00BA6766"/>
    <w:rsid w:val="00BB7791"/>
    <w:rsid w:val="00BC0D89"/>
    <w:rsid w:val="00BC1962"/>
    <w:rsid w:val="00BC1AF2"/>
    <w:rsid w:val="00BD02DC"/>
    <w:rsid w:val="00BE7D2A"/>
    <w:rsid w:val="00C07BEC"/>
    <w:rsid w:val="00C11297"/>
    <w:rsid w:val="00C16749"/>
    <w:rsid w:val="00C3519F"/>
    <w:rsid w:val="00C439AF"/>
    <w:rsid w:val="00C47116"/>
    <w:rsid w:val="00C52F8B"/>
    <w:rsid w:val="00C607DA"/>
    <w:rsid w:val="00C70A1D"/>
    <w:rsid w:val="00C770FD"/>
    <w:rsid w:val="00C8179F"/>
    <w:rsid w:val="00C91499"/>
    <w:rsid w:val="00CA3630"/>
    <w:rsid w:val="00CA5AF4"/>
    <w:rsid w:val="00CA7316"/>
    <w:rsid w:val="00CB2956"/>
    <w:rsid w:val="00CC394B"/>
    <w:rsid w:val="00CC3B5A"/>
    <w:rsid w:val="00CC5852"/>
    <w:rsid w:val="00CC6798"/>
    <w:rsid w:val="00CE355F"/>
    <w:rsid w:val="00CF22C2"/>
    <w:rsid w:val="00CF4272"/>
    <w:rsid w:val="00D0080B"/>
    <w:rsid w:val="00D034EE"/>
    <w:rsid w:val="00D06773"/>
    <w:rsid w:val="00D20038"/>
    <w:rsid w:val="00D253D5"/>
    <w:rsid w:val="00D313C2"/>
    <w:rsid w:val="00D33F42"/>
    <w:rsid w:val="00D34068"/>
    <w:rsid w:val="00D4170E"/>
    <w:rsid w:val="00D44621"/>
    <w:rsid w:val="00D50305"/>
    <w:rsid w:val="00D55E9A"/>
    <w:rsid w:val="00D56C70"/>
    <w:rsid w:val="00D670C2"/>
    <w:rsid w:val="00D814AC"/>
    <w:rsid w:val="00D86D15"/>
    <w:rsid w:val="00D87018"/>
    <w:rsid w:val="00DC16B3"/>
    <w:rsid w:val="00DC473A"/>
    <w:rsid w:val="00DD06D1"/>
    <w:rsid w:val="00DD4E14"/>
    <w:rsid w:val="00DD5BCE"/>
    <w:rsid w:val="00DE11E4"/>
    <w:rsid w:val="00DE13C9"/>
    <w:rsid w:val="00DE6A47"/>
    <w:rsid w:val="00DE7E55"/>
    <w:rsid w:val="00DF29E5"/>
    <w:rsid w:val="00DF56B0"/>
    <w:rsid w:val="00E10BFF"/>
    <w:rsid w:val="00E25A96"/>
    <w:rsid w:val="00E30D3A"/>
    <w:rsid w:val="00E35CE7"/>
    <w:rsid w:val="00E42515"/>
    <w:rsid w:val="00E42611"/>
    <w:rsid w:val="00E453CE"/>
    <w:rsid w:val="00E476AE"/>
    <w:rsid w:val="00E50C53"/>
    <w:rsid w:val="00E52B00"/>
    <w:rsid w:val="00E614D6"/>
    <w:rsid w:val="00E8201B"/>
    <w:rsid w:val="00E90781"/>
    <w:rsid w:val="00EA21B7"/>
    <w:rsid w:val="00EB0F99"/>
    <w:rsid w:val="00EB513E"/>
    <w:rsid w:val="00EB6B05"/>
    <w:rsid w:val="00EC1D37"/>
    <w:rsid w:val="00ED4A5C"/>
    <w:rsid w:val="00EE144E"/>
    <w:rsid w:val="00EF2ED0"/>
    <w:rsid w:val="00F05FFA"/>
    <w:rsid w:val="00F06983"/>
    <w:rsid w:val="00F13DBC"/>
    <w:rsid w:val="00F21335"/>
    <w:rsid w:val="00F25204"/>
    <w:rsid w:val="00F30650"/>
    <w:rsid w:val="00F33FF0"/>
    <w:rsid w:val="00F47E57"/>
    <w:rsid w:val="00F52F80"/>
    <w:rsid w:val="00F55576"/>
    <w:rsid w:val="00F607D6"/>
    <w:rsid w:val="00F647E9"/>
    <w:rsid w:val="00F66416"/>
    <w:rsid w:val="00F80D1E"/>
    <w:rsid w:val="00F827DF"/>
    <w:rsid w:val="00F915A1"/>
    <w:rsid w:val="00F922E6"/>
    <w:rsid w:val="00FA66D4"/>
    <w:rsid w:val="00FC5FC9"/>
    <w:rsid w:val="00FC7936"/>
    <w:rsid w:val="00FD4EAC"/>
    <w:rsid w:val="00FD4F9E"/>
    <w:rsid w:val="00FD68C5"/>
    <w:rsid w:val="00FE23B9"/>
    <w:rsid w:val="00FF5D18"/>
    <w:rsid w:val="01CB04E2"/>
    <w:rsid w:val="029258BE"/>
    <w:rsid w:val="048450AD"/>
    <w:rsid w:val="07C55308"/>
    <w:rsid w:val="08187D5C"/>
    <w:rsid w:val="0AE900D4"/>
    <w:rsid w:val="0B3B3B10"/>
    <w:rsid w:val="0BE209B2"/>
    <w:rsid w:val="0C992D63"/>
    <w:rsid w:val="0CC2741C"/>
    <w:rsid w:val="0E2A4613"/>
    <w:rsid w:val="0EDC7BC9"/>
    <w:rsid w:val="0FC809D1"/>
    <w:rsid w:val="141B343A"/>
    <w:rsid w:val="14792EC3"/>
    <w:rsid w:val="152A6B41"/>
    <w:rsid w:val="17021127"/>
    <w:rsid w:val="18514359"/>
    <w:rsid w:val="1C9F0B65"/>
    <w:rsid w:val="1D57585B"/>
    <w:rsid w:val="1FDB575F"/>
    <w:rsid w:val="203D0228"/>
    <w:rsid w:val="204C5106"/>
    <w:rsid w:val="2097660B"/>
    <w:rsid w:val="21D52FCE"/>
    <w:rsid w:val="23E906B4"/>
    <w:rsid w:val="249B643C"/>
    <w:rsid w:val="25653F0C"/>
    <w:rsid w:val="293C5B19"/>
    <w:rsid w:val="2DA533F1"/>
    <w:rsid w:val="2DC07223"/>
    <w:rsid w:val="31724F47"/>
    <w:rsid w:val="353824D1"/>
    <w:rsid w:val="37817010"/>
    <w:rsid w:val="39CB5798"/>
    <w:rsid w:val="39EE7B52"/>
    <w:rsid w:val="3B8C7B17"/>
    <w:rsid w:val="3C96001D"/>
    <w:rsid w:val="3D2703BB"/>
    <w:rsid w:val="43475C5A"/>
    <w:rsid w:val="434F67D7"/>
    <w:rsid w:val="43943B2A"/>
    <w:rsid w:val="459241D8"/>
    <w:rsid w:val="45DE03E9"/>
    <w:rsid w:val="477F61A9"/>
    <w:rsid w:val="4D8A5C3B"/>
    <w:rsid w:val="4DB944A6"/>
    <w:rsid w:val="4E2F1505"/>
    <w:rsid w:val="51E23DDE"/>
    <w:rsid w:val="55122055"/>
    <w:rsid w:val="557517A3"/>
    <w:rsid w:val="55AA335B"/>
    <w:rsid w:val="5A1104A2"/>
    <w:rsid w:val="5BD9530E"/>
    <w:rsid w:val="5CA6795D"/>
    <w:rsid w:val="5D293B5B"/>
    <w:rsid w:val="62607A12"/>
    <w:rsid w:val="64051C5D"/>
    <w:rsid w:val="64651236"/>
    <w:rsid w:val="6575245E"/>
    <w:rsid w:val="6A870496"/>
    <w:rsid w:val="6D7342B9"/>
    <w:rsid w:val="6E287CB1"/>
    <w:rsid w:val="73477ED6"/>
    <w:rsid w:val="7525752A"/>
    <w:rsid w:val="768B54A2"/>
    <w:rsid w:val="7888751E"/>
    <w:rsid w:val="7951794C"/>
    <w:rsid w:val="79526C51"/>
    <w:rsid w:val="79767459"/>
    <w:rsid w:val="7BB12570"/>
    <w:rsid w:val="7CBD41A5"/>
    <w:rsid w:val="7F5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red" strokecolor="red">
      <v:fill color="red"/>
      <v:stroke color="red"/>
    </o:shapedefaults>
    <o:shapelayout v:ext="edit">
      <o:idmap v:ext="edit" data="1"/>
    </o:shapelayout>
  </w:shapeDefaults>
  <w:decimalSymbol w:val="."/>
  <w:listSeparator w:val=","/>
  <w14:docId w14:val="43F4FC44"/>
  <w15:docId w15:val="{B1A54C26-F3FA-4382-8D17-5D0F0D8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"/>
      <w:kern w:val="2"/>
      <w:sz w:val="32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kern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黑体" w:eastAsia="黑体" w:hAnsi="黑体"/>
      <w:b/>
      <w:kern w:val="44"/>
      <w:sz w:val="32"/>
    </w:rPr>
  </w:style>
  <w:style w:type="character" w:styleId="a7">
    <w:name w:val="page number"/>
    <w:basedOn w:val="a0"/>
  </w:style>
  <w:style w:type="character" w:customStyle="1" w:styleId="a8">
    <w:name w:val="正文文本缩进 字符"/>
    <w:link w:val="a9"/>
    <w:rPr>
      <w:rFonts w:eastAsia="方正仿宋_GBK"/>
      <w:b/>
      <w:bCs/>
      <w:kern w:val="2"/>
      <w:sz w:val="30"/>
      <w:szCs w:val="24"/>
    </w:rPr>
  </w:style>
  <w:style w:type="character" w:customStyle="1" w:styleId="aa">
    <w:name w:val="页脚 字符"/>
    <w:link w:val="ab"/>
    <w:rPr>
      <w:kern w:val="2"/>
      <w:sz w:val="18"/>
      <w:szCs w:val="18"/>
    </w:rPr>
  </w:style>
  <w:style w:type="paragraph" w:styleId="ac">
    <w:name w:val="Date"/>
    <w:basedOn w:val="a"/>
    <w:next w:val="a"/>
    <w:semiHidden/>
    <w:rPr>
      <w:rFonts w:ascii="仿宋_GB2312" w:eastAsia="仿宋_GB2312"/>
    </w:rPr>
  </w:style>
  <w:style w:type="paragraph" w:styleId="a4">
    <w:name w:val="Balloon Text"/>
    <w:basedOn w:val="a"/>
    <w:link w:val="a3"/>
    <w:rPr>
      <w:rFonts w:eastAsia="宋体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paragraph" w:customStyle="1" w:styleId="Style1">
    <w:name w:val="_Style 1"/>
    <w:basedOn w:val="a"/>
    <w:qFormat/>
    <w:pPr>
      <w:ind w:firstLineChars="200" w:firstLine="420"/>
    </w:pPr>
    <w:rPr>
      <w:rFonts w:eastAsia="宋体"/>
      <w:sz w:val="21"/>
    </w:rPr>
  </w:style>
  <w:style w:type="paragraph" w:styleId="ad">
    <w:name w:val="Normal (Web)"/>
    <w:basedOn w:val="a"/>
    <w:qFormat/>
    <w:rPr>
      <w:rFonts w:ascii="Calibri" w:eastAsia="宋体" w:hAnsi="Calibri"/>
      <w:sz w:val="24"/>
    </w:rPr>
  </w:style>
  <w:style w:type="paragraph" w:styleId="a9">
    <w:name w:val="Body Text Indent"/>
    <w:basedOn w:val="a"/>
    <w:link w:val="a8"/>
    <w:pPr>
      <w:ind w:firstLineChars="240" w:firstLine="723"/>
    </w:pPr>
    <w:rPr>
      <w:b/>
      <w:bCs/>
      <w:sz w:val="30"/>
    </w:r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paragraph" w:customStyle="1" w:styleId="msonospacing0">
    <w:name w:val="msonospacing"/>
    <w:basedOn w:val="a"/>
    <w:qFormat/>
    <w:rPr>
      <w:rFonts w:eastAsia="宋体"/>
      <w:sz w:val="21"/>
    </w:rPr>
  </w:style>
  <w:style w:type="paragraph" w:styleId="ae">
    <w:name w:val="List Paragraph"/>
    <w:basedOn w:val="a"/>
    <w:uiPriority w:val="34"/>
    <w:qFormat/>
    <w:pPr>
      <w:widowControl/>
      <w:adjustRightInd w:val="0"/>
      <w:snapToGrid w:val="0"/>
      <w:ind w:firstLineChars="200" w:firstLine="420"/>
    </w:pPr>
    <w:rPr>
      <w:rFonts w:ascii="Tahoma" w:eastAsia="微软雅黑" w:hAnsi="Tahoma"/>
      <w:kern w:val="0"/>
      <w:sz w:val="22"/>
      <w:szCs w:val="22"/>
    </w:rPr>
  </w:style>
  <w:style w:type="table" w:styleId="af">
    <w:name w:val="Table Grid"/>
    <w:basedOn w:val="a1"/>
    <w:uiPriority w:val="39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86</Words>
  <Characters>495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000001</dc:title>
  <dc:creator>微软用户</dc:creator>
  <cp:lastModifiedBy>章礼 蓝</cp:lastModifiedBy>
  <cp:revision>8</cp:revision>
  <cp:lastPrinted>2017-04-19T05:38:00Z</cp:lastPrinted>
  <dcterms:created xsi:type="dcterms:W3CDTF">2017-05-17T02:18:00Z</dcterms:created>
  <dcterms:modified xsi:type="dcterms:W3CDTF">2020-11-26T08:53:00Z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
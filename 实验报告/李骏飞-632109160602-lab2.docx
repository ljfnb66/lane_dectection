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6BDB" w14:textId="77777777" w:rsidR="00C70A1D" w:rsidRDefault="00C70A1D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</w:p>
    <w:p w14:paraId="637591D0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72"/>
          <w:szCs w:val="72"/>
        </w:rPr>
        <w:t>重 庆 交 通 大 学</w:t>
      </w:r>
    </w:p>
    <w:p w14:paraId="3067CFED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  <w:r>
        <w:rPr>
          <w:rFonts w:ascii="方正小标宋_GBK" w:eastAsia="方正小标宋_GBK" w:hint="eastAsia"/>
          <w:bCs/>
          <w:sz w:val="72"/>
          <w:szCs w:val="72"/>
        </w:rPr>
        <w:t>学生实验报告</w:t>
      </w:r>
    </w:p>
    <w:p w14:paraId="19A07823" w14:textId="77777777" w:rsidR="00C70A1D" w:rsidRDefault="00C70A1D">
      <w:pPr>
        <w:rPr>
          <w:b/>
          <w:bCs/>
          <w:sz w:val="28"/>
        </w:rPr>
      </w:pPr>
    </w:p>
    <w:p w14:paraId="3C2DA3AB" w14:textId="77777777" w:rsidR="00C70A1D" w:rsidRDefault="00C70A1D">
      <w:pPr>
        <w:spacing w:line="360" w:lineRule="auto"/>
        <w:rPr>
          <w:b/>
          <w:bCs/>
          <w:sz w:val="28"/>
          <w:szCs w:val="28"/>
        </w:rPr>
      </w:pPr>
    </w:p>
    <w:p w14:paraId="3DEC9F81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课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程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称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数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字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图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像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处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B94CC7" w:rsidRPr="00B94CC7">
        <w:rPr>
          <w:rFonts w:ascii="方正仿宋_GBK" w:hint="eastAsia"/>
          <w:bCs/>
          <w:sz w:val="28"/>
          <w:szCs w:val="28"/>
          <w:u w:val="single"/>
        </w:rPr>
        <w:t>理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39AFDD2C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课实验室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软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件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实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验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中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心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   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  <w:r>
        <w:rPr>
          <w:rFonts w:ascii="方正仿宋_GBK" w:hint="eastAsia"/>
          <w:bCs/>
          <w:sz w:val="28"/>
          <w:szCs w:val="28"/>
          <w:u w:val="single"/>
        </w:rPr>
        <w:t xml:space="preserve">                    </w:t>
      </w:r>
    </w:p>
    <w:p w14:paraId="2AC4BB80" w14:textId="4B288AB0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  </w:t>
      </w:r>
      <w:r w:rsidR="003D0696">
        <w:rPr>
          <w:rFonts w:ascii="方正仿宋_GBK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院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28445F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信息</w:t>
      </w:r>
      <w:r w:rsidR="00B94CC7">
        <w:rPr>
          <w:rFonts w:ascii="方正仿宋_GBK" w:hint="eastAsia"/>
          <w:bCs/>
          <w:sz w:val="28"/>
          <w:szCs w:val="28"/>
          <w:u w:val="single"/>
        </w:rPr>
        <w:t>学院</w:t>
      </w:r>
      <w:r>
        <w:rPr>
          <w:rFonts w:ascii="方正仿宋_GBK" w:hint="eastAsia"/>
          <w:bCs/>
          <w:sz w:val="28"/>
          <w:szCs w:val="28"/>
        </w:rPr>
        <w:t>年级</w:t>
      </w:r>
      <w:r w:rsidR="00446DB8">
        <w:rPr>
          <w:rFonts w:ascii="方正仿宋_GBK" w:hint="eastAsia"/>
          <w:bCs/>
          <w:sz w:val="28"/>
          <w:szCs w:val="28"/>
          <w:u w:val="single"/>
        </w:rPr>
        <w:t>物联网工程</w:t>
      </w:r>
      <w:r>
        <w:rPr>
          <w:rFonts w:ascii="方正仿宋_GBK" w:hint="eastAsia"/>
          <w:bCs/>
          <w:sz w:val="28"/>
          <w:szCs w:val="28"/>
        </w:rPr>
        <w:t>专业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2</w:t>
      </w:r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班</w:t>
      </w:r>
    </w:p>
    <w:p w14:paraId="5859E129" w14:textId="660E1AF8" w:rsidR="00C70A1D" w:rsidRPr="003D0696" w:rsidRDefault="00472075">
      <w:pPr>
        <w:spacing w:line="360" w:lineRule="auto"/>
        <w:ind w:firstLineChars="150" w:firstLine="420"/>
        <w:rPr>
          <w:rFonts w:ascii="方正仿宋_GBK"/>
          <w:bCs/>
          <w:color w:val="FF0000"/>
          <w:sz w:val="28"/>
          <w:szCs w:val="28"/>
          <w:u w:val="thick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生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姓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>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proofErr w:type="gramStart"/>
      <w:r w:rsidR="00446DB8">
        <w:rPr>
          <w:rFonts w:ascii="方正仿宋_GBK" w:hint="eastAsia"/>
          <w:bCs/>
          <w:sz w:val="28"/>
          <w:szCs w:val="28"/>
          <w:u w:val="single"/>
        </w:rPr>
        <w:t>李骏飞</w:t>
      </w:r>
      <w:r>
        <w:rPr>
          <w:rFonts w:ascii="方正仿宋_GBK" w:hint="eastAsia"/>
          <w:bCs/>
          <w:sz w:val="28"/>
          <w:szCs w:val="28"/>
        </w:rPr>
        <w:t>学</w:t>
      </w:r>
      <w:proofErr w:type="gramEnd"/>
      <w:r>
        <w:rPr>
          <w:rFonts w:ascii="方正仿宋_GBK" w:hint="eastAsia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号</w:t>
      </w:r>
      <w:r w:rsidR="003D0696" w:rsidRP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446DB8">
        <w:rPr>
          <w:rFonts w:ascii="方正仿宋_GBK" w:hint="eastAsia"/>
          <w:bCs/>
          <w:sz w:val="28"/>
          <w:szCs w:val="28"/>
          <w:u w:val="single"/>
        </w:rPr>
        <w:t>632109160602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  </w:t>
      </w:r>
    </w:p>
    <w:p w14:paraId="0B1FBC90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  <w:u w:val="single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指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导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教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师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蓝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章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礼</w:t>
      </w:r>
      <w:r w:rsidRPr="003D0696">
        <w:rPr>
          <w:rFonts w:ascii="方正仿宋_GBK" w:hint="eastAsia"/>
          <w:bCs/>
          <w:sz w:val="28"/>
          <w:szCs w:val="28"/>
          <w:u w:val="single"/>
        </w:rPr>
        <w:t xml:space="preserve">   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5B918B8B" w14:textId="209E3750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时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间</w:t>
      </w:r>
      <w:r w:rsidR="003D0696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>20</w:t>
      </w:r>
      <w:r w:rsidR="0028445F">
        <w:rPr>
          <w:rFonts w:ascii="方正仿宋_GBK"/>
          <w:bCs/>
          <w:sz w:val="28"/>
          <w:szCs w:val="28"/>
          <w:u w:val="single"/>
        </w:rPr>
        <w:t>2</w:t>
      </w:r>
      <w:r w:rsidR="00446DB8">
        <w:rPr>
          <w:rFonts w:ascii="方正仿宋_GBK" w:hint="eastAsia"/>
          <w:bCs/>
          <w:sz w:val="28"/>
          <w:szCs w:val="28"/>
          <w:u w:val="single"/>
        </w:rPr>
        <w:t>3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至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20</w:t>
      </w:r>
      <w:r w:rsidR="007473C1">
        <w:rPr>
          <w:rFonts w:ascii="方正仿宋_GBK"/>
          <w:bCs/>
          <w:sz w:val="28"/>
          <w:szCs w:val="28"/>
          <w:u w:val="single"/>
        </w:rPr>
        <w:t>2</w:t>
      </w:r>
      <w:r w:rsidR="00446DB8">
        <w:rPr>
          <w:rFonts w:ascii="方正仿宋_GBK" w:hint="eastAsia"/>
          <w:bCs/>
          <w:sz w:val="28"/>
          <w:szCs w:val="28"/>
          <w:u w:val="single"/>
        </w:rPr>
        <w:t>4</w:t>
      </w:r>
      <w:proofErr w:type="gramStart"/>
      <w:r>
        <w:rPr>
          <w:rFonts w:ascii="方正仿宋_GBK" w:hint="eastAsia"/>
          <w:bCs/>
          <w:sz w:val="28"/>
          <w:szCs w:val="28"/>
        </w:rPr>
        <w:t>学年第</w:t>
      </w:r>
      <w:proofErr w:type="gramEnd"/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446DB8">
        <w:rPr>
          <w:rFonts w:ascii="方正仿宋_GBK" w:hint="eastAsia"/>
          <w:bCs/>
          <w:sz w:val="28"/>
          <w:szCs w:val="28"/>
          <w:u w:val="single"/>
        </w:rPr>
        <w:t>二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学期</w:t>
      </w:r>
    </w:p>
    <w:p w14:paraId="79A34C47" w14:textId="77777777" w:rsidR="00C70A1D" w:rsidRPr="003D0696" w:rsidRDefault="003D0696" w:rsidP="003D0696">
      <w:r>
        <w:rPr>
          <w:rFonts w:hint="eastAsia"/>
        </w:rPr>
        <w:t xml:space="preserve"> </w:t>
      </w:r>
      <w:r>
        <w:t xml:space="preserve">  </w:t>
      </w:r>
    </w:p>
    <w:p w14:paraId="08B23882" w14:textId="77777777" w:rsidR="00C70A1D" w:rsidRDefault="00C70A1D">
      <w:pPr>
        <w:rPr>
          <w:b/>
          <w:bCs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C70A1D" w14:paraId="4572562F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382E7851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成</w:t>
            </w:r>
            <w:r w:rsidR="00B94CC7">
              <w:rPr>
                <w:rFonts w:ascii="黑体" w:eastAsia="黑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 xml:space="preserve"> 绩</w:t>
            </w:r>
          </w:p>
        </w:tc>
        <w:tc>
          <w:tcPr>
            <w:tcW w:w="1980" w:type="dxa"/>
            <w:vAlign w:val="center"/>
          </w:tcPr>
          <w:p w14:paraId="1B4BC932" w14:textId="77777777" w:rsidR="00C70A1D" w:rsidRDefault="00C70A1D">
            <w:pPr>
              <w:jc w:val="center"/>
              <w:rPr>
                <w:rFonts w:ascii="黑体" w:eastAsia="黑体"/>
                <w:bCs/>
                <w:szCs w:val="32"/>
              </w:rPr>
            </w:pPr>
          </w:p>
        </w:tc>
      </w:tr>
      <w:tr w:rsidR="00C70A1D" w14:paraId="339114F0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4E612CCE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14:paraId="11C4522C" w14:textId="77777777" w:rsidR="00C70A1D" w:rsidRDefault="00C70A1D">
            <w:pPr>
              <w:jc w:val="center"/>
              <w:rPr>
                <w:rFonts w:ascii="黑体" w:eastAsia="黑体"/>
                <w:bCs/>
                <w:sz w:val="10"/>
                <w:szCs w:val="32"/>
              </w:rPr>
            </w:pPr>
          </w:p>
        </w:tc>
      </w:tr>
    </w:tbl>
    <w:p w14:paraId="5FDD0DF2" w14:textId="77777777" w:rsidR="00C70A1D" w:rsidRDefault="00C70A1D"/>
    <w:p w14:paraId="3E6CDB70" w14:textId="77777777" w:rsidR="00C70A1D" w:rsidRDefault="00C70A1D"/>
    <w:p w14:paraId="712B23AA" w14:textId="77777777" w:rsidR="00C70A1D" w:rsidRDefault="00C70A1D">
      <w:pPr>
        <w:rPr>
          <w:rFonts w:ascii="仿宋" w:hAnsi="仿宋" w:cs="仿宋"/>
          <w:sz w:val="24"/>
        </w:rPr>
      </w:pPr>
    </w:p>
    <w:p w14:paraId="1F0411A4" w14:textId="77777777" w:rsidR="00C70A1D" w:rsidRDefault="00C70A1D">
      <w:pPr>
        <w:rPr>
          <w:rFonts w:ascii="仿宋" w:hAnsi="仿宋" w:cs="仿宋"/>
          <w:sz w:val="24"/>
        </w:rPr>
      </w:pPr>
    </w:p>
    <w:p w14:paraId="7A25952B" w14:textId="77777777" w:rsidR="00C70A1D" w:rsidRDefault="00C70A1D">
      <w:pPr>
        <w:rPr>
          <w:rFonts w:ascii="仿宋" w:hAnsi="仿宋" w:cs="仿宋"/>
          <w:sz w:val="24"/>
        </w:rPr>
      </w:pPr>
    </w:p>
    <w:p w14:paraId="0ED89599" w14:textId="73CB59B3" w:rsidR="007473C1" w:rsidRDefault="007473C1">
      <w:pPr>
        <w:rPr>
          <w:rFonts w:ascii="仿宋" w:hAnsi="仿宋" w:cs="仿宋"/>
          <w:sz w:val="24"/>
        </w:rPr>
      </w:pPr>
      <w:r>
        <w:rPr>
          <w:rFonts w:ascii="仿宋" w:hAnsi="仿宋" w:cs="仿宋"/>
          <w:sz w:val="24"/>
        </w:rPr>
        <w:br w:type="page"/>
      </w: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2704"/>
        <w:gridCol w:w="1417"/>
        <w:gridCol w:w="1657"/>
      </w:tblGrid>
      <w:tr w:rsidR="00C70A1D" w14:paraId="350D8939" w14:textId="77777777" w:rsidTr="003D0696">
        <w:trPr>
          <w:trHeight w:val="783"/>
        </w:trPr>
        <w:tc>
          <w:tcPr>
            <w:tcW w:w="2469" w:type="dxa"/>
            <w:gridSpan w:val="2"/>
          </w:tcPr>
          <w:p w14:paraId="25EFD58B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实验项目名称</w:t>
            </w:r>
          </w:p>
        </w:tc>
        <w:tc>
          <w:tcPr>
            <w:tcW w:w="6667" w:type="dxa"/>
            <w:gridSpan w:val="4"/>
          </w:tcPr>
          <w:p w14:paraId="7CDFE97E" w14:textId="1E0DAC87" w:rsidR="00C70A1D" w:rsidRPr="00F12372" w:rsidRDefault="00F12372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图像的灰度化、二值化、亮度调整实验</w:t>
            </w:r>
          </w:p>
        </w:tc>
      </w:tr>
      <w:tr w:rsidR="00C70A1D" w14:paraId="31F079B5" w14:textId="77777777" w:rsidTr="00007E25">
        <w:trPr>
          <w:trHeight w:val="705"/>
        </w:trPr>
        <w:tc>
          <w:tcPr>
            <w:tcW w:w="1145" w:type="dxa"/>
          </w:tcPr>
          <w:p w14:paraId="635632AF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14:paraId="7CE361C0" w14:textId="2D85DDED" w:rsidR="00C70A1D" w:rsidRPr="00F12372" w:rsidRDefault="00F12372" w:rsidP="007F1D7F">
            <w:pPr>
              <w:spacing w:beforeLines="50" w:before="218"/>
              <w:ind w:leftChars="-5" w:left="-16" w:rightChars="-5" w:right="-16"/>
              <w:rPr>
                <w:b/>
                <w:bCs/>
                <w:sz w:val="28"/>
                <w:szCs w:val="28"/>
              </w:rPr>
            </w:pPr>
            <w:proofErr w:type="gramStart"/>
            <w:r w:rsidRPr="00F12372">
              <w:rPr>
                <w:rFonts w:hint="eastAsia"/>
                <w:b/>
                <w:bCs/>
                <w:sz w:val="28"/>
                <w:szCs w:val="28"/>
              </w:rPr>
              <w:t>李骏飞</w:t>
            </w:r>
            <w:proofErr w:type="gramEnd"/>
          </w:p>
        </w:tc>
        <w:tc>
          <w:tcPr>
            <w:tcW w:w="889" w:type="dxa"/>
          </w:tcPr>
          <w:p w14:paraId="3A29FE75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704" w:type="dxa"/>
          </w:tcPr>
          <w:p w14:paraId="7813A425" w14:textId="2E43ACB1" w:rsidR="00C70A1D" w:rsidRDefault="00F12372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632109160602</w:t>
            </w:r>
          </w:p>
        </w:tc>
        <w:tc>
          <w:tcPr>
            <w:tcW w:w="1417" w:type="dxa"/>
          </w:tcPr>
          <w:p w14:paraId="248D10E3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1657" w:type="dxa"/>
          </w:tcPr>
          <w:p w14:paraId="52CD883D" w14:textId="659EB731" w:rsidR="00007E25" w:rsidRDefault="00007E2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</w:t>
            </w:r>
            <w:r w:rsidR="00F12372">
              <w:rPr>
                <w:rFonts w:hint="eastAsia"/>
                <w:b/>
                <w:bCs/>
                <w:sz w:val="28"/>
                <w:szCs w:val="28"/>
              </w:rPr>
              <w:t>4.3.15</w:t>
            </w:r>
          </w:p>
        </w:tc>
      </w:tr>
      <w:tr w:rsidR="00C70A1D" w14:paraId="42898263" w14:textId="77777777" w:rsidTr="003D0696">
        <w:trPr>
          <w:trHeight w:val="2099"/>
        </w:trPr>
        <w:tc>
          <w:tcPr>
            <w:tcW w:w="9136" w:type="dxa"/>
            <w:gridSpan w:val="6"/>
          </w:tcPr>
          <w:p w14:paraId="7179DDA8" w14:textId="77777777" w:rsidR="00C70A1D" w:rsidRDefault="00472075" w:rsidP="00B94CC7">
            <w:pPr>
              <w:spacing w:beforeLines="50" w:before="218" w:line="360" w:lineRule="auto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教师评阅：</w:t>
            </w:r>
          </w:p>
          <w:p w14:paraId="6B396C1E" w14:textId="77777777" w:rsidR="00B94CC7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1:</w:t>
            </w:r>
            <w:r w:rsidRPr="00B94CC7">
              <w:rPr>
                <w:rFonts w:hint="eastAsia"/>
                <w:sz w:val="28"/>
                <w:szCs w:val="28"/>
              </w:rPr>
              <w:t>实验目的</w:t>
            </w:r>
            <w:proofErr w:type="gramStart"/>
            <w:r w:rsidRPr="00B94CC7">
              <w:rPr>
                <w:rFonts w:hint="eastAsia"/>
                <w:sz w:val="28"/>
                <w:szCs w:val="28"/>
              </w:rPr>
              <w:t>明确□</w:t>
            </w:r>
            <w:proofErr w:type="gramEnd"/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14F59EEE" w14:textId="77777777" w:rsidR="00C70A1D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2:</w:t>
            </w:r>
            <w:r w:rsidR="00B94CC7" w:rsidRPr="00B94CC7">
              <w:rPr>
                <w:rFonts w:hint="eastAsia"/>
                <w:sz w:val="28"/>
                <w:szCs w:val="28"/>
              </w:rPr>
              <w:t>内容与原理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2DDED6D2" w14:textId="77777777" w:rsidR="00B94CC7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3:</w:t>
            </w:r>
            <w:r w:rsidRPr="00B94CC7">
              <w:rPr>
                <w:rFonts w:hint="eastAsia"/>
                <w:sz w:val="28"/>
                <w:szCs w:val="28"/>
              </w:rPr>
              <w:t>实验报告规范□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</w:p>
          <w:p w14:paraId="58E3FF45" w14:textId="77777777" w:rsidR="00C70A1D" w:rsidRPr="00B94CC7" w:rsidRDefault="00472075" w:rsidP="00B94CC7">
            <w:pPr>
              <w:spacing w:line="360" w:lineRule="auto"/>
              <w:rPr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4:</w:t>
            </w:r>
            <w:r w:rsidR="00B94CC7" w:rsidRPr="00B94CC7">
              <w:rPr>
                <w:rFonts w:hint="eastAsia"/>
                <w:bCs/>
                <w:sz w:val="28"/>
                <w:szCs w:val="28"/>
              </w:rPr>
              <w:t>实验主要代码与效果展示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 xml:space="preserve">D   </w:t>
            </w:r>
          </w:p>
          <w:p w14:paraId="3DC4D0C2" w14:textId="77777777" w:rsidR="00C70A1D" w:rsidRDefault="00472075" w:rsidP="00B94CC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94CC7">
              <w:rPr>
                <w:rFonts w:hint="eastAsia"/>
                <w:sz w:val="28"/>
                <w:szCs w:val="28"/>
              </w:rPr>
              <w:t>5:</w:t>
            </w:r>
            <w:r w:rsidRPr="00B94CC7">
              <w:rPr>
                <w:rFonts w:hint="eastAsia"/>
                <w:sz w:val="28"/>
                <w:szCs w:val="28"/>
              </w:rPr>
              <w:t>实验分析总结全面□</w:t>
            </w:r>
            <w:r w:rsidRPr="00B94CC7">
              <w:rPr>
                <w:rFonts w:hint="eastAsia"/>
                <w:sz w:val="28"/>
                <w:szCs w:val="28"/>
              </w:rPr>
              <w:t>A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B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C</w:t>
            </w:r>
            <w:r w:rsidRPr="00B94CC7">
              <w:rPr>
                <w:rFonts w:hint="eastAsia"/>
                <w:sz w:val="28"/>
                <w:szCs w:val="28"/>
              </w:rPr>
              <w:t>□</w:t>
            </w:r>
            <w:r w:rsidRPr="00B94CC7"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color w:val="FF0000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  <w:tr w:rsidR="00C70A1D" w14:paraId="4E45769D" w14:textId="77777777" w:rsidTr="003D0696">
        <w:trPr>
          <w:trHeight w:val="783"/>
        </w:trPr>
        <w:tc>
          <w:tcPr>
            <w:tcW w:w="9136" w:type="dxa"/>
            <w:gridSpan w:val="6"/>
          </w:tcPr>
          <w:p w14:paraId="305BD6A0" w14:textId="77777777" w:rsidR="00C70A1D" w:rsidRDefault="00472075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B94CC7">
              <w:rPr>
                <w:rFonts w:hint="eastAsia"/>
                <w:b/>
                <w:sz w:val="28"/>
                <w:szCs w:val="28"/>
              </w:rPr>
              <w:t>记录</w:t>
            </w:r>
          </w:p>
        </w:tc>
      </w:tr>
      <w:tr w:rsidR="00C70A1D" w14:paraId="687AE327" w14:textId="77777777" w:rsidTr="003D0696">
        <w:trPr>
          <w:trHeight w:val="90"/>
        </w:trPr>
        <w:tc>
          <w:tcPr>
            <w:tcW w:w="9136" w:type="dxa"/>
            <w:gridSpan w:val="6"/>
          </w:tcPr>
          <w:p w14:paraId="59E4519B" w14:textId="77777777" w:rsidR="00C70A1D" w:rsidRPr="00B94CC7" w:rsidRDefault="00472075" w:rsidP="00B94CC7">
            <w:pPr>
              <w:numPr>
                <w:ilvl w:val="0"/>
                <w:numId w:val="1"/>
              </w:numPr>
              <w:spacing w:beforeLines="50" w:before="218"/>
              <w:rPr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实验目的</w:t>
            </w:r>
          </w:p>
          <w:p w14:paraId="271B88B8" w14:textId="2E730F2C" w:rsidR="00B94CC7" w:rsidRDefault="00B94CC7" w:rsidP="000569D5">
            <w:pPr>
              <w:spacing w:beforeLines="50" w:before="218"/>
              <w:ind w:firstLineChars="200" w:firstLine="560"/>
              <w:rPr>
                <w:bCs/>
                <w:sz w:val="28"/>
                <w:szCs w:val="28"/>
              </w:rPr>
            </w:pPr>
          </w:p>
          <w:p w14:paraId="6658B36A" w14:textId="77777777" w:rsidR="00C70A1D" w:rsidRDefault="00472075" w:rsidP="00B94CC7">
            <w:pPr>
              <w:numPr>
                <w:ilvl w:val="0"/>
                <w:numId w:val="1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实验主要内容及原理</w:t>
            </w:r>
          </w:p>
          <w:p w14:paraId="73E7C8AA" w14:textId="571318B4" w:rsidR="00B94CC7" w:rsidRPr="000569D5" w:rsidRDefault="000569D5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需对所做实验的内容原理进行阐述</w:t>
            </w:r>
          </w:p>
          <w:p w14:paraId="1E0A15D3" w14:textId="77777777" w:rsidR="00C70A1D" w:rsidRDefault="00472075" w:rsidP="00B94CC7">
            <w:pPr>
              <w:numPr>
                <w:ilvl w:val="0"/>
                <w:numId w:val="2"/>
              </w:num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</w:t>
            </w:r>
            <w:r w:rsidR="00B94CC7">
              <w:rPr>
                <w:rFonts w:hint="eastAsia"/>
                <w:b/>
                <w:bCs/>
                <w:sz w:val="28"/>
                <w:szCs w:val="28"/>
              </w:rPr>
              <w:t>环境</w:t>
            </w:r>
          </w:p>
          <w:p w14:paraId="03F40112" w14:textId="77777777" w:rsidR="00B94CC7" w:rsidRPr="000569D5" w:rsidRDefault="00B94CC7" w:rsidP="000569D5">
            <w:pPr>
              <w:spacing w:beforeLines="50" w:before="218"/>
              <w:ind w:firstLineChars="200" w:firstLine="560"/>
              <w:rPr>
                <w:bCs/>
                <w:sz w:val="28"/>
                <w:szCs w:val="28"/>
              </w:rPr>
            </w:pPr>
            <w:r w:rsidRPr="000569D5">
              <w:rPr>
                <w:rFonts w:hint="eastAsia"/>
                <w:bCs/>
                <w:sz w:val="28"/>
                <w:szCs w:val="28"/>
              </w:rPr>
              <w:t xml:space="preserve">    </w:t>
            </w:r>
          </w:p>
          <w:p w14:paraId="42D9B29B" w14:textId="77777777" w:rsidR="00C70A1D" w:rsidRDefault="00B94CC7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、实验</w:t>
            </w:r>
            <w:r>
              <w:rPr>
                <w:rFonts w:hint="eastAsia"/>
                <w:b/>
                <w:bCs/>
                <w:sz w:val="28"/>
                <w:szCs w:val="28"/>
              </w:rPr>
              <w:t>主要代码与效果展示</w:t>
            </w:r>
          </w:p>
          <w:p w14:paraId="34A5BE73" w14:textId="337A7B4B" w:rsidR="00B94CC7" w:rsidRDefault="000569D5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每完成</w:t>
            </w:r>
            <w:proofErr w:type="gramStart"/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一</w:t>
            </w:r>
            <w:proofErr w:type="gramEnd"/>
            <w:r w:rsidRPr="000569D5">
              <w:rPr>
                <w:rFonts w:hint="eastAsia"/>
                <w:bCs/>
                <w:color w:val="FF0000"/>
                <w:sz w:val="28"/>
                <w:szCs w:val="28"/>
              </w:rPr>
              <w:t>段代码，就直接展示效果</w:t>
            </w:r>
          </w:p>
          <w:p w14:paraId="6260FF5B" w14:textId="77777777" w:rsidR="005672E6" w:rsidRDefault="005672E6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00EBC657" w14:textId="77777777" w:rsidR="005672E6" w:rsidRDefault="005672E6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5A651AE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3A0DDC03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D080F38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47DC2FF4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E375FC9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166FF603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3227CAF4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480369CE" w14:textId="77777777" w:rsidR="00601EAD" w:rsidRDefault="00601EAD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E76BCEA" w14:textId="77777777" w:rsidR="00601EAD" w:rsidRDefault="00601EAD" w:rsidP="000569D5">
            <w:pPr>
              <w:spacing w:beforeLines="50" w:before="218"/>
              <w:ind w:firstLineChars="200" w:firstLine="560"/>
              <w:rPr>
                <w:rFonts w:hint="eastAsia"/>
                <w:bCs/>
                <w:color w:val="FF0000"/>
                <w:sz w:val="28"/>
                <w:szCs w:val="28"/>
              </w:rPr>
            </w:pPr>
          </w:p>
          <w:p w14:paraId="46F85681" w14:textId="77777777" w:rsidR="005672E6" w:rsidRDefault="005672E6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775F8479" w14:textId="77777777" w:rsidR="005672E6" w:rsidRDefault="005672E6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4DF53F3F" w14:textId="77777777" w:rsidR="005672E6" w:rsidRPr="000569D5" w:rsidRDefault="005672E6" w:rsidP="000569D5">
            <w:pPr>
              <w:spacing w:beforeLines="50" w:before="218"/>
              <w:ind w:firstLineChars="200" w:firstLine="560"/>
              <w:rPr>
                <w:bCs/>
                <w:color w:val="FF0000"/>
                <w:sz w:val="28"/>
                <w:szCs w:val="28"/>
              </w:rPr>
            </w:pPr>
          </w:p>
          <w:p w14:paraId="558808F5" w14:textId="77777777" w:rsidR="00C70A1D" w:rsidRDefault="00B94CC7" w:rsidP="00B94CC7">
            <w:pPr>
              <w:spacing w:beforeLines="50" w:before="21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、实验结果及分析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(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包括心得体会，本部分为重点，不能抄袭复制</w:t>
            </w:r>
            <w:r w:rsidR="00472075">
              <w:rPr>
                <w:rFonts w:hint="eastAsia"/>
                <w:b/>
                <w:bCs/>
                <w:sz w:val="28"/>
                <w:szCs w:val="28"/>
              </w:rPr>
              <w:t>)</w:t>
            </w:r>
          </w:p>
          <w:p w14:paraId="6307C8A0" w14:textId="77777777" w:rsidR="00B94CC7" w:rsidRDefault="000569D5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0569D5">
              <w:rPr>
                <w:rFonts w:hint="eastAsia"/>
                <w:b/>
                <w:bCs/>
                <w:color w:val="FF0000"/>
                <w:sz w:val="28"/>
                <w:szCs w:val="28"/>
              </w:rPr>
              <w:t>实验的完成情况，主要困难在哪里，最终效果是否达到自己预期。主要收获及心得</w:t>
            </w:r>
          </w:p>
          <w:p w14:paraId="27E7960D" w14:textId="77777777" w:rsidR="00666C7D" w:rsidRDefault="00666C7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315F689B" w14:textId="77777777" w:rsidR="00601EAD" w:rsidRDefault="00601EA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1E71A87F" w14:textId="77777777" w:rsidR="00601EAD" w:rsidRDefault="00601EA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54C6234A" w14:textId="77777777" w:rsidR="00601EAD" w:rsidRDefault="00601EA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78C5C921" w14:textId="77777777" w:rsidR="00601EAD" w:rsidRDefault="00601EAD" w:rsidP="000569D5">
            <w:pPr>
              <w:spacing w:beforeLines="50" w:before="218"/>
              <w:ind w:firstLineChars="200" w:firstLine="562"/>
              <w:rPr>
                <w:rFonts w:hint="eastAsia"/>
                <w:b/>
                <w:bCs/>
                <w:color w:val="FF0000"/>
                <w:sz w:val="28"/>
                <w:szCs w:val="28"/>
              </w:rPr>
            </w:pPr>
          </w:p>
          <w:p w14:paraId="27F997CA" w14:textId="77777777" w:rsidR="00700B54" w:rsidRDefault="00700B54" w:rsidP="00700B54">
            <w:pPr>
              <w:pStyle w:val="3"/>
              <w:shd w:val="clear" w:color="auto" w:fill="FFFFFF"/>
              <w:spacing w:before="360" w:after="120" w:line="420" w:lineRule="atLeast"/>
              <w:rPr>
                <w:rFonts w:ascii="微软雅黑" w:eastAsia="微软雅黑" w:hAnsi="微软雅黑"/>
                <w:color w:val="4F4F4F"/>
                <w:kern w:val="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imshow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>函数的坑</w:t>
            </w:r>
          </w:p>
          <w:p w14:paraId="76A94DF5" w14:textId="77777777" w:rsidR="00700B54" w:rsidRPr="00700B54" w:rsidRDefault="00700B54" w:rsidP="00700B54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20"/>
              <w:ind w:left="1200"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700B54">
              <w:rPr>
                <w:rFonts w:ascii="Arial" w:eastAsia="宋体" w:hAnsi="Arial" w:cs="Arial"/>
                <w:kern w:val="0"/>
                <w:sz w:val="24"/>
              </w:rPr>
              <w:t>必须有两个形参，即</w:t>
            </w:r>
            <w:r w:rsidRPr="00700B54">
              <w:rPr>
                <w:rFonts w:ascii="Arial" w:eastAsia="宋体" w:hAnsi="Arial" w:cs="Arial"/>
                <w:b/>
                <w:bCs/>
                <w:kern w:val="0"/>
                <w:sz w:val="24"/>
              </w:rPr>
              <w:t>第一个显示窗口名称的参数不能省略</w:t>
            </w:r>
          </w:p>
          <w:p w14:paraId="5820B1B4" w14:textId="77777777" w:rsidR="00700B54" w:rsidRPr="00700B54" w:rsidRDefault="00700B54" w:rsidP="00700B54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20"/>
              <w:ind w:left="1200"/>
              <w:jc w:val="left"/>
              <w:rPr>
                <w:rFonts w:ascii="Arial" w:eastAsia="宋体" w:hAnsi="Arial" w:cs="Arial"/>
                <w:kern w:val="0"/>
                <w:sz w:val="24"/>
              </w:rPr>
            </w:pPr>
            <w:r w:rsidRPr="00700B54">
              <w:rPr>
                <w:rFonts w:ascii="Arial" w:eastAsia="宋体" w:hAnsi="Arial" w:cs="Arial"/>
                <w:kern w:val="0"/>
                <w:sz w:val="24"/>
              </w:rPr>
              <w:t>一般需要在后面添加一个</w:t>
            </w:r>
            <w:r w:rsidRPr="00700B54">
              <w:rPr>
                <w:rFonts w:ascii="Source Code Pro" w:eastAsia="宋体" w:hAnsi="Source Code Pro" w:cs="宋体"/>
                <w:color w:val="C7254E"/>
                <w:kern w:val="0"/>
                <w:sz w:val="21"/>
                <w:szCs w:val="21"/>
                <w:shd w:val="clear" w:color="auto" w:fill="F9F2F4"/>
              </w:rPr>
              <w:t>cv2.waitKey(0)</w:t>
            </w:r>
            <w:r w:rsidRPr="00700B54">
              <w:rPr>
                <w:rFonts w:ascii="Arial" w:eastAsia="宋体" w:hAnsi="Arial" w:cs="Arial"/>
                <w:kern w:val="0"/>
                <w:sz w:val="24"/>
              </w:rPr>
              <w:t>，代表由手动确定下一步操作，否则会出现显示图像一闪而过的情况，或是出现图像无响应的情况。</w:t>
            </w:r>
          </w:p>
          <w:p w14:paraId="7985224C" w14:textId="77777777" w:rsidR="00700B54" w:rsidRPr="00700B54" w:rsidRDefault="00700B54" w:rsidP="00700B54">
            <w:pPr>
              <w:spacing w:beforeLines="50" w:before="218"/>
              <w:ind w:firstLineChars="200" w:firstLine="562"/>
              <w:rPr>
                <w:b/>
                <w:bCs/>
                <w:sz w:val="28"/>
                <w:szCs w:val="28"/>
              </w:rPr>
            </w:pPr>
            <w:r w:rsidRPr="00700B54">
              <w:rPr>
                <w:rFonts w:hint="eastAsia"/>
                <w:b/>
                <w:bCs/>
                <w:sz w:val="28"/>
                <w:szCs w:val="28"/>
              </w:rPr>
              <w:t>还有一个坑在于，如果你用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cv2.imread()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读取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RGB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图像，再用其他</w:t>
            </w:r>
            <w:proofErr w:type="gramStart"/>
            <w:r w:rsidRPr="00700B54">
              <w:rPr>
                <w:rFonts w:hint="eastAsia"/>
                <w:b/>
                <w:bCs/>
                <w:sz w:val="28"/>
                <w:szCs w:val="28"/>
              </w:rPr>
              <w:t>库方法</w:t>
            </w:r>
            <w:proofErr w:type="gramEnd"/>
            <w:r w:rsidRPr="00700B54">
              <w:rPr>
                <w:rFonts w:hint="eastAsia"/>
                <w:b/>
                <w:bCs/>
                <w:sz w:val="28"/>
                <w:szCs w:val="28"/>
              </w:rPr>
              <w:t>显示，就很有可能出现显示的图像和原本的图像颜色完全不一致！这是因为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cv2.imread()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函数读取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RGB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图像时，返回的图像格式的通道并不是按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排列的，而是按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顺序排列的！其示例可以参考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 xml:space="preserve">matplotlib &amp; </w:t>
            </w:r>
            <w:proofErr w:type="spellStart"/>
            <w:r w:rsidRPr="00700B54">
              <w:rPr>
                <w:rFonts w:hint="eastAsia"/>
                <w:b/>
                <w:bCs/>
                <w:sz w:val="28"/>
                <w:szCs w:val="28"/>
              </w:rPr>
              <w:t>visdom</w:t>
            </w:r>
            <w:proofErr w:type="spellEnd"/>
            <w:r w:rsidRPr="00700B54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的图片显示问题中给出的例图，这里也给出一段将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顺序转换为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R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B</w:t>
            </w:r>
            <w:r w:rsidRPr="00700B54">
              <w:rPr>
                <w:rFonts w:hint="eastAsia"/>
                <w:b/>
                <w:bCs/>
                <w:sz w:val="28"/>
                <w:szCs w:val="28"/>
              </w:rPr>
              <w:t>顺序的代码：</w:t>
            </w:r>
          </w:p>
          <w:p w14:paraId="6BA19C13" w14:textId="77777777" w:rsidR="00666C7D" w:rsidRDefault="00666C7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15AD4904" w14:textId="77777777" w:rsidR="00700B54" w:rsidRPr="00700B54" w:rsidRDefault="00700B54" w:rsidP="00700B54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读取与显示图像常见报错提示</w:t>
            </w:r>
          </w:p>
          <w:p w14:paraId="33D6CE69" w14:textId="77777777" w:rsidR="00700B54" w:rsidRPr="00700B54" w:rsidRDefault="00700B54" w:rsidP="00700B54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lastRenderedPageBreak/>
              <w:t xml:space="preserve">cv2.error: OpenCV(4.1.0) C:\projects\opencv-python\opencv\modules\highgui\src\window.cpp:352: error: (-215:Assertion failed) </w:t>
            </w:r>
            <w:proofErr w:type="spellStart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size.width</w:t>
            </w:r>
            <w:proofErr w:type="spellEnd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 xml:space="preserve">&gt;0 &amp;&amp; </w:t>
            </w:r>
            <w:proofErr w:type="spellStart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size.height</w:t>
            </w:r>
            <w:proofErr w:type="spellEnd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 xml:space="preserve">&gt;0 in function 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‘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cv::</w:t>
            </w:r>
            <w:proofErr w:type="spellStart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imshow</w:t>
            </w:r>
            <w:proofErr w:type="spellEnd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’：</w:t>
            </w:r>
          </w:p>
          <w:p w14:paraId="52B94F36" w14:textId="77777777" w:rsidR="00700B54" w:rsidRPr="00700B54" w:rsidRDefault="00700B54" w:rsidP="00700B54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这个报错的原因主要包括以下两点：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1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、路径中有中文字符；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2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、路径中使用了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\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被误认为转义字符</w:t>
            </w:r>
          </w:p>
          <w:p w14:paraId="2A20A5E2" w14:textId="77777777" w:rsidR="00700B54" w:rsidRPr="00700B54" w:rsidRDefault="00700B54" w:rsidP="00700B54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图像一闪而过，或出现图像未响应的情况：在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cv2.imshow()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后添加</w:t>
            </w:r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cv2.</w:t>
            </w:r>
            <w:proofErr w:type="gramStart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waitKey(</w:t>
            </w:r>
            <w:proofErr w:type="gramEnd"/>
            <w:r w:rsidRPr="00700B54">
              <w:rPr>
                <w:rFonts w:hint="eastAsia"/>
                <w:b/>
                <w:bCs/>
                <w:color w:val="FF0000"/>
                <w:sz w:val="28"/>
                <w:szCs w:val="28"/>
              </w:rPr>
              <w:t>0)</w:t>
            </w:r>
          </w:p>
          <w:p w14:paraId="673B41E4" w14:textId="77777777" w:rsidR="00666C7D" w:rsidRDefault="00666C7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455260E2" w14:textId="4EBAFF24" w:rsidR="00666C7D" w:rsidRDefault="006B5E75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r w:rsidRPr="006B5E75">
              <w:rPr>
                <w:b/>
                <w:bCs/>
                <w:color w:val="FF0000"/>
                <w:sz w:val="28"/>
                <w:szCs w:val="28"/>
              </w:rPr>
              <w:t>ret, dog1_binary = cv2.threshold(dog1_gray, 128, 255, cv2.THRESH_BINARY);</w:t>
            </w:r>
          </w:p>
          <w:p w14:paraId="487B2AA0" w14:textId="57DFABFE" w:rsidR="006B5E75" w:rsidRDefault="006B5E75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二值化函数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参数解释：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dog1_gray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是需要处理的灰度图片，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128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是阈值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与原图像</w:t>
            </w:r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像素值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进行对比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)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，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255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是默认赋值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根据阈值和像素对比，决定是否赋值为该值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)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，</w:t>
            </w:r>
            <w:r w:rsidRPr="006B5E75">
              <w:rPr>
                <w:b/>
                <w:bCs/>
                <w:color w:val="FF0000"/>
                <w:sz w:val="28"/>
                <w:szCs w:val="28"/>
              </w:rPr>
              <w:t>cv2.THRESH_BINARY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是赋值类型，这里我选择的是当</w:t>
            </w:r>
            <w:proofErr w:type="gramStart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像素值</w:t>
            </w:r>
            <w:proofErr w:type="gramEnd"/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大于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128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时，赋值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255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，否则为</w:t>
            </w: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0</w:t>
            </w:r>
          </w:p>
          <w:p w14:paraId="480933EC" w14:textId="77777777" w:rsidR="00666C7D" w:rsidRPr="006B5E75" w:rsidRDefault="00666C7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  <w:p w14:paraId="5ECC8E45" w14:textId="30FB6666" w:rsidR="00666C7D" w:rsidRPr="000569D5" w:rsidRDefault="00666C7D" w:rsidP="000569D5">
            <w:pPr>
              <w:spacing w:beforeLines="50" w:before="218"/>
              <w:ind w:firstLineChars="200" w:firstLine="562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4D693332" w14:textId="77777777" w:rsidR="00472075" w:rsidRDefault="00472075" w:rsidP="00B94CC7">
      <w:pPr>
        <w:rPr>
          <w:rFonts w:ascii="宋体" w:eastAsia="宋体" w:hAnsi="宋体" w:cs="宋体"/>
          <w:bCs/>
          <w:sz w:val="24"/>
        </w:rPr>
      </w:pPr>
    </w:p>
    <w:sectPr w:rsidR="00472075" w:rsidSect="00296B15">
      <w:headerReference w:type="default" r:id="rId7"/>
      <w:footerReference w:type="default" r:id="rId8"/>
      <w:pgSz w:w="11906" w:h="16838"/>
      <w:pgMar w:top="1440" w:right="1803" w:bottom="1440" w:left="1803" w:header="851" w:footer="992" w:gutter="0"/>
      <w:pgNumType w:fmt="numberInDash"/>
      <w:cols w:space="720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C5BB" w14:textId="77777777" w:rsidR="00296B15" w:rsidRDefault="00296B15" w:rsidP="00201B23">
      <w:r>
        <w:separator/>
      </w:r>
    </w:p>
  </w:endnote>
  <w:endnote w:type="continuationSeparator" w:id="0">
    <w:p w14:paraId="5A3A4DD8" w14:textId="77777777" w:rsidR="00296B15" w:rsidRDefault="00296B15" w:rsidP="002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2015" w14:textId="77777777" w:rsidR="00C70A1D" w:rsidRDefault="00472075">
    <w:pPr>
      <w:pStyle w:val="ab"/>
      <w:framePr w:wrap="around" w:vAnchor="page" w:hAnchor="page" w:x="9425" w:y="15134"/>
      <w:ind w:rightChars="22" w:right="70" w:firstLine="560"/>
      <w:rPr>
        <w:rStyle w:val="a7"/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fldChar w:fldCharType="begin"/>
    </w:r>
    <w:r>
      <w:rPr>
        <w:rStyle w:val="a7"/>
        <w:rFonts w:ascii="宋体" w:hAnsi="宋体" w:hint="eastAsia"/>
        <w:sz w:val="28"/>
        <w:szCs w:val="28"/>
      </w:rPr>
      <w:instrText xml:space="preserve">PAGE  </w:instrText>
    </w:r>
    <w:r>
      <w:rPr>
        <w:rFonts w:ascii="宋体" w:hAnsi="宋体" w:hint="eastAsia"/>
        <w:sz w:val="28"/>
        <w:szCs w:val="28"/>
      </w:rPr>
      <w:fldChar w:fldCharType="separate"/>
    </w:r>
    <w:r w:rsidR="003D0696">
      <w:rPr>
        <w:rStyle w:val="a7"/>
        <w:rFonts w:ascii="宋体" w:hAnsi="宋体"/>
        <w:noProof/>
        <w:sz w:val="28"/>
        <w:szCs w:val="28"/>
      </w:rPr>
      <w:t>- 2 -</w:t>
    </w:r>
    <w:r>
      <w:rPr>
        <w:rFonts w:ascii="宋体" w:hAnsi="宋体" w:hint="eastAsia"/>
        <w:sz w:val="28"/>
        <w:szCs w:val="28"/>
      </w:rPr>
      <w:fldChar w:fldCharType="end"/>
    </w:r>
  </w:p>
  <w:p w14:paraId="51869B1F" w14:textId="77777777" w:rsidR="00C70A1D" w:rsidRDefault="00C70A1D">
    <w:pPr>
      <w:pStyle w:val="ab"/>
      <w:tabs>
        <w:tab w:val="left" w:pos="8532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37DD" w14:textId="77777777" w:rsidR="00296B15" w:rsidRDefault="00296B15" w:rsidP="00201B23">
      <w:r>
        <w:separator/>
      </w:r>
    </w:p>
  </w:footnote>
  <w:footnote w:type="continuationSeparator" w:id="0">
    <w:p w14:paraId="02323202" w14:textId="77777777" w:rsidR="00296B15" w:rsidRDefault="00296B15" w:rsidP="002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98B74" w14:textId="77777777" w:rsidR="00C70A1D" w:rsidRDefault="00C70A1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3DC57141"/>
    <w:multiLevelType w:val="multilevel"/>
    <w:tmpl w:val="4FC0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923267">
    <w:abstractNumId w:val="1"/>
  </w:num>
  <w:num w:numId="2" w16cid:durableId="390542026">
    <w:abstractNumId w:val="2"/>
  </w:num>
  <w:num w:numId="3" w16cid:durableId="1868105745">
    <w:abstractNumId w:val="0"/>
  </w:num>
  <w:num w:numId="4" w16cid:durableId="505097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218"/>
  <w:displayHorizontalDrawingGridEvery w:val="2"/>
  <w:displayVerticalDrawingGridEvery w:val="2"/>
  <w:noPunctuationKerning/>
  <w:characterSpacingControl w:val="compressPunctuation"/>
  <w:hdrShapeDefaults>
    <o:shapedefaults v:ext="edit" spidmax="2050" fillcolor="red" strokecolor="red">
      <v:fill color="red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3DA"/>
    <w:rsid w:val="000014DA"/>
    <w:rsid w:val="00007E25"/>
    <w:rsid w:val="000178AE"/>
    <w:rsid w:val="00021D56"/>
    <w:rsid w:val="0002269E"/>
    <w:rsid w:val="00026F0A"/>
    <w:rsid w:val="00032013"/>
    <w:rsid w:val="00044B9A"/>
    <w:rsid w:val="00053932"/>
    <w:rsid w:val="000569D5"/>
    <w:rsid w:val="000632DF"/>
    <w:rsid w:val="00071CD9"/>
    <w:rsid w:val="000807AD"/>
    <w:rsid w:val="00081CB7"/>
    <w:rsid w:val="00090D72"/>
    <w:rsid w:val="000A4F6E"/>
    <w:rsid w:val="000B30D8"/>
    <w:rsid w:val="000C18E7"/>
    <w:rsid w:val="000D102C"/>
    <w:rsid w:val="000D4D5A"/>
    <w:rsid w:val="000E5426"/>
    <w:rsid w:val="000E5678"/>
    <w:rsid w:val="000F460B"/>
    <w:rsid w:val="00100F9B"/>
    <w:rsid w:val="00124F36"/>
    <w:rsid w:val="00125A37"/>
    <w:rsid w:val="00130BD2"/>
    <w:rsid w:val="00137348"/>
    <w:rsid w:val="001555D0"/>
    <w:rsid w:val="00157402"/>
    <w:rsid w:val="00172A27"/>
    <w:rsid w:val="00174299"/>
    <w:rsid w:val="00187B15"/>
    <w:rsid w:val="00191079"/>
    <w:rsid w:val="001946BF"/>
    <w:rsid w:val="001A15B9"/>
    <w:rsid w:val="001D2D77"/>
    <w:rsid w:val="001E5FC6"/>
    <w:rsid w:val="001F0298"/>
    <w:rsid w:val="001F52DE"/>
    <w:rsid w:val="00202053"/>
    <w:rsid w:val="00213553"/>
    <w:rsid w:val="00220168"/>
    <w:rsid w:val="00222C8C"/>
    <w:rsid w:val="00230348"/>
    <w:rsid w:val="00232A1D"/>
    <w:rsid w:val="00233CE1"/>
    <w:rsid w:val="00234B0E"/>
    <w:rsid w:val="002435DB"/>
    <w:rsid w:val="00252659"/>
    <w:rsid w:val="00252E39"/>
    <w:rsid w:val="0026497F"/>
    <w:rsid w:val="002833D7"/>
    <w:rsid w:val="0028425C"/>
    <w:rsid w:val="0028445F"/>
    <w:rsid w:val="00294553"/>
    <w:rsid w:val="00296B15"/>
    <w:rsid w:val="002A4892"/>
    <w:rsid w:val="002A4F3E"/>
    <w:rsid w:val="002B1DA9"/>
    <w:rsid w:val="002C1E90"/>
    <w:rsid w:val="002C2DAA"/>
    <w:rsid w:val="002E4508"/>
    <w:rsid w:val="002F632B"/>
    <w:rsid w:val="003157BD"/>
    <w:rsid w:val="00315ECE"/>
    <w:rsid w:val="00317502"/>
    <w:rsid w:val="00324FE3"/>
    <w:rsid w:val="003320A8"/>
    <w:rsid w:val="003366A5"/>
    <w:rsid w:val="003373EC"/>
    <w:rsid w:val="0034509C"/>
    <w:rsid w:val="0035338C"/>
    <w:rsid w:val="0035630E"/>
    <w:rsid w:val="00362751"/>
    <w:rsid w:val="003646F8"/>
    <w:rsid w:val="00364A1C"/>
    <w:rsid w:val="00366CA4"/>
    <w:rsid w:val="00382D25"/>
    <w:rsid w:val="0039172E"/>
    <w:rsid w:val="003A06BC"/>
    <w:rsid w:val="003A2D22"/>
    <w:rsid w:val="003B0570"/>
    <w:rsid w:val="003B4043"/>
    <w:rsid w:val="003C4E0B"/>
    <w:rsid w:val="003C64E4"/>
    <w:rsid w:val="003D0696"/>
    <w:rsid w:val="00401CDE"/>
    <w:rsid w:val="004020C8"/>
    <w:rsid w:val="004023BD"/>
    <w:rsid w:val="0043158B"/>
    <w:rsid w:val="00436F70"/>
    <w:rsid w:val="00440E7B"/>
    <w:rsid w:val="00446DB8"/>
    <w:rsid w:val="00450483"/>
    <w:rsid w:val="00453C05"/>
    <w:rsid w:val="004544ED"/>
    <w:rsid w:val="00472075"/>
    <w:rsid w:val="0048707E"/>
    <w:rsid w:val="00490A6C"/>
    <w:rsid w:val="004925FD"/>
    <w:rsid w:val="004A0846"/>
    <w:rsid w:val="004A6504"/>
    <w:rsid w:val="004B00B1"/>
    <w:rsid w:val="004B668A"/>
    <w:rsid w:val="004D6575"/>
    <w:rsid w:val="004E1BAE"/>
    <w:rsid w:val="005134E5"/>
    <w:rsid w:val="0054159A"/>
    <w:rsid w:val="00541F36"/>
    <w:rsid w:val="00542DC2"/>
    <w:rsid w:val="00564772"/>
    <w:rsid w:val="005672E6"/>
    <w:rsid w:val="00570250"/>
    <w:rsid w:val="00576B3B"/>
    <w:rsid w:val="00584B78"/>
    <w:rsid w:val="005937D1"/>
    <w:rsid w:val="005A26F4"/>
    <w:rsid w:val="005A4A0F"/>
    <w:rsid w:val="005A71CE"/>
    <w:rsid w:val="005B028B"/>
    <w:rsid w:val="005B5764"/>
    <w:rsid w:val="005C0885"/>
    <w:rsid w:val="005E0431"/>
    <w:rsid w:val="005F0AB0"/>
    <w:rsid w:val="005F1E5A"/>
    <w:rsid w:val="00601EAD"/>
    <w:rsid w:val="0060361D"/>
    <w:rsid w:val="006072F7"/>
    <w:rsid w:val="00612CBF"/>
    <w:rsid w:val="0062269D"/>
    <w:rsid w:val="006258A3"/>
    <w:rsid w:val="006321A8"/>
    <w:rsid w:val="00634DD9"/>
    <w:rsid w:val="00637B8B"/>
    <w:rsid w:val="0064032F"/>
    <w:rsid w:val="00643D96"/>
    <w:rsid w:val="006512B5"/>
    <w:rsid w:val="00666C7D"/>
    <w:rsid w:val="00671966"/>
    <w:rsid w:val="00685E9E"/>
    <w:rsid w:val="00690CD8"/>
    <w:rsid w:val="00693F1E"/>
    <w:rsid w:val="00696C86"/>
    <w:rsid w:val="006A2E3B"/>
    <w:rsid w:val="006B0A3C"/>
    <w:rsid w:val="006B5E75"/>
    <w:rsid w:val="006D2059"/>
    <w:rsid w:val="006D427E"/>
    <w:rsid w:val="006E593A"/>
    <w:rsid w:val="00700B54"/>
    <w:rsid w:val="007431DD"/>
    <w:rsid w:val="007473C1"/>
    <w:rsid w:val="007546A2"/>
    <w:rsid w:val="00761260"/>
    <w:rsid w:val="00776AB2"/>
    <w:rsid w:val="00776AE4"/>
    <w:rsid w:val="007822E5"/>
    <w:rsid w:val="007922DB"/>
    <w:rsid w:val="00793F2B"/>
    <w:rsid w:val="007B4E24"/>
    <w:rsid w:val="007B5349"/>
    <w:rsid w:val="007C1331"/>
    <w:rsid w:val="007C16B1"/>
    <w:rsid w:val="007C339F"/>
    <w:rsid w:val="007C7EE1"/>
    <w:rsid w:val="007D2878"/>
    <w:rsid w:val="007E51E2"/>
    <w:rsid w:val="007F1D7F"/>
    <w:rsid w:val="00805180"/>
    <w:rsid w:val="00812103"/>
    <w:rsid w:val="00817F30"/>
    <w:rsid w:val="008214D7"/>
    <w:rsid w:val="0083558D"/>
    <w:rsid w:val="00847567"/>
    <w:rsid w:val="00850C30"/>
    <w:rsid w:val="00850D1A"/>
    <w:rsid w:val="00851E3E"/>
    <w:rsid w:val="00853D22"/>
    <w:rsid w:val="008548B6"/>
    <w:rsid w:val="00855721"/>
    <w:rsid w:val="008C08D9"/>
    <w:rsid w:val="008D1752"/>
    <w:rsid w:val="008F0C56"/>
    <w:rsid w:val="008F1FCD"/>
    <w:rsid w:val="00912DCA"/>
    <w:rsid w:val="00916B44"/>
    <w:rsid w:val="0091747A"/>
    <w:rsid w:val="00920583"/>
    <w:rsid w:val="009243DF"/>
    <w:rsid w:val="009332F3"/>
    <w:rsid w:val="0093684D"/>
    <w:rsid w:val="00941DB9"/>
    <w:rsid w:val="00953589"/>
    <w:rsid w:val="009679A3"/>
    <w:rsid w:val="00980325"/>
    <w:rsid w:val="00987504"/>
    <w:rsid w:val="00990BFA"/>
    <w:rsid w:val="009923DA"/>
    <w:rsid w:val="009A078F"/>
    <w:rsid w:val="009A38F0"/>
    <w:rsid w:val="009B0B5C"/>
    <w:rsid w:val="009B5F3F"/>
    <w:rsid w:val="009C0C27"/>
    <w:rsid w:val="009C4066"/>
    <w:rsid w:val="009D012F"/>
    <w:rsid w:val="009E310F"/>
    <w:rsid w:val="00A05BCF"/>
    <w:rsid w:val="00A13D17"/>
    <w:rsid w:val="00A149A2"/>
    <w:rsid w:val="00A17699"/>
    <w:rsid w:val="00A17BFB"/>
    <w:rsid w:val="00A2565C"/>
    <w:rsid w:val="00A307E2"/>
    <w:rsid w:val="00A36D9E"/>
    <w:rsid w:val="00A37074"/>
    <w:rsid w:val="00A37512"/>
    <w:rsid w:val="00A41EF2"/>
    <w:rsid w:val="00A53EA2"/>
    <w:rsid w:val="00A67A69"/>
    <w:rsid w:val="00A75EF0"/>
    <w:rsid w:val="00A8429F"/>
    <w:rsid w:val="00A8643D"/>
    <w:rsid w:val="00A92E81"/>
    <w:rsid w:val="00A97964"/>
    <w:rsid w:val="00AA0ED6"/>
    <w:rsid w:val="00AA5F75"/>
    <w:rsid w:val="00AB145F"/>
    <w:rsid w:val="00AB26C6"/>
    <w:rsid w:val="00AB31AD"/>
    <w:rsid w:val="00AB57DB"/>
    <w:rsid w:val="00AB64C5"/>
    <w:rsid w:val="00AC63C2"/>
    <w:rsid w:val="00AD4FFC"/>
    <w:rsid w:val="00AD60CF"/>
    <w:rsid w:val="00AE6D59"/>
    <w:rsid w:val="00AE753A"/>
    <w:rsid w:val="00AF1A2D"/>
    <w:rsid w:val="00AF682F"/>
    <w:rsid w:val="00B034F1"/>
    <w:rsid w:val="00B06986"/>
    <w:rsid w:val="00B1295C"/>
    <w:rsid w:val="00B14623"/>
    <w:rsid w:val="00B161F0"/>
    <w:rsid w:val="00B47289"/>
    <w:rsid w:val="00B5079F"/>
    <w:rsid w:val="00B67081"/>
    <w:rsid w:val="00B754C4"/>
    <w:rsid w:val="00B919D3"/>
    <w:rsid w:val="00B94CC7"/>
    <w:rsid w:val="00B961DA"/>
    <w:rsid w:val="00BA4B93"/>
    <w:rsid w:val="00BA6766"/>
    <w:rsid w:val="00BB7791"/>
    <w:rsid w:val="00BC0D89"/>
    <w:rsid w:val="00BC1962"/>
    <w:rsid w:val="00BC1AF2"/>
    <w:rsid w:val="00BD02DC"/>
    <w:rsid w:val="00BE6ED0"/>
    <w:rsid w:val="00BE7D2A"/>
    <w:rsid w:val="00C07BEC"/>
    <w:rsid w:val="00C11297"/>
    <w:rsid w:val="00C16749"/>
    <w:rsid w:val="00C3519F"/>
    <w:rsid w:val="00C439AF"/>
    <w:rsid w:val="00C47116"/>
    <w:rsid w:val="00C52F8B"/>
    <w:rsid w:val="00C607DA"/>
    <w:rsid w:val="00C70A1D"/>
    <w:rsid w:val="00C770FD"/>
    <w:rsid w:val="00C8179F"/>
    <w:rsid w:val="00C91499"/>
    <w:rsid w:val="00CA3630"/>
    <w:rsid w:val="00CA5AF4"/>
    <w:rsid w:val="00CA7316"/>
    <w:rsid w:val="00CB2956"/>
    <w:rsid w:val="00CC394B"/>
    <w:rsid w:val="00CC3B5A"/>
    <w:rsid w:val="00CC5852"/>
    <w:rsid w:val="00CC6798"/>
    <w:rsid w:val="00CE355F"/>
    <w:rsid w:val="00CF22C2"/>
    <w:rsid w:val="00CF4272"/>
    <w:rsid w:val="00D0080B"/>
    <w:rsid w:val="00D034EE"/>
    <w:rsid w:val="00D06773"/>
    <w:rsid w:val="00D20038"/>
    <w:rsid w:val="00D253D5"/>
    <w:rsid w:val="00D313C2"/>
    <w:rsid w:val="00D33F42"/>
    <w:rsid w:val="00D34068"/>
    <w:rsid w:val="00D4170E"/>
    <w:rsid w:val="00D44621"/>
    <w:rsid w:val="00D50305"/>
    <w:rsid w:val="00D55E9A"/>
    <w:rsid w:val="00D56C70"/>
    <w:rsid w:val="00D670C2"/>
    <w:rsid w:val="00D814AC"/>
    <w:rsid w:val="00D86D15"/>
    <w:rsid w:val="00D87018"/>
    <w:rsid w:val="00DC16B3"/>
    <w:rsid w:val="00DC473A"/>
    <w:rsid w:val="00DD06D1"/>
    <w:rsid w:val="00DD4E14"/>
    <w:rsid w:val="00DD5BCE"/>
    <w:rsid w:val="00DE11E4"/>
    <w:rsid w:val="00DE13C9"/>
    <w:rsid w:val="00DE6A47"/>
    <w:rsid w:val="00DE7E55"/>
    <w:rsid w:val="00DF29E5"/>
    <w:rsid w:val="00DF56B0"/>
    <w:rsid w:val="00E10BFF"/>
    <w:rsid w:val="00E25A96"/>
    <w:rsid w:val="00E30D3A"/>
    <w:rsid w:val="00E35CE7"/>
    <w:rsid w:val="00E42515"/>
    <w:rsid w:val="00E42611"/>
    <w:rsid w:val="00E453CE"/>
    <w:rsid w:val="00E476AE"/>
    <w:rsid w:val="00E50C53"/>
    <w:rsid w:val="00E52B00"/>
    <w:rsid w:val="00E614D6"/>
    <w:rsid w:val="00E8201B"/>
    <w:rsid w:val="00E90781"/>
    <w:rsid w:val="00EA21B7"/>
    <w:rsid w:val="00EB0F99"/>
    <w:rsid w:val="00EB513E"/>
    <w:rsid w:val="00EB6B05"/>
    <w:rsid w:val="00EC1D37"/>
    <w:rsid w:val="00ED4A5C"/>
    <w:rsid w:val="00EE144E"/>
    <w:rsid w:val="00EF2ED0"/>
    <w:rsid w:val="00F05FFA"/>
    <w:rsid w:val="00F06983"/>
    <w:rsid w:val="00F12372"/>
    <w:rsid w:val="00F13DBC"/>
    <w:rsid w:val="00F21335"/>
    <w:rsid w:val="00F25204"/>
    <w:rsid w:val="00F30650"/>
    <w:rsid w:val="00F33FF0"/>
    <w:rsid w:val="00F47E57"/>
    <w:rsid w:val="00F52F80"/>
    <w:rsid w:val="00F55576"/>
    <w:rsid w:val="00F607D6"/>
    <w:rsid w:val="00F647E9"/>
    <w:rsid w:val="00F66416"/>
    <w:rsid w:val="00F80D1E"/>
    <w:rsid w:val="00F827DF"/>
    <w:rsid w:val="00F915A1"/>
    <w:rsid w:val="00F922E6"/>
    <w:rsid w:val="00FA66D4"/>
    <w:rsid w:val="00FC5FC9"/>
    <w:rsid w:val="00FC7936"/>
    <w:rsid w:val="00FD4EAC"/>
    <w:rsid w:val="00FD4F9E"/>
    <w:rsid w:val="00FD68C5"/>
    <w:rsid w:val="00FE23B9"/>
    <w:rsid w:val="00FF5D18"/>
    <w:rsid w:val="01CB04E2"/>
    <w:rsid w:val="029258BE"/>
    <w:rsid w:val="048450AD"/>
    <w:rsid w:val="07C55308"/>
    <w:rsid w:val="08187D5C"/>
    <w:rsid w:val="0AE900D4"/>
    <w:rsid w:val="0B3B3B10"/>
    <w:rsid w:val="0BE209B2"/>
    <w:rsid w:val="0C992D63"/>
    <w:rsid w:val="0CC2741C"/>
    <w:rsid w:val="0E2A4613"/>
    <w:rsid w:val="0EDC7BC9"/>
    <w:rsid w:val="0FC809D1"/>
    <w:rsid w:val="141B343A"/>
    <w:rsid w:val="14792EC3"/>
    <w:rsid w:val="152A6B41"/>
    <w:rsid w:val="17021127"/>
    <w:rsid w:val="18514359"/>
    <w:rsid w:val="1C9F0B65"/>
    <w:rsid w:val="1D57585B"/>
    <w:rsid w:val="1FDB575F"/>
    <w:rsid w:val="203D0228"/>
    <w:rsid w:val="204C5106"/>
    <w:rsid w:val="2097660B"/>
    <w:rsid w:val="21D52FCE"/>
    <w:rsid w:val="23E906B4"/>
    <w:rsid w:val="249B643C"/>
    <w:rsid w:val="25653F0C"/>
    <w:rsid w:val="293C5B19"/>
    <w:rsid w:val="2DA533F1"/>
    <w:rsid w:val="2DC07223"/>
    <w:rsid w:val="31724F47"/>
    <w:rsid w:val="353824D1"/>
    <w:rsid w:val="37817010"/>
    <w:rsid w:val="39CB5798"/>
    <w:rsid w:val="39EE7B52"/>
    <w:rsid w:val="3B8C7B17"/>
    <w:rsid w:val="3C96001D"/>
    <w:rsid w:val="3D2703BB"/>
    <w:rsid w:val="43475C5A"/>
    <w:rsid w:val="434F67D7"/>
    <w:rsid w:val="43943B2A"/>
    <w:rsid w:val="459241D8"/>
    <w:rsid w:val="45DE03E9"/>
    <w:rsid w:val="477F61A9"/>
    <w:rsid w:val="4D8A5C3B"/>
    <w:rsid w:val="4DB944A6"/>
    <w:rsid w:val="4E2F1505"/>
    <w:rsid w:val="51E23DDE"/>
    <w:rsid w:val="55122055"/>
    <w:rsid w:val="557517A3"/>
    <w:rsid w:val="55AA335B"/>
    <w:rsid w:val="5A1104A2"/>
    <w:rsid w:val="5BD9530E"/>
    <w:rsid w:val="5CA6795D"/>
    <w:rsid w:val="5D293B5B"/>
    <w:rsid w:val="62607A12"/>
    <w:rsid w:val="64051C5D"/>
    <w:rsid w:val="64651236"/>
    <w:rsid w:val="6575245E"/>
    <w:rsid w:val="6A870496"/>
    <w:rsid w:val="6D7342B9"/>
    <w:rsid w:val="6E287CB1"/>
    <w:rsid w:val="73477ED6"/>
    <w:rsid w:val="7525752A"/>
    <w:rsid w:val="768B54A2"/>
    <w:rsid w:val="7888751E"/>
    <w:rsid w:val="7951794C"/>
    <w:rsid w:val="79526C51"/>
    <w:rsid w:val="79767459"/>
    <w:rsid w:val="7BB12570"/>
    <w:rsid w:val="7CBD41A5"/>
    <w:rsid w:val="7F5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red" strokecolor="red">
      <v:fill color="red"/>
      <v:stroke color="red"/>
    </o:shapedefaults>
    <o:shapelayout v:ext="edit">
      <o:idmap v:ext="edit" data="2"/>
    </o:shapelayout>
  </w:shapeDefaults>
  <w:decimalSymbol w:val="."/>
  <w:listSeparator w:val=","/>
  <w14:docId w14:val="43F4FC44"/>
  <w15:docId w15:val="{B1A54C26-F3FA-4382-8D17-5D0F0D8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kern w:val="44"/>
    </w:rPr>
  </w:style>
  <w:style w:type="paragraph" w:styleId="3">
    <w:name w:val="heading 3"/>
    <w:basedOn w:val="a"/>
    <w:next w:val="a"/>
    <w:link w:val="30"/>
    <w:semiHidden/>
    <w:unhideWhenUsed/>
    <w:qFormat/>
    <w:rsid w:val="00F1237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44"/>
      <w:sz w:val="32"/>
    </w:rPr>
  </w:style>
  <w:style w:type="character" w:styleId="a7">
    <w:name w:val="page number"/>
    <w:basedOn w:val="a0"/>
  </w:style>
  <w:style w:type="character" w:customStyle="1" w:styleId="a8">
    <w:name w:val="正文文本缩进 字符"/>
    <w:link w:val="a9"/>
    <w:rPr>
      <w:rFonts w:eastAsia="方正仿宋_GBK"/>
      <w:b/>
      <w:bCs/>
      <w:kern w:val="2"/>
      <w:sz w:val="30"/>
      <w:szCs w:val="24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Date"/>
    <w:basedOn w:val="a"/>
    <w:next w:val="a"/>
    <w:semiHidden/>
    <w:rPr>
      <w:rFonts w:ascii="仿宋_GB2312" w:eastAsia="仿宋_GB2312"/>
    </w:rPr>
  </w:style>
  <w:style w:type="paragraph" w:styleId="a4">
    <w:name w:val="Balloon Text"/>
    <w:basedOn w:val="a"/>
    <w:link w:val="a3"/>
    <w:rPr>
      <w:rFonts w:eastAsia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eastAsia="宋体"/>
      <w:sz w:val="21"/>
    </w:rPr>
  </w:style>
  <w:style w:type="paragraph" w:styleId="ad">
    <w:name w:val="Normal (Web)"/>
    <w:basedOn w:val="a"/>
    <w:qFormat/>
    <w:rPr>
      <w:rFonts w:ascii="Calibri" w:eastAsia="宋体" w:hAnsi="Calibri"/>
      <w:sz w:val="24"/>
    </w:rPr>
  </w:style>
  <w:style w:type="paragraph" w:styleId="a9">
    <w:name w:val="Body Text Indent"/>
    <w:basedOn w:val="a"/>
    <w:link w:val="a8"/>
    <w:pPr>
      <w:ind w:firstLineChars="240" w:firstLine="723"/>
    </w:pPr>
    <w:rPr>
      <w:b/>
      <w:bCs/>
      <w:sz w:val="3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customStyle="1" w:styleId="msonospacing0">
    <w:name w:val="msonospacing"/>
    <w:basedOn w:val="a"/>
    <w:qFormat/>
    <w:rPr>
      <w:rFonts w:eastAsia="宋体"/>
      <w:sz w:val="21"/>
    </w:rPr>
  </w:style>
  <w:style w:type="paragraph" w:styleId="ae">
    <w:name w:val="List Paragraph"/>
    <w:basedOn w:val="a"/>
    <w:uiPriority w:val="34"/>
    <w:qFormat/>
    <w:pPr>
      <w:widowControl/>
      <w:adjustRightInd w:val="0"/>
      <w:snapToGrid w:val="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table" w:styleId="af">
    <w:name w:val="Table Grid"/>
    <w:basedOn w:val="a1"/>
    <w:uiPriority w:val="3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semiHidden/>
    <w:rsid w:val="00F12372"/>
    <w:rPr>
      <w:rFonts w:eastAsia="仿宋"/>
      <w:b/>
      <w:bCs/>
      <w:kern w:val="2"/>
      <w:sz w:val="32"/>
      <w:szCs w:val="32"/>
    </w:rPr>
  </w:style>
  <w:style w:type="character" w:styleId="af0">
    <w:name w:val="Strong"/>
    <w:basedOn w:val="a0"/>
    <w:uiPriority w:val="22"/>
    <w:qFormat/>
    <w:rsid w:val="00700B54"/>
    <w:rPr>
      <w:b/>
      <w:bCs/>
    </w:rPr>
  </w:style>
  <w:style w:type="character" w:styleId="HTML">
    <w:name w:val="HTML Code"/>
    <w:basedOn w:val="a0"/>
    <w:uiPriority w:val="99"/>
    <w:semiHidden/>
    <w:unhideWhenUsed/>
    <w:rsid w:val="00700B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214</Words>
  <Characters>1221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000001</dc:title>
  <dc:creator>微软用户</dc:creator>
  <cp:lastModifiedBy>骏飞 李</cp:lastModifiedBy>
  <cp:revision>15</cp:revision>
  <cp:lastPrinted>2017-04-19T05:38:00Z</cp:lastPrinted>
  <dcterms:created xsi:type="dcterms:W3CDTF">2017-05-17T02:18:00Z</dcterms:created>
  <dcterms:modified xsi:type="dcterms:W3CDTF">2024-03-22T08:46:00Z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
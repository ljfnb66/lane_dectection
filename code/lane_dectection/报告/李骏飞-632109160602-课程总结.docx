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B6BDB" w14:textId="77777777" w:rsidR="00C70A1D" w:rsidRDefault="00C70A1D">
      <w:pPr>
        <w:spacing w:line="480" w:lineRule="auto"/>
        <w:jc w:val="center"/>
        <w:rPr>
          <w:rFonts w:ascii="方正小标宋_GBK" w:eastAsia="方正小标宋_GBK"/>
          <w:bCs/>
          <w:sz w:val="72"/>
          <w:szCs w:val="72"/>
        </w:rPr>
      </w:pPr>
    </w:p>
    <w:p w14:paraId="637591D0" w14:textId="77777777" w:rsidR="00C70A1D" w:rsidRDefault="00472075">
      <w:pPr>
        <w:spacing w:line="480" w:lineRule="auto"/>
        <w:jc w:val="center"/>
        <w:rPr>
          <w:rFonts w:ascii="方正小标宋_GBK" w:eastAsia="方正小标宋_GBK"/>
          <w:bCs/>
          <w:sz w:val="44"/>
          <w:szCs w:val="44"/>
        </w:rPr>
      </w:pPr>
      <w:r>
        <w:rPr>
          <w:rFonts w:ascii="方正小标宋_GBK" w:eastAsia="方正小标宋_GBK" w:hint="eastAsia"/>
          <w:bCs/>
          <w:sz w:val="72"/>
          <w:szCs w:val="72"/>
        </w:rPr>
        <w:t>重 庆 交 通 大 学</w:t>
      </w:r>
    </w:p>
    <w:p w14:paraId="3067CFED" w14:textId="172DEA41" w:rsidR="00C70A1D" w:rsidRDefault="003132E2">
      <w:pPr>
        <w:spacing w:line="480" w:lineRule="auto"/>
        <w:jc w:val="center"/>
        <w:rPr>
          <w:rFonts w:ascii="方正小标宋_GBK" w:eastAsia="方正小标宋_GBK"/>
          <w:bCs/>
          <w:sz w:val="72"/>
          <w:szCs w:val="72"/>
        </w:rPr>
      </w:pPr>
      <w:r>
        <w:rPr>
          <w:rFonts w:ascii="方正小标宋_GBK" w:eastAsia="方正小标宋_GBK" w:hint="eastAsia"/>
          <w:bCs/>
          <w:sz w:val="72"/>
          <w:szCs w:val="72"/>
        </w:rPr>
        <w:t>课程结业报告</w:t>
      </w:r>
    </w:p>
    <w:p w14:paraId="57807230" w14:textId="4E5EC920" w:rsidR="003132E2" w:rsidRPr="003132E2" w:rsidRDefault="003132E2">
      <w:pPr>
        <w:spacing w:line="480" w:lineRule="auto"/>
        <w:jc w:val="center"/>
        <w:rPr>
          <w:rFonts w:ascii="方正小标宋_GBK" w:eastAsia="方正小标宋_GBK"/>
          <w:bCs/>
          <w:sz w:val="36"/>
          <w:szCs w:val="36"/>
        </w:rPr>
      </w:pPr>
      <w:r w:rsidRPr="003132E2">
        <w:rPr>
          <w:rFonts w:ascii="方正小标宋_GBK" w:eastAsia="方正小标宋_GBK" w:hint="eastAsia"/>
          <w:bCs/>
          <w:sz w:val="36"/>
          <w:szCs w:val="36"/>
        </w:rPr>
        <w:t>（大作业）</w:t>
      </w:r>
    </w:p>
    <w:p w14:paraId="19A07823" w14:textId="77777777" w:rsidR="00C70A1D" w:rsidRDefault="00C70A1D">
      <w:pPr>
        <w:rPr>
          <w:b/>
          <w:bCs/>
          <w:sz w:val="28"/>
        </w:rPr>
      </w:pPr>
    </w:p>
    <w:p w14:paraId="3C2DA3AB" w14:textId="77777777" w:rsidR="00C70A1D" w:rsidRDefault="00C70A1D">
      <w:pPr>
        <w:spacing w:line="360" w:lineRule="auto"/>
        <w:rPr>
          <w:b/>
          <w:bCs/>
          <w:sz w:val="28"/>
          <w:szCs w:val="28"/>
        </w:rPr>
      </w:pPr>
    </w:p>
    <w:p w14:paraId="3DEC9F81" w14:textId="7588E84E" w:rsidR="00C70A1D" w:rsidRDefault="00472075">
      <w:pPr>
        <w:spacing w:line="360" w:lineRule="auto"/>
        <w:ind w:firstLineChars="150" w:firstLine="420"/>
        <w:rPr>
          <w:rFonts w:ascii="方正仿宋_GBK"/>
          <w:bCs/>
          <w:sz w:val="28"/>
          <w:szCs w:val="28"/>
        </w:rPr>
      </w:pPr>
      <w:r>
        <w:rPr>
          <w:rFonts w:ascii="方正仿宋_GBK" w:hint="eastAsia"/>
          <w:bCs/>
          <w:sz w:val="28"/>
          <w:szCs w:val="28"/>
        </w:rPr>
        <w:t xml:space="preserve">    </w:t>
      </w:r>
      <w:r>
        <w:rPr>
          <w:rFonts w:ascii="方正仿宋_GBK" w:hint="eastAsia"/>
          <w:bCs/>
          <w:sz w:val="28"/>
          <w:szCs w:val="28"/>
        </w:rPr>
        <w:t>课</w:t>
      </w:r>
      <w:r w:rsidR="003D0696">
        <w:rPr>
          <w:rFonts w:ascii="方正仿宋_GBK" w:hint="eastAsia"/>
          <w:bCs/>
          <w:sz w:val="28"/>
          <w:szCs w:val="28"/>
        </w:rPr>
        <w:t xml:space="preserve"> </w:t>
      </w:r>
      <w:r>
        <w:rPr>
          <w:rFonts w:ascii="方正仿宋_GBK" w:hint="eastAsia"/>
          <w:bCs/>
          <w:sz w:val="28"/>
          <w:szCs w:val="28"/>
        </w:rPr>
        <w:t>程</w:t>
      </w:r>
      <w:r w:rsidR="003D0696">
        <w:rPr>
          <w:rFonts w:ascii="方正仿宋_GBK" w:hint="eastAsia"/>
          <w:bCs/>
          <w:sz w:val="28"/>
          <w:szCs w:val="28"/>
        </w:rPr>
        <w:t xml:space="preserve"> </w:t>
      </w:r>
      <w:r>
        <w:rPr>
          <w:rFonts w:ascii="方正仿宋_GBK" w:hint="eastAsia"/>
          <w:bCs/>
          <w:sz w:val="28"/>
          <w:szCs w:val="28"/>
        </w:rPr>
        <w:t>名</w:t>
      </w:r>
      <w:r w:rsidR="003D0696">
        <w:rPr>
          <w:rFonts w:ascii="方正仿宋_GBK" w:hint="eastAsia"/>
          <w:bCs/>
          <w:sz w:val="28"/>
          <w:szCs w:val="28"/>
        </w:rPr>
        <w:t xml:space="preserve"> </w:t>
      </w:r>
      <w:r>
        <w:rPr>
          <w:rFonts w:ascii="方正仿宋_GBK" w:hint="eastAsia"/>
          <w:bCs/>
          <w:sz w:val="28"/>
          <w:szCs w:val="28"/>
        </w:rPr>
        <w:t>称</w:t>
      </w:r>
      <w:r w:rsidR="00B94CC7">
        <w:rPr>
          <w:rFonts w:ascii="方正仿宋_GBK" w:hint="eastAsia"/>
          <w:bCs/>
          <w:sz w:val="28"/>
          <w:szCs w:val="28"/>
        </w:rPr>
        <w:t>：</w:t>
      </w:r>
      <w:r w:rsidR="00B94CC7">
        <w:rPr>
          <w:rFonts w:ascii="方正仿宋_GBK" w:hint="eastAsia"/>
          <w:bCs/>
          <w:sz w:val="28"/>
          <w:szCs w:val="28"/>
          <w:u w:val="single"/>
        </w:rPr>
        <w:t xml:space="preserve"> </w:t>
      </w:r>
      <w:r w:rsidR="00A45A8E">
        <w:rPr>
          <w:rFonts w:ascii="方正仿宋_GBK"/>
          <w:bCs/>
          <w:sz w:val="28"/>
          <w:szCs w:val="28"/>
          <w:u w:val="single"/>
        </w:rPr>
        <w:t xml:space="preserve">   </w:t>
      </w:r>
      <w:r w:rsidR="00B94CC7">
        <w:rPr>
          <w:rFonts w:ascii="方正仿宋_GBK" w:hint="eastAsia"/>
          <w:bCs/>
          <w:sz w:val="28"/>
          <w:szCs w:val="28"/>
          <w:u w:val="single"/>
        </w:rPr>
        <w:t xml:space="preserve"> </w:t>
      </w:r>
      <w:r w:rsidR="00A45A8E">
        <w:rPr>
          <w:rFonts w:ascii="方正仿宋_GBK" w:hint="eastAsia"/>
          <w:bCs/>
          <w:sz w:val="28"/>
          <w:szCs w:val="28"/>
          <w:u w:val="single"/>
        </w:rPr>
        <w:t>计算机视觉与模式识别</w:t>
      </w:r>
      <w:r w:rsidR="00A45A8E">
        <w:rPr>
          <w:rFonts w:ascii="方正仿宋_GBK" w:hint="eastAsia"/>
          <w:bCs/>
          <w:sz w:val="28"/>
          <w:szCs w:val="28"/>
          <w:u w:val="single"/>
        </w:rPr>
        <w:t xml:space="preserve"> </w:t>
      </w:r>
      <w:r w:rsidR="00B94CC7">
        <w:rPr>
          <w:rFonts w:ascii="方正仿宋_GBK" w:hint="eastAsia"/>
          <w:bCs/>
          <w:sz w:val="28"/>
          <w:szCs w:val="28"/>
          <w:u w:val="single"/>
        </w:rPr>
        <w:t xml:space="preserve">   </w:t>
      </w:r>
      <w:r w:rsidR="00A45A8E">
        <w:rPr>
          <w:rFonts w:ascii="方正仿宋_GBK"/>
          <w:bCs/>
          <w:sz w:val="28"/>
          <w:szCs w:val="28"/>
          <w:u w:val="single"/>
        </w:rPr>
        <w:t xml:space="preserve"> </w:t>
      </w:r>
      <w:r w:rsidR="003D0696">
        <w:rPr>
          <w:rFonts w:ascii="方正仿宋_GBK"/>
          <w:bCs/>
          <w:sz w:val="28"/>
          <w:szCs w:val="28"/>
          <w:u w:val="single"/>
        </w:rPr>
        <w:t>.</w:t>
      </w:r>
    </w:p>
    <w:p w14:paraId="2AC4BB80" w14:textId="481FA221" w:rsidR="00C70A1D" w:rsidRDefault="00472075">
      <w:pPr>
        <w:spacing w:line="360" w:lineRule="auto"/>
        <w:ind w:firstLineChars="150" w:firstLine="420"/>
        <w:rPr>
          <w:rFonts w:ascii="方正仿宋_GBK"/>
          <w:bCs/>
          <w:sz w:val="28"/>
          <w:szCs w:val="28"/>
        </w:rPr>
      </w:pPr>
      <w:r>
        <w:rPr>
          <w:rFonts w:ascii="方正仿宋_GBK" w:hint="eastAsia"/>
          <w:bCs/>
          <w:sz w:val="28"/>
          <w:szCs w:val="28"/>
        </w:rPr>
        <w:t xml:space="preserve">    </w:t>
      </w:r>
      <w:r>
        <w:rPr>
          <w:rFonts w:ascii="方正仿宋_GBK" w:hint="eastAsia"/>
          <w:bCs/>
          <w:sz w:val="28"/>
          <w:szCs w:val="28"/>
        </w:rPr>
        <w:t>学</w:t>
      </w:r>
      <w:r>
        <w:rPr>
          <w:rFonts w:ascii="方正仿宋_GBK" w:hint="eastAsia"/>
          <w:bCs/>
          <w:sz w:val="28"/>
          <w:szCs w:val="28"/>
        </w:rPr>
        <w:t xml:space="preserve">    </w:t>
      </w:r>
      <w:r w:rsidR="003D0696">
        <w:rPr>
          <w:rFonts w:ascii="方正仿宋_GBK"/>
          <w:bCs/>
          <w:sz w:val="28"/>
          <w:szCs w:val="28"/>
        </w:rPr>
        <w:t xml:space="preserve">  </w:t>
      </w:r>
      <w:r>
        <w:rPr>
          <w:rFonts w:ascii="方正仿宋_GBK" w:hint="eastAsia"/>
          <w:bCs/>
          <w:sz w:val="28"/>
          <w:szCs w:val="28"/>
        </w:rPr>
        <w:t xml:space="preserve"> </w:t>
      </w:r>
      <w:r>
        <w:rPr>
          <w:rFonts w:ascii="方正仿宋_GBK" w:hint="eastAsia"/>
          <w:bCs/>
          <w:sz w:val="28"/>
          <w:szCs w:val="28"/>
        </w:rPr>
        <w:t>院</w:t>
      </w:r>
      <w:r w:rsidR="00B94CC7">
        <w:rPr>
          <w:rFonts w:ascii="方正仿宋_GBK" w:hint="eastAsia"/>
          <w:bCs/>
          <w:sz w:val="28"/>
          <w:szCs w:val="28"/>
        </w:rPr>
        <w:t>：</w:t>
      </w:r>
      <w:r w:rsidR="00A45A8E" w:rsidRPr="00A45A8E">
        <w:rPr>
          <w:rFonts w:ascii="方正仿宋_GBK" w:hint="eastAsia"/>
          <w:bCs/>
          <w:sz w:val="28"/>
          <w:szCs w:val="28"/>
          <w:u w:val="single"/>
        </w:rPr>
        <w:t>信息</w:t>
      </w:r>
      <w:r w:rsidR="00B94CC7">
        <w:rPr>
          <w:rFonts w:ascii="方正仿宋_GBK" w:hint="eastAsia"/>
          <w:bCs/>
          <w:sz w:val="28"/>
          <w:szCs w:val="28"/>
          <w:u w:val="single"/>
        </w:rPr>
        <w:t>学院</w:t>
      </w:r>
      <w:r w:rsidR="00707E7E">
        <w:rPr>
          <w:rFonts w:ascii="方正仿宋_GBK" w:hint="eastAsia"/>
          <w:bCs/>
          <w:sz w:val="28"/>
          <w:szCs w:val="28"/>
          <w:u w:val="single"/>
        </w:rPr>
        <w:t>2021</w:t>
      </w:r>
      <w:r>
        <w:rPr>
          <w:rFonts w:ascii="方正仿宋_GBK" w:hint="eastAsia"/>
          <w:bCs/>
          <w:sz w:val="28"/>
          <w:szCs w:val="28"/>
        </w:rPr>
        <w:t>年级</w:t>
      </w:r>
      <w:r w:rsidR="00A45A8E" w:rsidRPr="00A45A8E">
        <w:rPr>
          <w:rFonts w:ascii="方正仿宋_GBK" w:hint="eastAsia"/>
          <w:bCs/>
          <w:sz w:val="28"/>
          <w:szCs w:val="28"/>
          <w:u w:val="single"/>
        </w:rPr>
        <w:t>物联网</w:t>
      </w:r>
      <w:r w:rsidR="00A45A8E" w:rsidRPr="00A45A8E">
        <w:rPr>
          <w:rFonts w:ascii="方正仿宋_GBK" w:hint="eastAsia"/>
          <w:bCs/>
          <w:sz w:val="28"/>
          <w:szCs w:val="28"/>
          <w:u w:val="single"/>
        </w:rPr>
        <w:t>2</w:t>
      </w:r>
      <w:r w:rsidR="00707E7E">
        <w:rPr>
          <w:rFonts w:ascii="方正仿宋_GBK" w:hint="eastAsia"/>
          <w:bCs/>
          <w:sz w:val="28"/>
          <w:szCs w:val="28"/>
          <w:u w:val="single"/>
        </w:rPr>
        <w:t>1</w:t>
      </w:r>
      <w:r w:rsidR="00B94CC7">
        <w:rPr>
          <w:rFonts w:ascii="方正仿宋_GBK" w:hint="eastAsia"/>
          <w:bCs/>
          <w:sz w:val="28"/>
          <w:szCs w:val="28"/>
          <w:u w:val="single"/>
        </w:rPr>
        <w:t>级</w:t>
      </w:r>
      <w:r>
        <w:rPr>
          <w:rFonts w:ascii="方正仿宋_GBK" w:hint="eastAsia"/>
          <w:bCs/>
          <w:sz w:val="28"/>
          <w:szCs w:val="28"/>
        </w:rPr>
        <w:t>专业</w:t>
      </w:r>
      <w:r>
        <w:rPr>
          <w:rFonts w:ascii="方正仿宋_GBK" w:hint="eastAsia"/>
          <w:bCs/>
          <w:sz w:val="28"/>
          <w:szCs w:val="28"/>
          <w:u w:val="single"/>
        </w:rPr>
        <w:t xml:space="preserve"> </w:t>
      </w:r>
      <w:r w:rsidR="00707E7E">
        <w:rPr>
          <w:rFonts w:ascii="方正仿宋_GBK" w:hint="eastAsia"/>
          <w:bCs/>
          <w:sz w:val="28"/>
          <w:szCs w:val="28"/>
          <w:u w:val="single"/>
        </w:rPr>
        <w:t>2</w:t>
      </w:r>
      <w:r>
        <w:rPr>
          <w:rFonts w:ascii="方正仿宋_GBK" w:hint="eastAsia"/>
          <w:bCs/>
          <w:sz w:val="28"/>
          <w:szCs w:val="28"/>
          <w:u w:val="single"/>
        </w:rPr>
        <w:t xml:space="preserve">  </w:t>
      </w:r>
      <w:r>
        <w:rPr>
          <w:rFonts w:ascii="方正仿宋_GBK" w:hint="eastAsia"/>
          <w:bCs/>
          <w:sz w:val="28"/>
          <w:szCs w:val="28"/>
        </w:rPr>
        <w:t>班</w:t>
      </w:r>
    </w:p>
    <w:p w14:paraId="5859E129" w14:textId="6994BCA7" w:rsidR="00C70A1D" w:rsidRPr="003D0696" w:rsidRDefault="00472075">
      <w:pPr>
        <w:spacing w:line="360" w:lineRule="auto"/>
        <w:ind w:firstLineChars="150" w:firstLine="420"/>
        <w:rPr>
          <w:rFonts w:ascii="方正仿宋_GBK"/>
          <w:bCs/>
          <w:color w:val="FF0000"/>
          <w:sz w:val="28"/>
          <w:szCs w:val="28"/>
          <w:u w:val="thick"/>
        </w:rPr>
      </w:pPr>
      <w:r>
        <w:rPr>
          <w:rFonts w:ascii="方正仿宋_GBK" w:hint="eastAsia"/>
          <w:bCs/>
          <w:sz w:val="28"/>
          <w:szCs w:val="28"/>
        </w:rPr>
        <w:t xml:space="preserve">    </w:t>
      </w:r>
      <w:r>
        <w:rPr>
          <w:rFonts w:ascii="方正仿宋_GBK" w:hint="eastAsia"/>
          <w:bCs/>
          <w:sz w:val="28"/>
          <w:szCs w:val="28"/>
        </w:rPr>
        <w:t>学</w:t>
      </w:r>
      <w:r>
        <w:rPr>
          <w:rFonts w:ascii="方正仿宋_GBK" w:hint="eastAsia"/>
          <w:bCs/>
          <w:sz w:val="28"/>
          <w:szCs w:val="28"/>
        </w:rPr>
        <w:t xml:space="preserve"> </w:t>
      </w:r>
      <w:r>
        <w:rPr>
          <w:rFonts w:ascii="方正仿宋_GBK" w:hint="eastAsia"/>
          <w:bCs/>
          <w:sz w:val="28"/>
          <w:szCs w:val="28"/>
        </w:rPr>
        <w:t>生</w:t>
      </w:r>
      <w:r>
        <w:rPr>
          <w:rFonts w:ascii="方正仿宋_GBK" w:hint="eastAsia"/>
          <w:bCs/>
          <w:sz w:val="28"/>
          <w:szCs w:val="28"/>
        </w:rPr>
        <w:t xml:space="preserve"> </w:t>
      </w:r>
      <w:r>
        <w:rPr>
          <w:rFonts w:ascii="方正仿宋_GBK" w:hint="eastAsia"/>
          <w:bCs/>
          <w:sz w:val="28"/>
          <w:szCs w:val="28"/>
        </w:rPr>
        <w:t>姓</w:t>
      </w:r>
      <w:r>
        <w:rPr>
          <w:rFonts w:ascii="方正仿宋_GBK" w:hint="eastAsia"/>
          <w:bCs/>
          <w:sz w:val="28"/>
          <w:szCs w:val="28"/>
        </w:rPr>
        <w:t xml:space="preserve"> </w:t>
      </w:r>
      <w:r>
        <w:rPr>
          <w:rFonts w:ascii="方正仿宋_GBK" w:hint="eastAsia"/>
          <w:bCs/>
          <w:sz w:val="28"/>
          <w:szCs w:val="28"/>
        </w:rPr>
        <w:t>名</w:t>
      </w:r>
      <w:r w:rsidR="003D0696">
        <w:rPr>
          <w:rFonts w:ascii="方正仿宋_GBK" w:hint="eastAsia"/>
          <w:bCs/>
          <w:sz w:val="28"/>
          <w:szCs w:val="28"/>
        </w:rPr>
        <w:t>：</w:t>
      </w:r>
      <w:r>
        <w:rPr>
          <w:rFonts w:ascii="方正仿宋_GBK" w:hint="eastAsia"/>
          <w:bCs/>
          <w:sz w:val="28"/>
          <w:szCs w:val="28"/>
          <w:u w:val="single"/>
        </w:rPr>
        <w:t xml:space="preserve">  </w:t>
      </w:r>
      <w:proofErr w:type="gramStart"/>
      <w:r w:rsidR="00707E7E">
        <w:rPr>
          <w:rFonts w:ascii="方正仿宋_GBK" w:hint="eastAsia"/>
          <w:bCs/>
          <w:sz w:val="28"/>
          <w:szCs w:val="28"/>
          <w:u w:val="single"/>
        </w:rPr>
        <w:t>李骏飞</w:t>
      </w:r>
      <w:proofErr w:type="gramEnd"/>
      <w:r>
        <w:rPr>
          <w:rFonts w:ascii="方正仿宋_GBK" w:hint="eastAsia"/>
          <w:bCs/>
          <w:sz w:val="28"/>
          <w:szCs w:val="28"/>
          <w:u w:val="single"/>
        </w:rPr>
        <w:t xml:space="preserve">  </w:t>
      </w:r>
      <w:r>
        <w:rPr>
          <w:rFonts w:ascii="方正仿宋_GBK" w:hint="eastAsia"/>
          <w:bCs/>
          <w:sz w:val="28"/>
          <w:szCs w:val="28"/>
        </w:rPr>
        <w:t>学</w:t>
      </w:r>
      <w:r>
        <w:rPr>
          <w:rFonts w:ascii="方正仿宋_GBK" w:hint="eastAsia"/>
          <w:bCs/>
          <w:sz w:val="28"/>
          <w:szCs w:val="28"/>
        </w:rPr>
        <w:t xml:space="preserve">  </w:t>
      </w:r>
      <w:r>
        <w:rPr>
          <w:rFonts w:ascii="方正仿宋_GBK" w:hint="eastAsia"/>
          <w:bCs/>
          <w:sz w:val="28"/>
          <w:szCs w:val="28"/>
        </w:rPr>
        <w:t>号</w:t>
      </w:r>
      <w:r w:rsidR="003D0696" w:rsidRPr="003D0696">
        <w:rPr>
          <w:rFonts w:ascii="方正仿宋_GBK" w:hint="eastAsia"/>
          <w:bCs/>
          <w:sz w:val="28"/>
          <w:szCs w:val="28"/>
          <w:u w:val="single"/>
        </w:rPr>
        <w:t xml:space="preserve"> </w:t>
      </w:r>
      <w:r w:rsidR="00707E7E">
        <w:rPr>
          <w:rFonts w:ascii="方正仿宋_GBK" w:hint="eastAsia"/>
          <w:bCs/>
          <w:sz w:val="28"/>
          <w:szCs w:val="28"/>
          <w:u w:val="single"/>
        </w:rPr>
        <w:t>632109160602</w:t>
      </w:r>
      <w:r w:rsidR="003D0696">
        <w:rPr>
          <w:rFonts w:ascii="方正仿宋_GBK"/>
          <w:bCs/>
          <w:sz w:val="28"/>
          <w:szCs w:val="28"/>
          <w:u w:val="single"/>
        </w:rPr>
        <w:t xml:space="preserve"> </w:t>
      </w:r>
      <w:r w:rsidR="003D0696" w:rsidRPr="003D0696">
        <w:rPr>
          <w:rFonts w:ascii="方正仿宋_GBK"/>
          <w:bCs/>
          <w:sz w:val="28"/>
          <w:szCs w:val="28"/>
          <w:u w:val="single"/>
        </w:rPr>
        <w:t xml:space="preserve">   </w:t>
      </w:r>
      <w:r w:rsidR="003D0696">
        <w:rPr>
          <w:rFonts w:ascii="方正仿宋_GBK" w:hint="eastAsia"/>
          <w:bCs/>
          <w:sz w:val="28"/>
          <w:szCs w:val="28"/>
        </w:rPr>
        <w:t>.</w:t>
      </w:r>
    </w:p>
    <w:p w14:paraId="0B1FBC90" w14:textId="77777777" w:rsidR="00C70A1D" w:rsidRDefault="00472075">
      <w:pPr>
        <w:spacing w:line="360" w:lineRule="auto"/>
        <w:ind w:firstLineChars="150" w:firstLine="420"/>
        <w:rPr>
          <w:rFonts w:ascii="方正仿宋_GBK"/>
          <w:bCs/>
          <w:sz w:val="28"/>
          <w:szCs w:val="28"/>
          <w:u w:val="single"/>
        </w:rPr>
      </w:pPr>
      <w:r>
        <w:rPr>
          <w:rFonts w:ascii="方正仿宋_GBK" w:hint="eastAsia"/>
          <w:bCs/>
          <w:sz w:val="28"/>
          <w:szCs w:val="28"/>
        </w:rPr>
        <w:t xml:space="preserve">    </w:t>
      </w:r>
      <w:r>
        <w:rPr>
          <w:rFonts w:ascii="方正仿宋_GBK" w:hint="eastAsia"/>
          <w:bCs/>
          <w:sz w:val="28"/>
          <w:szCs w:val="28"/>
        </w:rPr>
        <w:t>指</w:t>
      </w:r>
      <w:r>
        <w:rPr>
          <w:rFonts w:ascii="方正仿宋_GBK" w:hint="eastAsia"/>
          <w:bCs/>
          <w:sz w:val="28"/>
          <w:szCs w:val="28"/>
        </w:rPr>
        <w:t xml:space="preserve"> </w:t>
      </w:r>
      <w:r>
        <w:rPr>
          <w:rFonts w:ascii="方正仿宋_GBK" w:hint="eastAsia"/>
          <w:bCs/>
          <w:sz w:val="28"/>
          <w:szCs w:val="28"/>
        </w:rPr>
        <w:t>导</w:t>
      </w:r>
      <w:r>
        <w:rPr>
          <w:rFonts w:ascii="方正仿宋_GBK" w:hint="eastAsia"/>
          <w:bCs/>
          <w:sz w:val="28"/>
          <w:szCs w:val="28"/>
        </w:rPr>
        <w:t xml:space="preserve"> </w:t>
      </w:r>
      <w:r>
        <w:rPr>
          <w:rFonts w:ascii="方正仿宋_GBK" w:hint="eastAsia"/>
          <w:bCs/>
          <w:sz w:val="28"/>
          <w:szCs w:val="28"/>
        </w:rPr>
        <w:t>教</w:t>
      </w:r>
      <w:r>
        <w:rPr>
          <w:rFonts w:ascii="方正仿宋_GBK" w:hint="eastAsia"/>
          <w:bCs/>
          <w:sz w:val="28"/>
          <w:szCs w:val="28"/>
        </w:rPr>
        <w:t xml:space="preserve"> </w:t>
      </w:r>
      <w:r>
        <w:rPr>
          <w:rFonts w:ascii="方正仿宋_GBK" w:hint="eastAsia"/>
          <w:bCs/>
          <w:sz w:val="28"/>
          <w:szCs w:val="28"/>
        </w:rPr>
        <w:t>师</w:t>
      </w:r>
      <w:r w:rsidR="00B94CC7">
        <w:rPr>
          <w:rFonts w:ascii="方正仿宋_GBK" w:hint="eastAsia"/>
          <w:bCs/>
          <w:sz w:val="28"/>
          <w:szCs w:val="28"/>
        </w:rPr>
        <w:t>：</w:t>
      </w:r>
      <w:r w:rsidR="003D0696">
        <w:rPr>
          <w:rFonts w:ascii="方正仿宋_GBK" w:hint="eastAsia"/>
          <w:bCs/>
          <w:sz w:val="28"/>
          <w:szCs w:val="28"/>
          <w:u w:val="single"/>
        </w:rPr>
        <w:t xml:space="preserve"> </w:t>
      </w:r>
      <w:r w:rsidR="003D0696">
        <w:rPr>
          <w:rFonts w:ascii="方正仿宋_GBK"/>
          <w:bCs/>
          <w:sz w:val="28"/>
          <w:szCs w:val="28"/>
          <w:u w:val="single"/>
        </w:rPr>
        <w:t xml:space="preserve">      </w:t>
      </w:r>
      <w:r w:rsidR="00B94CC7" w:rsidRPr="003D0696">
        <w:rPr>
          <w:rFonts w:ascii="方正仿宋_GBK" w:hint="eastAsia"/>
          <w:bCs/>
          <w:sz w:val="28"/>
          <w:szCs w:val="28"/>
          <w:u w:val="single"/>
        </w:rPr>
        <w:t>蓝</w:t>
      </w:r>
      <w:r w:rsidR="003D0696">
        <w:rPr>
          <w:rFonts w:ascii="方正仿宋_GBK" w:hint="eastAsia"/>
          <w:bCs/>
          <w:sz w:val="28"/>
          <w:szCs w:val="28"/>
          <w:u w:val="single"/>
        </w:rPr>
        <w:t xml:space="preserve"> </w:t>
      </w:r>
      <w:r w:rsidR="003D0696">
        <w:rPr>
          <w:rFonts w:ascii="方正仿宋_GBK"/>
          <w:bCs/>
          <w:sz w:val="28"/>
          <w:szCs w:val="28"/>
          <w:u w:val="single"/>
        </w:rPr>
        <w:t xml:space="preserve">    </w:t>
      </w:r>
      <w:r w:rsidR="00B94CC7" w:rsidRPr="003D0696">
        <w:rPr>
          <w:rFonts w:ascii="方正仿宋_GBK" w:hint="eastAsia"/>
          <w:bCs/>
          <w:sz w:val="28"/>
          <w:szCs w:val="28"/>
          <w:u w:val="single"/>
        </w:rPr>
        <w:t>章</w:t>
      </w:r>
      <w:r w:rsidR="003D0696">
        <w:rPr>
          <w:rFonts w:ascii="方正仿宋_GBK" w:hint="eastAsia"/>
          <w:bCs/>
          <w:sz w:val="28"/>
          <w:szCs w:val="28"/>
          <w:u w:val="single"/>
        </w:rPr>
        <w:t xml:space="preserve"> </w:t>
      </w:r>
      <w:r w:rsidR="003D0696">
        <w:rPr>
          <w:rFonts w:ascii="方正仿宋_GBK"/>
          <w:bCs/>
          <w:sz w:val="28"/>
          <w:szCs w:val="28"/>
          <w:u w:val="single"/>
        </w:rPr>
        <w:t xml:space="preserve">   </w:t>
      </w:r>
      <w:r w:rsidR="00B94CC7" w:rsidRPr="003D0696">
        <w:rPr>
          <w:rFonts w:ascii="方正仿宋_GBK" w:hint="eastAsia"/>
          <w:bCs/>
          <w:sz w:val="28"/>
          <w:szCs w:val="28"/>
          <w:u w:val="single"/>
        </w:rPr>
        <w:t>礼</w:t>
      </w:r>
      <w:r w:rsidRPr="003D0696">
        <w:rPr>
          <w:rFonts w:ascii="方正仿宋_GBK" w:hint="eastAsia"/>
          <w:bCs/>
          <w:sz w:val="28"/>
          <w:szCs w:val="28"/>
          <w:u w:val="single"/>
        </w:rPr>
        <w:t xml:space="preserve">       </w:t>
      </w:r>
      <w:r w:rsidR="003D0696">
        <w:rPr>
          <w:rFonts w:ascii="方正仿宋_GBK"/>
          <w:bCs/>
          <w:sz w:val="28"/>
          <w:szCs w:val="28"/>
          <w:u w:val="single"/>
        </w:rPr>
        <w:t>.</w:t>
      </w:r>
    </w:p>
    <w:p w14:paraId="2D278663" w14:textId="77777777" w:rsidR="00707E7E" w:rsidRDefault="00472075" w:rsidP="00707E7E">
      <w:pPr>
        <w:spacing w:line="360" w:lineRule="auto"/>
        <w:ind w:firstLineChars="150" w:firstLine="420"/>
        <w:rPr>
          <w:rFonts w:ascii="方正仿宋_GBK"/>
          <w:bCs/>
          <w:sz w:val="28"/>
          <w:szCs w:val="28"/>
        </w:rPr>
      </w:pPr>
      <w:r>
        <w:rPr>
          <w:rFonts w:ascii="方正仿宋_GBK" w:hint="eastAsia"/>
          <w:bCs/>
          <w:sz w:val="28"/>
          <w:szCs w:val="28"/>
        </w:rPr>
        <w:t xml:space="preserve">    </w:t>
      </w:r>
      <w:r>
        <w:rPr>
          <w:rFonts w:ascii="方正仿宋_GBK" w:hint="eastAsia"/>
          <w:bCs/>
          <w:sz w:val="28"/>
          <w:szCs w:val="28"/>
        </w:rPr>
        <w:t>开</w:t>
      </w:r>
      <w:r>
        <w:rPr>
          <w:rFonts w:ascii="方正仿宋_GBK" w:hint="eastAsia"/>
          <w:bCs/>
          <w:sz w:val="28"/>
          <w:szCs w:val="28"/>
        </w:rPr>
        <w:t xml:space="preserve"> </w:t>
      </w:r>
      <w:r>
        <w:rPr>
          <w:rFonts w:ascii="方正仿宋_GBK" w:hint="eastAsia"/>
          <w:bCs/>
          <w:sz w:val="28"/>
          <w:szCs w:val="28"/>
        </w:rPr>
        <w:t>课</w:t>
      </w:r>
      <w:r>
        <w:rPr>
          <w:rFonts w:ascii="方正仿宋_GBK" w:hint="eastAsia"/>
          <w:bCs/>
          <w:sz w:val="28"/>
          <w:szCs w:val="28"/>
        </w:rPr>
        <w:t xml:space="preserve"> </w:t>
      </w:r>
      <w:r>
        <w:rPr>
          <w:rFonts w:ascii="方正仿宋_GBK" w:hint="eastAsia"/>
          <w:bCs/>
          <w:sz w:val="28"/>
          <w:szCs w:val="28"/>
        </w:rPr>
        <w:t>时</w:t>
      </w:r>
      <w:r>
        <w:rPr>
          <w:rFonts w:ascii="方正仿宋_GBK" w:hint="eastAsia"/>
          <w:bCs/>
          <w:sz w:val="28"/>
          <w:szCs w:val="28"/>
        </w:rPr>
        <w:t xml:space="preserve"> </w:t>
      </w:r>
      <w:r>
        <w:rPr>
          <w:rFonts w:ascii="方正仿宋_GBK" w:hint="eastAsia"/>
          <w:bCs/>
          <w:sz w:val="28"/>
          <w:szCs w:val="28"/>
        </w:rPr>
        <w:t>间</w:t>
      </w:r>
      <w:r w:rsidR="003D0696">
        <w:rPr>
          <w:rFonts w:ascii="方正仿宋_GBK" w:hint="eastAsia"/>
          <w:bCs/>
          <w:sz w:val="28"/>
          <w:szCs w:val="28"/>
        </w:rPr>
        <w:t>：</w:t>
      </w:r>
      <w:r w:rsidR="00707E7E">
        <w:rPr>
          <w:rFonts w:ascii="方正仿宋_GBK" w:hint="eastAsia"/>
          <w:bCs/>
          <w:sz w:val="28"/>
          <w:szCs w:val="28"/>
          <w:u w:val="single"/>
        </w:rPr>
        <w:t>20</w:t>
      </w:r>
      <w:r w:rsidR="00707E7E">
        <w:rPr>
          <w:rFonts w:ascii="方正仿宋_GBK"/>
          <w:bCs/>
          <w:sz w:val="28"/>
          <w:szCs w:val="28"/>
          <w:u w:val="single"/>
        </w:rPr>
        <w:t>2</w:t>
      </w:r>
      <w:r w:rsidR="00707E7E">
        <w:rPr>
          <w:rFonts w:ascii="方正仿宋_GBK" w:hint="eastAsia"/>
          <w:bCs/>
          <w:sz w:val="28"/>
          <w:szCs w:val="28"/>
          <w:u w:val="single"/>
        </w:rPr>
        <w:t xml:space="preserve">3 </w:t>
      </w:r>
      <w:r w:rsidR="00707E7E">
        <w:rPr>
          <w:rFonts w:ascii="方正仿宋_GBK" w:hint="eastAsia"/>
          <w:bCs/>
          <w:sz w:val="28"/>
          <w:szCs w:val="28"/>
        </w:rPr>
        <w:t>至</w:t>
      </w:r>
      <w:r w:rsidR="00707E7E">
        <w:rPr>
          <w:rFonts w:ascii="方正仿宋_GBK" w:hint="eastAsia"/>
          <w:bCs/>
          <w:sz w:val="28"/>
          <w:szCs w:val="28"/>
          <w:u w:val="single"/>
        </w:rPr>
        <w:t xml:space="preserve"> 20</w:t>
      </w:r>
      <w:r w:rsidR="00707E7E">
        <w:rPr>
          <w:rFonts w:ascii="方正仿宋_GBK"/>
          <w:bCs/>
          <w:sz w:val="28"/>
          <w:szCs w:val="28"/>
          <w:u w:val="single"/>
        </w:rPr>
        <w:t>2</w:t>
      </w:r>
      <w:r w:rsidR="00707E7E">
        <w:rPr>
          <w:rFonts w:ascii="方正仿宋_GBK" w:hint="eastAsia"/>
          <w:bCs/>
          <w:sz w:val="28"/>
          <w:szCs w:val="28"/>
          <w:u w:val="single"/>
        </w:rPr>
        <w:t>4</w:t>
      </w:r>
      <w:proofErr w:type="gramStart"/>
      <w:r w:rsidR="00707E7E">
        <w:rPr>
          <w:rFonts w:ascii="方正仿宋_GBK" w:hint="eastAsia"/>
          <w:bCs/>
          <w:sz w:val="28"/>
          <w:szCs w:val="28"/>
        </w:rPr>
        <w:t>学年第</w:t>
      </w:r>
      <w:proofErr w:type="gramEnd"/>
      <w:r w:rsidR="00707E7E">
        <w:rPr>
          <w:rFonts w:ascii="方正仿宋_GBK" w:hint="eastAsia"/>
          <w:bCs/>
          <w:sz w:val="28"/>
          <w:szCs w:val="28"/>
          <w:u w:val="single"/>
        </w:rPr>
        <w:t xml:space="preserve">  </w:t>
      </w:r>
      <w:r w:rsidR="00707E7E">
        <w:rPr>
          <w:rFonts w:ascii="方正仿宋_GBK" w:hint="eastAsia"/>
          <w:bCs/>
          <w:sz w:val="28"/>
          <w:szCs w:val="28"/>
          <w:u w:val="single"/>
        </w:rPr>
        <w:t>二</w:t>
      </w:r>
      <w:r w:rsidR="00707E7E">
        <w:rPr>
          <w:rFonts w:ascii="方正仿宋_GBK" w:hint="eastAsia"/>
          <w:bCs/>
          <w:sz w:val="28"/>
          <w:szCs w:val="28"/>
          <w:u w:val="single"/>
        </w:rPr>
        <w:t xml:space="preserve">  </w:t>
      </w:r>
      <w:r w:rsidR="00707E7E">
        <w:rPr>
          <w:rFonts w:ascii="方正仿宋_GBK" w:hint="eastAsia"/>
          <w:bCs/>
          <w:sz w:val="28"/>
          <w:szCs w:val="28"/>
        </w:rPr>
        <w:t>学期</w:t>
      </w:r>
    </w:p>
    <w:p w14:paraId="79A34C47" w14:textId="605B4F0B" w:rsidR="00C70A1D" w:rsidRPr="003D0696" w:rsidRDefault="003D0696" w:rsidP="00707E7E">
      <w:pPr>
        <w:spacing w:line="360" w:lineRule="auto"/>
        <w:ind w:firstLineChars="150" w:firstLine="480"/>
      </w:pPr>
      <w:r>
        <w:rPr>
          <w:rFonts w:hint="eastAsia"/>
        </w:rPr>
        <w:t xml:space="preserve"> </w:t>
      </w:r>
      <w:r>
        <w:t xml:space="preserve">  </w:t>
      </w:r>
    </w:p>
    <w:p w14:paraId="08B23882" w14:textId="77777777" w:rsidR="00C70A1D" w:rsidRDefault="00C70A1D">
      <w:pPr>
        <w:rPr>
          <w:b/>
          <w:bCs/>
          <w:szCs w:val="32"/>
        </w:rPr>
      </w:pPr>
    </w:p>
    <w:tbl>
      <w:tblPr>
        <w:tblpPr w:leftFromText="180" w:rightFromText="180" w:vertAnchor="text" w:horzAnchor="page" w:tblpX="4138" w:tblpY="4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980"/>
      </w:tblGrid>
      <w:tr w:rsidR="00C70A1D" w14:paraId="4572562F" w14:textId="77777777">
        <w:trPr>
          <w:cantSplit/>
          <w:trHeight w:val="750"/>
        </w:trPr>
        <w:tc>
          <w:tcPr>
            <w:tcW w:w="1620" w:type="dxa"/>
            <w:vAlign w:val="center"/>
          </w:tcPr>
          <w:p w14:paraId="382E7851" w14:textId="77777777" w:rsidR="00C70A1D" w:rsidRDefault="00472075">
            <w:pPr>
              <w:jc w:val="center"/>
              <w:rPr>
                <w:rFonts w:ascii="黑体" w:eastAsia="黑体"/>
                <w:bCs/>
                <w:sz w:val="28"/>
                <w:szCs w:val="28"/>
              </w:rPr>
            </w:pPr>
            <w:r>
              <w:rPr>
                <w:rFonts w:ascii="黑体" w:eastAsia="黑体" w:hint="eastAsia"/>
                <w:bCs/>
                <w:sz w:val="28"/>
                <w:szCs w:val="28"/>
              </w:rPr>
              <w:t>成</w:t>
            </w:r>
            <w:r w:rsidR="00B94CC7">
              <w:rPr>
                <w:rFonts w:ascii="黑体" w:eastAsia="黑体" w:hint="eastAsia"/>
                <w:bCs/>
                <w:sz w:val="28"/>
                <w:szCs w:val="28"/>
              </w:rPr>
              <w:t xml:space="preserve"> </w:t>
            </w:r>
            <w:r>
              <w:rPr>
                <w:rFonts w:ascii="黑体" w:eastAsia="黑体" w:hint="eastAsia"/>
                <w:bCs/>
                <w:sz w:val="28"/>
                <w:szCs w:val="28"/>
              </w:rPr>
              <w:t xml:space="preserve"> 绩</w:t>
            </w:r>
          </w:p>
        </w:tc>
        <w:tc>
          <w:tcPr>
            <w:tcW w:w="1980" w:type="dxa"/>
            <w:vAlign w:val="center"/>
          </w:tcPr>
          <w:p w14:paraId="1B4BC932" w14:textId="77777777" w:rsidR="00C70A1D" w:rsidRDefault="00C70A1D">
            <w:pPr>
              <w:jc w:val="center"/>
              <w:rPr>
                <w:rFonts w:ascii="黑体" w:eastAsia="黑体"/>
                <w:bCs/>
                <w:szCs w:val="32"/>
              </w:rPr>
            </w:pPr>
          </w:p>
        </w:tc>
      </w:tr>
      <w:tr w:rsidR="00C70A1D" w14:paraId="339114F0" w14:textId="77777777">
        <w:trPr>
          <w:cantSplit/>
          <w:trHeight w:val="750"/>
        </w:trPr>
        <w:tc>
          <w:tcPr>
            <w:tcW w:w="1620" w:type="dxa"/>
            <w:vAlign w:val="center"/>
          </w:tcPr>
          <w:p w14:paraId="4E612CCE" w14:textId="77777777" w:rsidR="00C70A1D" w:rsidRDefault="00472075">
            <w:pPr>
              <w:jc w:val="center"/>
              <w:rPr>
                <w:rFonts w:ascii="黑体" w:eastAsia="黑体"/>
                <w:bCs/>
                <w:sz w:val="28"/>
                <w:szCs w:val="28"/>
              </w:rPr>
            </w:pPr>
            <w:r>
              <w:rPr>
                <w:rFonts w:ascii="黑体" w:eastAsia="黑体" w:hint="eastAsia"/>
                <w:bCs/>
                <w:sz w:val="28"/>
                <w:szCs w:val="28"/>
              </w:rPr>
              <w:t>教师签名</w:t>
            </w:r>
          </w:p>
        </w:tc>
        <w:tc>
          <w:tcPr>
            <w:tcW w:w="1980" w:type="dxa"/>
            <w:vAlign w:val="center"/>
          </w:tcPr>
          <w:p w14:paraId="11C4522C" w14:textId="77777777" w:rsidR="00C70A1D" w:rsidRDefault="00C70A1D">
            <w:pPr>
              <w:jc w:val="center"/>
              <w:rPr>
                <w:rFonts w:ascii="黑体" w:eastAsia="黑体"/>
                <w:bCs/>
                <w:sz w:val="10"/>
                <w:szCs w:val="32"/>
              </w:rPr>
            </w:pPr>
          </w:p>
        </w:tc>
      </w:tr>
    </w:tbl>
    <w:p w14:paraId="5FDD0DF2" w14:textId="77777777" w:rsidR="00C70A1D" w:rsidRDefault="00C70A1D"/>
    <w:p w14:paraId="3E6CDB70" w14:textId="77777777" w:rsidR="00C70A1D" w:rsidRDefault="00C70A1D"/>
    <w:p w14:paraId="712B23AA" w14:textId="77777777" w:rsidR="00C70A1D" w:rsidRDefault="00C70A1D">
      <w:pPr>
        <w:rPr>
          <w:rFonts w:ascii="仿宋" w:hAnsi="仿宋" w:cs="仿宋"/>
          <w:sz w:val="24"/>
        </w:rPr>
      </w:pPr>
    </w:p>
    <w:p w14:paraId="1F0411A4" w14:textId="77777777" w:rsidR="00C70A1D" w:rsidRDefault="00C70A1D">
      <w:pPr>
        <w:rPr>
          <w:rFonts w:ascii="仿宋" w:hAnsi="仿宋" w:cs="仿宋"/>
          <w:sz w:val="24"/>
        </w:rPr>
      </w:pPr>
    </w:p>
    <w:p w14:paraId="7A25952B" w14:textId="77777777" w:rsidR="00C70A1D" w:rsidRDefault="00C70A1D">
      <w:pPr>
        <w:rPr>
          <w:rFonts w:ascii="仿宋" w:hAnsi="仿宋" w:cs="仿宋"/>
          <w:sz w:val="24"/>
        </w:rPr>
      </w:pPr>
    </w:p>
    <w:p w14:paraId="67236F3E" w14:textId="77777777" w:rsidR="003132E2" w:rsidRDefault="003132E2">
      <w:pPr>
        <w:rPr>
          <w:rFonts w:ascii="仿宋" w:hAnsi="仿宋" w:cs="仿宋"/>
          <w:sz w:val="24"/>
        </w:rPr>
        <w:sectPr w:rsidR="003132E2" w:rsidSect="00EE0895">
          <w:headerReference w:type="default" r:id="rId8"/>
          <w:footerReference w:type="default" r:id="rId9"/>
          <w:pgSz w:w="11906" w:h="16838"/>
          <w:pgMar w:top="1440" w:right="1803" w:bottom="1440" w:left="1803" w:header="851" w:footer="992" w:gutter="0"/>
          <w:pgNumType w:fmt="numberInDash"/>
          <w:cols w:space="720"/>
          <w:docGrid w:type="lines" w:linePitch="436"/>
        </w:sectPr>
      </w:pPr>
    </w:p>
    <w:tbl>
      <w:tblPr>
        <w:tblStyle w:val="af"/>
        <w:tblW w:w="0" w:type="auto"/>
        <w:tblLook w:val="04A0" w:firstRow="1" w:lastRow="0" w:firstColumn="1" w:lastColumn="0" w:noHBand="0" w:noVBand="1"/>
      </w:tblPr>
      <w:tblGrid>
        <w:gridCol w:w="4538"/>
        <w:gridCol w:w="1844"/>
        <w:gridCol w:w="1844"/>
      </w:tblGrid>
      <w:tr w:rsidR="00EB52EA" w:rsidRPr="00EB52EA" w14:paraId="153E84BC" w14:textId="77777777" w:rsidTr="000E46F8">
        <w:trPr>
          <w:trHeight w:val="307"/>
        </w:trPr>
        <w:tc>
          <w:tcPr>
            <w:tcW w:w="8226" w:type="dxa"/>
            <w:gridSpan w:val="3"/>
            <w:vAlign w:val="center"/>
          </w:tcPr>
          <w:p w14:paraId="46250506" w14:textId="77777777" w:rsidR="00EB52EA" w:rsidRPr="00EB52EA" w:rsidRDefault="00EB52EA" w:rsidP="000E46F8">
            <w:pPr>
              <w:ind w:firstLineChars="14" w:firstLine="34"/>
              <w:jc w:val="center"/>
              <w:rPr>
                <w:sz w:val="24"/>
              </w:rPr>
            </w:pPr>
            <w:r w:rsidRPr="00EB52EA">
              <w:rPr>
                <w:rFonts w:asciiTheme="minorEastAsia" w:hAnsiTheme="minorEastAsia" w:hint="eastAsia"/>
                <w:sz w:val="24"/>
              </w:rPr>
              <w:lastRenderedPageBreak/>
              <w:t>题目</w:t>
            </w:r>
            <w:proofErr w:type="gramStart"/>
            <w:r w:rsidRPr="00EB52EA">
              <w:rPr>
                <w:rFonts w:asciiTheme="minorEastAsia" w:hAnsiTheme="minorEastAsia" w:hint="eastAsia"/>
                <w:sz w:val="24"/>
              </w:rPr>
              <w:t>一打分表</w:t>
            </w:r>
            <w:proofErr w:type="gramEnd"/>
          </w:p>
        </w:tc>
      </w:tr>
      <w:tr w:rsidR="00EB52EA" w:rsidRPr="00EB52EA" w14:paraId="00D7BE45" w14:textId="77777777" w:rsidTr="000E46F8">
        <w:trPr>
          <w:trHeight w:val="307"/>
        </w:trPr>
        <w:tc>
          <w:tcPr>
            <w:tcW w:w="4538" w:type="dxa"/>
            <w:vAlign w:val="center"/>
          </w:tcPr>
          <w:p w14:paraId="1A76D3B3" w14:textId="77777777" w:rsidR="00EB52EA" w:rsidRPr="00EB52EA" w:rsidRDefault="00EB52EA" w:rsidP="000E46F8">
            <w:pPr>
              <w:jc w:val="left"/>
              <w:rPr>
                <w:rFonts w:asciiTheme="minorEastAsia" w:hAnsiTheme="minorEastAsia"/>
                <w:b/>
                <w:bCs/>
                <w:sz w:val="24"/>
              </w:rPr>
            </w:pPr>
            <w:r w:rsidRPr="00EB52EA">
              <w:rPr>
                <w:rFonts w:asciiTheme="minorEastAsia" w:hAnsiTheme="minorEastAsia" w:hint="eastAsia"/>
                <w:b/>
                <w:bCs/>
                <w:sz w:val="24"/>
              </w:rPr>
              <w:t>评价内容</w:t>
            </w:r>
          </w:p>
        </w:tc>
        <w:tc>
          <w:tcPr>
            <w:tcW w:w="1844" w:type="dxa"/>
          </w:tcPr>
          <w:p w14:paraId="5BA444BB" w14:textId="77777777" w:rsidR="00EB52EA" w:rsidRPr="00EB52EA" w:rsidRDefault="00EB52EA" w:rsidP="000E46F8">
            <w:pPr>
              <w:ind w:firstLineChars="14" w:firstLine="34"/>
              <w:jc w:val="left"/>
              <w:rPr>
                <w:b/>
                <w:bCs/>
                <w:sz w:val="24"/>
              </w:rPr>
            </w:pPr>
            <w:r w:rsidRPr="00EB52EA">
              <w:rPr>
                <w:rFonts w:hint="eastAsia"/>
                <w:b/>
                <w:bCs/>
                <w:sz w:val="24"/>
              </w:rPr>
              <w:t>等级</w:t>
            </w:r>
          </w:p>
        </w:tc>
        <w:tc>
          <w:tcPr>
            <w:tcW w:w="1844" w:type="dxa"/>
          </w:tcPr>
          <w:p w14:paraId="47ED9772" w14:textId="77777777" w:rsidR="00EB52EA" w:rsidRPr="00EB52EA" w:rsidRDefault="00EB52EA" w:rsidP="000E46F8">
            <w:pPr>
              <w:ind w:firstLineChars="14" w:firstLine="34"/>
              <w:jc w:val="left"/>
              <w:rPr>
                <w:b/>
                <w:bCs/>
                <w:sz w:val="24"/>
              </w:rPr>
            </w:pPr>
            <w:r w:rsidRPr="00EB52EA">
              <w:rPr>
                <w:rFonts w:hint="eastAsia"/>
                <w:b/>
                <w:bCs/>
                <w:sz w:val="24"/>
              </w:rPr>
              <w:t>题目</w:t>
            </w:r>
            <w:proofErr w:type="gramStart"/>
            <w:r w:rsidRPr="00EB52EA">
              <w:rPr>
                <w:rFonts w:hint="eastAsia"/>
                <w:b/>
                <w:bCs/>
                <w:sz w:val="24"/>
              </w:rPr>
              <w:t>一</w:t>
            </w:r>
            <w:proofErr w:type="gramEnd"/>
            <w:r w:rsidRPr="00EB52EA">
              <w:rPr>
                <w:rFonts w:hint="eastAsia"/>
                <w:b/>
                <w:bCs/>
                <w:sz w:val="24"/>
              </w:rPr>
              <w:t>得分</w:t>
            </w:r>
          </w:p>
        </w:tc>
      </w:tr>
      <w:tr w:rsidR="00EB52EA" w:rsidRPr="00EB52EA" w14:paraId="00B785AF" w14:textId="77777777" w:rsidTr="000E46F8">
        <w:trPr>
          <w:trHeight w:val="317"/>
        </w:trPr>
        <w:tc>
          <w:tcPr>
            <w:tcW w:w="4538" w:type="dxa"/>
            <w:vAlign w:val="center"/>
          </w:tcPr>
          <w:p w14:paraId="6FAB05FA" w14:textId="77777777" w:rsidR="00EB52EA" w:rsidRPr="00EB52EA" w:rsidRDefault="00EB52EA" w:rsidP="000E46F8">
            <w:pPr>
              <w:jc w:val="left"/>
              <w:rPr>
                <w:rFonts w:asciiTheme="minorEastAsia" w:hAnsiTheme="minorEastAsia"/>
                <w:sz w:val="24"/>
              </w:rPr>
            </w:pPr>
            <w:r w:rsidRPr="00EB52EA">
              <w:rPr>
                <w:rFonts w:asciiTheme="minorEastAsia" w:hAnsiTheme="minorEastAsia" w:hint="eastAsia"/>
                <w:sz w:val="24"/>
              </w:rPr>
              <w:t>内容总结</w:t>
            </w:r>
          </w:p>
        </w:tc>
        <w:tc>
          <w:tcPr>
            <w:tcW w:w="1844" w:type="dxa"/>
          </w:tcPr>
          <w:p w14:paraId="0F112868" w14:textId="77777777" w:rsidR="00EB52EA" w:rsidRPr="00EB52EA" w:rsidRDefault="00EB52EA" w:rsidP="000E46F8">
            <w:pPr>
              <w:ind w:firstLineChars="14" w:firstLine="34"/>
              <w:jc w:val="left"/>
              <w:rPr>
                <w:sz w:val="24"/>
              </w:rPr>
            </w:pPr>
            <w:r w:rsidRPr="00EB52EA">
              <w:rPr>
                <w:rFonts w:hint="eastAsia"/>
                <w:sz w:val="24"/>
              </w:rPr>
              <w:t>A</w:t>
            </w:r>
            <w:r w:rsidRPr="00EB52EA">
              <w:rPr>
                <w:rFonts w:eastAsiaTheme="minorHAnsi"/>
                <w:sz w:val="24"/>
              </w:rPr>
              <w:t>□</w:t>
            </w:r>
            <w:r w:rsidRPr="00EB52EA">
              <w:rPr>
                <w:rFonts w:hint="eastAsia"/>
                <w:sz w:val="24"/>
              </w:rPr>
              <w:t>B</w:t>
            </w:r>
            <w:r w:rsidRPr="00EB52EA">
              <w:rPr>
                <w:rFonts w:eastAsiaTheme="minorHAnsi"/>
                <w:sz w:val="24"/>
              </w:rPr>
              <w:t>□</w:t>
            </w:r>
            <w:r w:rsidRPr="00EB52EA">
              <w:rPr>
                <w:rFonts w:hint="eastAsia"/>
                <w:sz w:val="24"/>
              </w:rPr>
              <w:t>C</w:t>
            </w:r>
            <w:r w:rsidRPr="00EB52EA">
              <w:rPr>
                <w:rFonts w:eastAsiaTheme="minorHAnsi"/>
                <w:sz w:val="24"/>
              </w:rPr>
              <w:t>□</w:t>
            </w:r>
            <w:r w:rsidRPr="00EB52EA">
              <w:rPr>
                <w:rFonts w:hint="eastAsia"/>
                <w:sz w:val="24"/>
              </w:rPr>
              <w:t>D</w:t>
            </w:r>
            <w:r w:rsidRPr="00EB52EA">
              <w:rPr>
                <w:rFonts w:eastAsiaTheme="minorHAnsi"/>
                <w:sz w:val="24"/>
              </w:rPr>
              <w:t>□</w:t>
            </w:r>
          </w:p>
        </w:tc>
        <w:tc>
          <w:tcPr>
            <w:tcW w:w="1844" w:type="dxa"/>
            <w:vMerge w:val="restart"/>
            <w:vAlign w:val="center"/>
          </w:tcPr>
          <w:p w14:paraId="2047E20B" w14:textId="77777777" w:rsidR="00EB52EA" w:rsidRPr="00EB52EA" w:rsidRDefault="00EB52EA" w:rsidP="000E46F8">
            <w:pPr>
              <w:ind w:firstLineChars="14" w:firstLine="34"/>
              <w:jc w:val="center"/>
              <w:rPr>
                <w:sz w:val="24"/>
              </w:rPr>
            </w:pPr>
          </w:p>
        </w:tc>
      </w:tr>
      <w:tr w:rsidR="00EB52EA" w:rsidRPr="00EB52EA" w14:paraId="5594EE4C" w14:textId="77777777" w:rsidTr="000E46F8">
        <w:trPr>
          <w:trHeight w:val="307"/>
        </w:trPr>
        <w:tc>
          <w:tcPr>
            <w:tcW w:w="4538" w:type="dxa"/>
            <w:vAlign w:val="center"/>
          </w:tcPr>
          <w:p w14:paraId="1B903B35" w14:textId="77777777" w:rsidR="00EB52EA" w:rsidRPr="00EB52EA" w:rsidRDefault="00EB52EA" w:rsidP="000E46F8">
            <w:pPr>
              <w:jc w:val="left"/>
              <w:rPr>
                <w:rFonts w:asciiTheme="minorEastAsia" w:hAnsiTheme="minorEastAsia"/>
                <w:sz w:val="24"/>
              </w:rPr>
            </w:pPr>
            <w:r w:rsidRPr="00EB52EA">
              <w:rPr>
                <w:rFonts w:asciiTheme="minorEastAsia" w:hAnsiTheme="minorEastAsia" w:hint="eastAsia"/>
                <w:sz w:val="24"/>
              </w:rPr>
              <w:t>算法总结</w:t>
            </w:r>
          </w:p>
        </w:tc>
        <w:tc>
          <w:tcPr>
            <w:tcW w:w="1844" w:type="dxa"/>
          </w:tcPr>
          <w:p w14:paraId="073C0F50" w14:textId="77777777" w:rsidR="00EB52EA" w:rsidRPr="00EB52EA" w:rsidRDefault="00EB52EA" w:rsidP="000E46F8">
            <w:pPr>
              <w:ind w:firstLineChars="14" w:firstLine="34"/>
              <w:rPr>
                <w:sz w:val="24"/>
              </w:rPr>
            </w:pPr>
            <w:r w:rsidRPr="00EB52EA">
              <w:rPr>
                <w:rFonts w:hint="eastAsia"/>
                <w:sz w:val="24"/>
              </w:rPr>
              <w:t>A</w:t>
            </w:r>
            <w:r w:rsidRPr="00EB52EA">
              <w:rPr>
                <w:rFonts w:eastAsiaTheme="minorHAnsi"/>
                <w:sz w:val="24"/>
              </w:rPr>
              <w:t>□</w:t>
            </w:r>
            <w:r w:rsidRPr="00EB52EA">
              <w:rPr>
                <w:rFonts w:hint="eastAsia"/>
                <w:sz w:val="24"/>
              </w:rPr>
              <w:t>B</w:t>
            </w:r>
            <w:r w:rsidRPr="00EB52EA">
              <w:rPr>
                <w:rFonts w:eastAsiaTheme="minorHAnsi"/>
                <w:sz w:val="24"/>
              </w:rPr>
              <w:t>□</w:t>
            </w:r>
            <w:r w:rsidRPr="00EB52EA">
              <w:rPr>
                <w:rFonts w:hint="eastAsia"/>
                <w:sz w:val="24"/>
              </w:rPr>
              <w:t>C</w:t>
            </w:r>
            <w:r w:rsidRPr="00EB52EA">
              <w:rPr>
                <w:rFonts w:eastAsiaTheme="minorHAnsi"/>
                <w:sz w:val="24"/>
              </w:rPr>
              <w:t>□</w:t>
            </w:r>
            <w:r w:rsidRPr="00EB52EA">
              <w:rPr>
                <w:rFonts w:hint="eastAsia"/>
                <w:sz w:val="24"/>
              </w:rPr>
              <w:t>D</w:t>
            </w:r>
            <w:r w:rsidRPr="00EB52EA">
              <w:rPr>
                <w:rFonts w:eastAsiaTheme="minorHAnsi"/>
                <w:sz w:val="24"/>
              </w:rPr>
              <w:t>□</w:t>
            </w:r>
          </w:p>
        </w:tc>
        <w:tc>
          <w:tcPr>
            <w:tcW w:w="1844" w:type="dxa"/>
            <w:vMerge/>
          </w:tcPr>
          <w:p w14:paraId="262431BD" w14:textId="77777777" w:rsidR="00EB52EA" w:rsidRPr="00EB52EA" w:rsidRDefault="00EB52EA" w:rsidP="000E46F8">
            <w:pPr>
              <w:ind w:firstLineChars="14" w:firstLine="34"/>
              <w:rPr>
                <w:sz w:val="24"/>
              </w:rPr>
            </w:pPr>
          </w:p>
        </w:tc>
      </w:tr>
      <w:tr w:rsidR="00EB52EA" w:rsidRPr="00EB52EA" w14:paraId="378BEF7B" w14:textId="77777777" w:rsidTr="000E46F8">
        <w:trPr>
          <w:trHeight w:val="307"/>
        </w:trPr>
        <w:tc>
          <w:tcPr>
            <w:tcW w:w="4538" w:type="dxa"/>
            <w:vAlign w:val="center"/>
          </w:tcPr>
          <w:p w14:paraId="4D86B881" w14:textId="77777777" w:rsidR="00EB52EA" w:rsidRPr="00EB52EA" w:rsidRDefault="00EB52EA" w:rsidP="000E46F8">
            <w:pPr>
              <w:jc w:val="left"/>
              <w:rPr>
                <w:rFonts w:asciiTheme="minorEastAsia" w:hAnsiTheme="minorEastAsia"/>
                <w:sz w:val="24"/>
              </w:rPr>
            </w:pPr>
            <w:r w:rsidRPr="00EB52EA">
              <w:rPr>
                <w:rFonts w:asciiTheme="minorEastAsia" w:hAnsiTheme="minorEastAsia" w:hint="eastAsia"/>
                <w:sz w:val="24"/>
              </w:rPr>
              <w:t>实验中遇到的问题描述及解决思路</w:t>
            </w:r>
          </w:p>
        </w:tc>
        <w:tc>
          <w:tcPr>
            <w:tcW w:w="1844" w:type="dxa"/>
          </w:tcPr>
          <w:p w14:paraId="44611BC2" w14:textId="77777777" w:rsidR="00EB52EA" w:rsidRPr="00EB52EA" w:rsidRDefault="00EB52EA" w:rsidP="000E46F8">
            <w:pPr>
              <w:ind w:firstLineChars="14" w:firstLine="34"/>
              <w:rPr>
                <w:sz w:val="24"/>
              </w:rPr>
            </w:pPr>
            <w:r w:rsidRPr="00EB52EA">
              <w:rPr>
                <w:rFonts w:hint="eastAsia"/>
                <w:sz w:val="24"/>
              </w:rPr>
              <w:t>A</w:t>
            </w:r>
            <w:r w:rsidRPr="00EB52EA">
              <w:rPr>
                <w:rFonts w:eastAsiaTheme="minorHAnsi"/>
                <w:sz w:val="24"/>
              </w:rPr>
              <w:t>□</w:t>
            </w:r>
            <w:r w:rsidRPr="00EB52EA">
              <w:rPr>
                <w:rFonts w:hint="eastAsia"/>
                <w:sz w:val="24"/>
              </w:rPr>
              <w:t>B</w:t>
            </w:r>
            <w:r w:rsidRPr="00EB52EA">
              <w:rPr>
                <w:rFonts w:eastAsiaTheme="minorHAnsi"/>
                <w:sz w:val="24"/>
              </w:rPr>
              <w:t>□</w:t>
            </w:r>
            <w:r w:rsidRPr="00EB52EA">
              <w:rPr>
                <w:rFonts w:hint="eastAsia"/>
                <w:sz w:val="24"/>
              </w:rPr>
              <w:t>C</w:t>
            </w:r>
            <w:r w:rsidRPr="00EB52EA">
              <w:rPr>
                <w:rFonts w:eastAsiaTheme="minorHAnsi"/>
                <w:sz w:val="24"/>
              </w:rPr>
              <w:t>□</w:t>
            </w:r>
            <w:r w:rsidRPr="00EB52EA">
              <w:rPr>
                <w:rFonts w:hint="eastAsia"/>
                <w:sz w:val="24"/>
              </w:rPr>
              <w:t>D</w:t>
            </w:r>
            <w:r w:rsidRPr="00EB52EA">
              <w:rPr>
                <w:rFonts w:eastAsiaTheme="minorHAnsi"/>
                <w:sz w:val="24"/>
              </w:rPr>
              <w:t>□</w:t>
            </w:r>
          </w:p>
        </w:tc>
        <w:tc>
          <w:tcPr>
            <w:tcW w:w="1844" w:type="dxa"/>
            <w:vMerge/>
          </w:tcPr>
          <w:p w14:paraId="5C72B4B8" w14:textId="77777777" w:rsidR="00EB52EA" w:rsidRPr="00EB52EA" w:rsidRDefault="00EB52EA" w:rsidP="000E46F8">
            <w:pPr>
              <w:ind w:firstLineChars="14" w:firstLine="34"/>
              <w:rPr>
                <w:sz w:val="24"/>
              </w:rPr>
            </w:pPr>
          </w:p>
        </w:tc>
      </w:tr>
      <w:tr w:rsidR="00EB52EA" w:rsidRPr="00EB52EA" w14:paraId="3409DB3A" w14:textId="77777777" w:rsidTr="000E46F8">
        <w:trPr>
          <w:trHeight w:val="307"/>
        </w:trPr>
        <w:tc>
          <w:tcPr>
            <w:tcW w:w="4538" w:type="dxa"/>
            <w:vAlign w:val="center"/>
          </w:tcPr>
          <w:p w14:paraId="0E6F0619" w14:textId="77777777" w:rsidR="00EB52EA" w:rsidRPr="00EB52EA" w:rsidRDefault="00EB52EA" w:rsidP="000E46F8">
            <w:pPr>
              <w:jc w:val="left"/>
              <w:rPr>
                <w:rFonts w:asciiTheme="minorEastAsia" w:hAnsiTheme="minorEastAsia"/>
                <w:sz w:val="24"/>
              </w:rPr>
            </w:pPr>
            <w:r w:rsidRPr="00EB52EA">
              <w:rPr>
                <w:rFonts w:asciiTheme="minorEastAsia" w:hAnsiTheme="minorEastAsia" w:hint="eastAsia"/>
                <w:sz w:val="24"/>
              </w:rPr>
              <w:t>主要收获与不足总结</w:t>
            </w:r>
          </w:p>
        </w:tc>
        <w:tc>
          <w:tcPr>
            <w:tcW w:w="1844" w:type="dxa"/>
          </w:tcPr>
          <w:p w14:paraId="54499A56" w14:textId="77777777" w:rsidR="00EB52EA" w:rsidRPr="00EB52EA" w:rsidRDefault="00EB52EA" w:rsidP="000E46F8">
            <w:pPr>
              <w:ind w:firstLineChars="14" w:firstLine="34"/>
              <w:rPr>
                <w:sz w:val="24"/>
              </w:rPr>
            </w:pPr>
            <w:r w:rsidRPr="00EB52EA">
              <w:rPr>
                <w:rFonts w:hint="eastAsia"/>
                <w:sz w:val="24"/>
              </w:rPr>
              <w:t>A</w:t>
            </w:r>
            <w:r w:rsidRPr="00EB52EA">
              <w:rPr>
                <w:rFonts w:eastAsiaTheme="minorHAnsi"/>
                <w:sz w:val="24"/>
              </w:rPr>
              <w:t>□</w:t>
            </w:r>
            <w:r w:rsidRPr="00EB52EA">
              <w:rPr>
                <w:rFonts w:hint="eastAsia"/>
                <w:sz w:val="24"/>
              </w:rPr>
              <w:t>B</w:t>
            </w:r>
            <w:r w:rsidRPr="00EB52EA">
              <w:rPr>
                <w:rFonts w:eastAsiaTheme="minorHAnsi"/>
                <w:sz w:val="24"/>
              </w:rPr>
              <w:t>□</w:t>
            </w:r>
            <w:r w:rsidRPr="00EB52EA">
              <w:rPr>
                <w:rFonts w:hint="eastAsia"/>
                <w:sz w:val="24"/>
              </w:rPr>
              <w:t>C</w:t>
            </w:r>
            <w:r w:rsidRPr="00EB52EA">
              <w:rPr>
                <w:rFonts w:eastAsiaTheme="minorHAnsi"/>
                <w:sz w:val="24"/>
              </w:rPr>
              <w:t>□</w:t>
            </w:r>
            <w:r w:rsidRPr="00EB52EA">
              <w:rPr>
                <w:rFonts w:hint="eastAsia"/>
                <w:sz w:val="24"/>
              </w:rPr>
              <w:t>D</w:t>
            </w:r>
            <w:r w:rsidRPr="00EB52EA">
              <w:rPr>
                <w:rFonts w:eastAsiaTheme="minorHAnsi"/>
                <w:sz w:val="24"/>
              </w:rPr>
              <w:t>□</w:t>
            </w:r>
          </w:p>
        </w:tc>
        <w:tc>
          <w:tcPr>
            <w:tcW w:w="1844" w:type="dxa"/>
            <w:vMerge/>
          </w:tcPr>
          <w:p w14:paraId="26B2CA5B" w14:textId="77777777" w:rsidR="00EB52EA" w:rsidRPr="00EB52EA" w:rsidRDefault="00EB52EA" w:rsidP="000E46F8">
            <w:pPr>
              <w:ind w:firstLineChars="14" w:firstLine="34"/>
              <w:rPr>
                <w:sz w:val="24"/>
              </w:rPr>
            </w:pPr>
          </w:p>
        </w:tc>
      </w:tr>
      <w:tr w:rsidR="00EB52EA" w:rsidRPr="00EB52EA" w14:paraId="30089964" w14:textId="77777777" w:rsidTr="000E46F8">
        <w:trPr>
          <w:trHeight w:val="307"/>
        </w:trPr>
        <w:tc>
          <w:tcPr>
            <w:tcW w:w="4538" w:type="dxa"/>
            <w:vAlign w:val="center"/>
          </w:tcPr>
          <w:p w14:paraId="792C158F" w14:textId="77777777" w:rsidR="00EB52EA" w:rsidRPr="00EB52EA" w:rsidRDefault="00EB52EA" w:rsidP="000E46F8">
            <w:pPr>
              <w:jc w:val="left"/>
              <w:rPr>
                <w:rFonts w:asciiTheme="minorEastAsia" w:hAnsiTheme="minorEastAsia"/>
                <w:sz w:val="24"/>
              </w:rPr>
            </w:pPr>
            <w:r w:rsidRPr="00EB52EA">
              <w:rPr>
                <w:rFonts w:asciiTheme="minorEastAsia" w:hAnsiTheme="minorEastAsia" w:hint="eastAsia"/>
                <w:sz w:val="24"/>
              </w:rPr>
              <w:t>教学建议</w:t>
            </w:r>
          </w:p>
        </w:tc>
        <w:tc>
          <w:tcPr>
            <w:tcW w:w="1844" w:type="dxa"/>
          </w:tcPr>
          <w:p w14:paraId="2B4418D2" w14:textId="77777777" w:rsidR="00EB52EA" w:rsidRPr="00EB52EA" w:rsidRDefault="00EB52EA" w:rsidP="000E46F8">
            <w:pPr>
              <w:ind w:firstLineChars="14" w:firstLine="34"/>
              <w:rPr>
                <w:sz w:val="24"/>
              </w:rPr>
            </w:pPr>
            <w:r w:rsidRPr="00EB52EA">
              <w:rPr>
                <w:rFonts w:hint="eastAsia"/>
                <w:sz w:val="24"/>
              </w:rPr>
              <w:t>A</w:t>
            </w:r>
            <w:r w:rsidRPr="00EB52EA">
              <w:rPr>
                <w:rFonts w:eastAsiaTheme="minorHAnsi"/>
                <w:sz w:val="24"/>
              </w:rPr>
              <w:t>□</w:t>
            </w:r>
            <w:r w:rsidRPr="00EB52EA">
              <w:rPr>
                <w:rFonts w:hint="eastAsia"/>
                <w:sz w:val="24"/>
              </w:rPr>
              <w:t>B</w:t>
            </w:r>
            <w:r w:rsidRPr="00EB52EA">
              <w:rPr>
                <w:rFonts w:eastAsiaTheme="minorHAnsi"/>
                <w:sz w:val="24"/>
              </w:rPr>
              <w:t>□</w:t>
            </w:r>
            <w:r w:rsidRPr="00EB52EA">
              <w:rPr>
                <w:rFonts w:hint="eastAsia"/>
                <w:sz w:val="24"/>
              </w:rPr>
              <w:t>C</w:t>
            </w:r>
            <w:r w:rsidRPr="00EB52EA">
              <w:rPr>
                <w:rFonts w:eastAsiaTheme="minorHAnsi"/>
                <w:sz w:val="24"/>
              </w:rPr>
              <w:t>□</w:t>
            </w:r>
            <w:r w:rsidRPr="00EB52EA">
              <w:rPr>
                <w:rFonts w:hint="eastAsia"/>
                <w:sz w:val="24"/>
              </w:rPr>
              <w:t>D</w:t>
            </w:r>
            <w:r w:rsidRPr="00EB52EA">
              <w:rPr>
                <w:rFonts w:eastAsiaTheme="minorHAnsi"/>
                <w:sz w:val="24"/>
              </w:rPr>
              <w:t>□</w:t>
            </w:r>
          </w:p>
        </w:tc>
        <w:tc>
          <w:tcPr>
            <w:tcW w:w="1844" w:type="dxa"/>
            <w:vMerge/>
          </w:tcPr>
          <w:p w14:paraId="6E78EC27" w14:textId="77777777" w:rsidR="00EB52EA" w:rsidRPr="00EB52EA" w:rsidRDefault="00EB52EA" w:rsidP="000E46F8">
            <w:pPr>
              <w:ind w:firstLineChars="14" w:firstLine="34"/>
              <w:rPr>
                <w:sz w:val="24"/>
              </w:rPr>
            </w:pPr>
          </w:p>
        </w:tc>
      </w:tr>
    </w:tbl>
    <w:p w14:paraId="64EF3E75" w14:textId="77777777" w:rsidR="00EB52EA" w:rsidRDefault="00EB52EA" w:rsidP="00CF2A8A">
      <w:pPr>
        <w:rPr>
          <w:rFonts w:ascii="宋体" w:eastAsia="宋体" w:hAnsi="宋体" w:cs="宋体"/>
          <w:bCs/>
          <w:sz w:val="24"/>
        </w:rPr>
      </w:pPr>
    </w:p>
    <w:p w14:paraId="2CC4C5A6" w14:textId="79B02C19" w:rsidR="00CF2A8A" w:rsidRDefault="00CF2A8A" w:rsidP="00CF2A8A">
      <w:pPr>
        <w:rPr>
          <w:rFonts w:ascii="宋体" w:eastAsia="宋体" w:hAnsi="宋体" w:cs="宋体"/>
          <w:bCs/>
          <w:sz w:val="24"/>
        </w:rPr>
      </w:pPr>
      <w:r>
        <w:rPr>
          <w:rFonts w:ascii="宋体" w:eastAsia="宋体" w:hAnsi="宋体" w:cs="宋体" w:hint="eastAsia"/>
          <w:bCs/>
          <w:sz w:val="24"/>
        </w:rPr>
        <w:t>问题</w:t>
      </w:r>
      <w:proofErr w:type="gramStart"/>
      <w:r w:rsidRPr="00CF2A8A">
        <w:rPr>
          <w:rFonts w:ascii="宋体" w:eastAsia="宋体" w:hAnsi="宋体" w:cs="宋体" w:hint="eastAsia"/>
          <w:bCs/>
          <w:sz w:val="24"/>
        </w:rPr>
        <w:t>一</w:t>
      </w:r>
      <w:proofErr w:type="gramEnd"/>
      <w:r w:rsidRPr="00CF2A8A">
        <w:rPr>
          <w:rFonts w:ascii="宋体" w:eastAsia="宋体" w:hAnsi="宋体" w:cs="宋体" w:hint="eastAsia"/>
          <w:bCs/>
          <w:sz w:val="24"/>
        </w:rPr>
        <w:t>：对</w:t>
      </w:r>
      <w:r w:rsidR="00A45A8E">
        <w:rPr>
          <w:rFonts w:ascii="宋体" w:eastAsia="宋体" w:hAnsi="宋体" w:cs="宋体" w:hint="eastAsia"/>
          <w:bCs/>
          <w:sz w:val="24"/>
        </w:rPr>
        <w:t>本</w:t>
      </w:r>
      <w:r w:rsidRPr="00CF2A8A">
        <w:rPr>
          <w:rFonts w:ascii="宋体" w:eastAsia="宋体" w:hAnsi="宋体" w:cs="宋体" w:hint="eastAsia"/>
          <w:bCs/>
          <w:sz w:val="24"/>
        </w:rPr>
        <w:t>课程学习进行总结，包括</w:t>
      </w:r>
      <w:r w:rsidR="00B52C3E">
        <w:rPr>
          <w:rFonts w:ascii="宋体" w:eastAsia="宋体" w:hAnsi="宋体" w:cs="宋体" w:hint="eastAsia"/>
          <w:bCs/>
          <w:sz w:val="24"/>
        </w:rPr>
        <w:t>但不限于：</w:t>
      </w:r>
      <w:r w:rsidRPr="00CF2A8A">
        <w:rPr>
          <w:rFonts w:ascii="宋体" w:eastAsia="宋体" w:hAnsi="宋体" w:cs="宋体" w:hint="eastAsia"/>
          <w:bCs/>
          <w:sz w:val="24"/>
        </w:rPr>
        <w:t>学习的主要内容、掌握的主要算法、实验操作中遇到的问题及解决过程及方法、学习的主要收获与不足</w:t>
      </w:r>
      <w:r>
        <w:rPr>
          <w:rFonts w:ascii="宋体" w:eastAsia="宋体" w:hAnsi="宋体" w:cs="宋体" w:hint="eastAsia"/>
          <w:bCs/>
          <w:sz w:val="24"/>
        </w:rPr>
        <w:t>、</w:t>
      </w:r>
      <w:r w:rsidRPr="00CF2A8A">
        <w:rPr>
          <w:rFonts w:ascii="宋体" w:eastAsia="宋体" w:hAnsi="宋体" w:cs="宋体" w:hint="eastAsia"/>
          <w:bCs/>
          <w:sz w:val="24"/>
        </w:rPr>
        <w:t>对本课程教学的建议等。</w:t>
      </w:r>
      <w:r>
        <w:rPr>
          <w:rFonts w:ascii="宋体" w:eastAsia="宋体" w:hAnsi="宋体" w:cs="宋体" w:hint="eastAsia"/>
          <w:bCs/>
          <w:sz w:val="24"/>
        </w:rPr>
        <w:t>要求独立思考，条理清晰，阐述到位，根据自己学习的特点进行描述。</w:t>
      </w:r>
    </w:p>
    <w:p w14:paraId="7EBE0700" w14:textId="77777777" w:rsidR="00707E7E" w:rsidRDefault="00707E7E" w:rsidP="00CF2A8A">
      <w:pPr>
        <w:rPr>
          <w:rFonts w:ascii="宋体" w:eastAsia="宋体" w:hAnsi="宋体" w:cs="宋体" w:hint="eastAsia"/>
          <w:bCs/>
          <w:sz w:val="24"/>
        </w:rPr>
      </w:pPr>
    </w:p>
    <w:p w14:paraId="0059A28E" w14:textId="46A6F1C4" w:rsidR="00707E7E" w:rsidRPr="002416D6" w:rsidRDefault="00707E7E" w:rsidP="00CF2A8A">
      <w:pPr>
        <w:rPr>
          <w:rFonts w:ascii="黑体" w:eastAsia="黑体" w:hAnsi="黑体" w:cs="宋体" w:hint="eastAsia"/>
          <w:b/>
          <w:sz w:val="36"/>
          <w:szCs w:val="36"/>
        </w:rPr>
      </w:pPr>
      <w:r w:rsidRPr="00707E7E">
        <w:rPr>
          <w:rFonts w:ascii="黑体" w:eastAsia="黑体" w:hAnsi="黑体" w:cs="宋体" w:hint="eastAsia"/>
          <w:b/>
          <w:sz w:val="36"/>
          <w:szCs w:val="36"/>
        </w:rPr>
        <w:t>课程总结：</w:t>
      </w:r>
    </w:p>
    <w:p w14:paraId="4F1173DF" w14:textId="38B2248C" w:rsidR="00D43BE1" w:rsidRPr="00B92860" w:rsidRDefault="00D43BE1" w:rsidP="00B92860">
      <w:pPr>
        <w:ind w:firstLineChars="200" w:firstLine="480"/>
        <w:rPr>
          <w:rFonts w:ascii="宋体" w:eastAsia="宋体" w:hAnsi="宋体" w:cs="宋体"/>
          <w:bCs/>
          <w:sz w:val="24"/>
        </w:rPr>
      </w:pPr>
      <w:r w:rsidRPr="00B92860">
        <w:rPr>
          <w:rFonts w:ascii="宋体" w:eastAsia="宋体" w:hAnsi="宋体" w:cs="宋体" w:hint="eastAsia"/>
          <w:bCs/>
          <w:sz w:val="24"/>
        </w:rPr>
        <w:t>时间如梭，计算机视觉与模式识别这门课程随着这学期的进度已经渐渐没入尾声了，经过了为之半学期的努力和学习，自己也算是初步踏入了图像处理的大门。现在回想，之前的半学期已成过往，行文至此，也是思绪繁杂，不知是为课程的结束，还是为自己未能更深入的了解感到遗憾</w:t>
      </w:r>
      <w:r w:rsidR="001240AE">
        <w:rPr>
          <w:rFonts w:ascii="宋体" w:eastAsia="宋体" w:hAnsi="宋体" w:cs="宋体" w:hint="eastAsia"/>
          <w:bCs/>
          <w:sz w:val="24"/>
        </w:rPr>
        <w:t>。</w:t>
      </w:r>
      <w:r w:rsidRPr="00B92860">
        <w:rPr>
          <w:rFonts w:ascii="宋体" w:eastAsia="宋体" w:hAnsi="宋体" w:cs="宋体" w:hint="eastAsia"/>
          <w:bCs/>
          <w:sz w:val="24"/>
        </w:rPr>
        <w:t>看到最后的大作业有一项课程总结内容也是</w:t>
      </w:r>
      <w:r w:rsidR="001F03DB" w:rsidRPr="00B92860">
        <w:rPr>
          <w:rFonts w:ascii="宋体" w:eastAsia="宋体" w:hAnsi="宋体" w:cs="宋体" w:hint="eastAsia"/>
          <w:bCs/>
          <w:sz w:val="24"/>
        </w:rPr>
        <w:t>感受颇深，</w:t>
      </w:r>
      <w:r w:rsidR="001F03DB" w:rsidRPr="001240AE">
        <w:rPr>
          <w:rFonts w:ascii="宋体" w:eastAsia="宋体" w:hAnsi="宋体" w:cs="宋体" w:hint="eastAsia"/>
          <w:b/>
          <w:sz w:val="24"/>
        </w:rPr>
        <w:t>我觉得我想写的不仅仅是一篇教学反馈，而想表达出我对老师的一些想法，想写出自己的有些东西</w:t>
      </w:r>
      <w:r w:rsidR="001F03DB" w:rsidRPr="00B92860">
        <w:rPr>
          <w:rFonts w:ascii="宋体" w:eastAsia="宋体" w:hAnsi="宋体" w:cs="宋体" w:hint="eastAsia"/>
          <w:bCs/>
          <w:sz w:val="24"/>
        </w:rPr>
        <w:t>。</w:t>
      </w:r>
    </w:p>
    <w:p w14:paraId="78B01E4C" w14:textId="18309393" w:rsidR="00D43BE1" w:rsidRPr="00B92860" w:rsidRDefault="001F03DB" w:rsidP="00B92860">
      <w:pPr>
        <w:ind w:firstLineChars="200" w:firstLine="480"/>
        <w:rPr>
          <w:rFonts w:ascii="宋体" w:eastAsia="宋体" w:hAnsi="宋体" w:cs="宋体"/>
          <w:bCs/>
          <w:sz w:val="24"/>
        </w:rPr>
      </w:pPr>
      <w:r w:rsidRPr="00B92860">
        <w:rPr>
          <w:rFonts w:ascii="宋体" w:eastAsia="宋体" w:hAnsi="宋体" w:cs="宋体" w:hint="eastAsia"/>
          <w:bCs/>
          <w:sz w:val="24"/>
        </w:rPr>
        <w:t>准确的说，我们上的并不是</w:t>
      </w:r>
      <w:r w:rsidRPr="00EF132E">
        <w:rPr>
          <w:rFonts w:ascii="宋体" w:eastAsia="宋体" w:hAnsi="宋体" w:cs="宋体" w:hint="eastAsia"/>
          <w:b/>
          <w:sz w:val="24"/>
        </w:rPr>
        <w:t>计算机视觉与模式识别</w:t>
      </w:r>
      <w:r w:rsidRPr="00B92860">
        <w:rPr>
          <w:rFonts w:ascii="宋体" w:eastAsia="宋体" w:hAnsi="宋体" w:cs="宋体" w:hint="eastAsia"/>
          <w:bCs/>
          <w:sz w:val="24"/>
        </w:rPr>
        <w:t>，而是</w:t>
      </w:r>
      <w:r w:rsidRPr="00EF132E">
        <w:rPr>
          <w:rFonts w:ascii="宋体" w:eastAsia="宋体" w:hAnsi="宋体" w:cs="宋体" w:hint="eastAsia"/>
          <w:b/>
          <w:sz w:val="24"/>
        </w:rPr>
        <w:t>数字图像处理</w:t>
      </w:r>
      <w:r w:rsidRPr="00B92860">
        <w:rPr>
          <w:rFonts w:ascii="宋体" w:eastAsia="宋体" w:hAnsi="宋体" w:cs="宋体" w:hint="eastAsia"/>
          <w:bCs/>
          <w:sz w:val="24"/>
        </w:rPr>
        <w:t>，记得我们刚上第一节课的时候，我记得老师您上课说的</w:t>
      </w:r>
      <w:r w:rsidR="00EF132E" w:rsidRPr="0008214C">
        <w:rPr>
          <w:rFonts w:ascii="宋体" w:eastAsia="宋体" w:hAnsi="宋体" w:cs="宋体" w:hint="eastAsia"/>
          <w:b/>
          <w:sz w:val="24"/>
          <w:u w:val="single"/>
        </w:rPr>
        <w:t>第</w:t>
      </w:r>
      <w:r w:rsidRPr="0008214C">
        <w:rPr>
          <w:rFonts w:ascii="宋体" w:eastAsia="宋体" w:hAnsi="宋体" w:cs="宋体" w:hint="eastAsia"/>
          <w:b/>
          <w:sz w:val="24"/>
          <w:u w:val="single"/>
        </w:rPr>
        <w:t>一句话</w:t>
      </w:r>
      <w:r w:rsidRPr="00B92860">
        <w:rPr>
          <w:rFonts w:ascii="宋体" w:eastAsia="宋体" w:hAnsi="宋体" w:cs="宋体" w:hint="eastAsia"/>
          <w:bCs/>
          <w:sz w:val="24"/>
        </w:rPr>
        <w:t>大致内容是，</w:t>
      </w:r>
      <w:r w:rsidRPr="00BA0079">
        <w:rPr>
          <w:rFonts w:ascii="宋体" w:eastAsia="宋体" w:hAnsi="宋体" w:cs="宋体" w:hint="eastAsia"/>
          <w:bCs/>
          <w:sz w:val="24"/>
          <w:u w:val="single"/>
        </w:rPr>
        <w:t>这门课（计算机视觉与模式识别）其实并不适合我们，因为我们大部分同学都缺乏相关基础，为了让同学们更好的掌握，我们将会从基础讲起，先理解原理，再去真正的实现它，因此我们这门课</w:t>
      </w:r>
      <w:r w:rsidR="009D0AEF" w:rsidRPr="00BA0079">
        <w:rPr>
          <w:rFonts w:ascii="宋体" w:eastAsia="宋体" w:hAnsi="宋体" w:cs="宋体" w:hint="eastAsia"/>
          <w:bCs/>
          <w:sz w:val="24"/>
          <w:u w:val="single"/>
        </w:rPr>
        <w:t>应该叫做</w:t>
      </w:r>
      <w:r w:rsidR="009D0AEF" w:rsidRPr="00BA52F1">
        <w:rPr>
          <w:rFonts w:ascii="宋体" w:eastAsia="宋体" w:hAnsi="宋体" w:cs="宋体" w:hint="eastAsia"/>
          <w:b/>
          <w:sz w:val="24"/>
          <w:u w:val="single"/>
        </w:rPr>
        <w:t>数字图像处理</w:t>
      </w:r>
      <w:r w:rsidR="009D0AEF" w:rsidRPr="00BA0079">
        <w:rPr>
          <w:rFonts w:ascii="宋体" w:eastAsia="宋体" w:hAnsi="宋体" w:cs="宋体" w:hint="eastAsia"/>
          <w:bCs/>
          <w:sz w:val="24"/>
          <w:u w:val="single"/>
        </w:rPr>
        <w:t>。</w:t>
      </w:r>
      <w:r w:rsidR="009D0AEF" w:rsidRPr="00B92860">
        <w:rPr>
          <w:rFonts w:ascii="宋体" w:eastAsia="宋体" w:hAnsi="宋体" w:cs="宋体" w:hint="eastAsia"/>
          <w:bCs/>
          <w:sz w:val="24"/>
        </w:rPr>
        <w:t>那时候刚听这句话的时候我其实也并不理解为何如此安排，不过现如今回首，才发现这个</w:t>
      </w:r>
      <w:r w:rsidR="009D0AEF" w:rsidRPr="00A31343">
        <w:rPr>
          <w:rFonts w:ascii="宋体" w:eastAsia="宋体" w:hAnsi="宋体" w:cs="宋体" w:hint="eastAsia"/>
          <w:b/>
          <w:sz w:val="24"/>
          <w:u w:val="single"/>
        </w:rPr>
        <w:t>课程转变对我有多重要</w:t>
      </w:r>
      <w:r w:rsidR="009D0AEF" w:rsidRPr="00B92860">
        <w:rPr>
          <w:rFonts w:ascii="宋体" w:eastAsia="宋体" w:hAnsi="宋体" w:cs="宋体" w:hint="eastAsia"/>
          <w:bCs/>
          <w:sz w:val="24"/>
        </w:rPr>
        <w:t>。</w:t>
      </w:r>
    </w:p>
    <w:p w14:paraId="7EFC9DD5" w14:textId="1C37DF19" w:rsidR="00160E39" w:rsidRPr="00B92860" w:rsidRDefault="00160E39" w:rsidP="00B92860">
      <w:pPr>
        <w:ind w:firstLineChars="200" w:firstLine="480"/>
        <w:rPr>
          <w:rFonts w:ascii="宋体" w:eastAsia="宋体" w:hAnsi="宋体" w:cs="宋体"/>
          <w:bCs/>
          <w:sz w:val="24"/>
        </w:rPr>
      </w:pPr>
      <w:r w:rsidRPr="00B92860">
        <w:rPr>
          <w:rFonts w:ascii="宋体" w:eastAsia="宋体" w:hAnsi="宋体" w:cs="宋体" w:hint="eastAsia"/>
          <w:bCs/>
          <w:sz w:val="24"/>
        </w:rPr>
        <w:t>记得初次接触到图像处理是在去年的5月份，</w:t>
      </w:r>
      <w:r w:rsidR="0099543E">
        <w:rPr>
          <w:rFonts w:ascii="宋体" w:eastAsia="宋体" w:hAnsi="宋体" w:cs="宋体" w:hint="eastAsia"/>
          <w:bCs/>
          <w:sz w:val="24"/>
        </w:rPr>
        <w:t>我</w:t>
      </w:r>
      <w:r w:rsidRPr="00B92860">
        <w:rPr>
          <w:rFonts w:ascii="宋体" w:eastAsia="宋体" w:hAnsi="宋体" w:cs="宋体" w:hint="eastAsia"/>
          <w:bCs/>
          <w:sz w:val="24"/>
        </w:rPr>
        <w:t>参加数模校赛，选择了一道计算水滴蒸发相关参数的题目，由于当时不太懂得怎么查阅文献，因此就傻傻的自己在寝室搭建工具，小心翼翼的拍了一张水滴照片，后续用到了一系列工具</w:t>
      </w:r>
      <w:r w:rsidRPr="00B92860">
        <w:rPr>
          <w:rFonts w:ascii="宋体" w:eastAsia="宋体" w:hAnsi="宋体" w:cs="宋体" w:hint="eastAsia"/>
          <w:bCs/>
          <w:sz w:val="24"/>
        </w:rPr>
        <w:lastRenderedPageBreak/>
        <w:t>(</w:t>
      </w:r>
      <w:r w:rsidRPr="00180F6B">
        <w:rPr>
          <w:rFonts w:ascii="宋体" w:eastAsia="宋体" w:hAnsi="宋体" w:cs="宋体" w:hint="eastAsia"/>
          <w:bCs/>
          <w:sz w:val="24"/>
          <w:u w:val="single"/>
        </w:rPr>
        <w:t>MATLAB,ImageJ</w:t>
      </w:r>
      <w:r w:rsidRPr="00B92860">
        <w:rPr>
          <w:rFonts w:ascii="宋体" w:eastAsia="宋体" w:hAnsi="宋体" w:cs="宋体" w:hint="eastAsia"/>
          <w:bCs/>
          <w:sz w:val="24"/>
        </w:rPr>
        <w:t>等)去处理图片，计算相关参数。</w:t>
      </w:r>
      <w:r w:rsidRPr="0099543E">
        <w:rPr>
          <w:rFonts w:ascii="宋体" w:eastAsia="宋体" w:hAnsi="宋体" w:cs="宋体" w:hint="eastAsia"/>
          <w:b/>
          <w:sz w:val="24"/>
        </w:rPr>
        <w:t>那是我第一次接触到图像处理，真正感受到了自力更生解决问题带来的喜悦。</w:t>
      </w:r>
      <w:r w:rsidRPr="00B92860">
        <w:rPr>
          <w:rFonts w:ascii="宋体" w:eastAsia="宋体" w:hAnsi="宋体" w:cs="宋体" w:hint="eastAsia"/>
          <w:bCs/>
          <w:sz w:val="24"/>
        </w:rPr>
        <w:t>再后来由于大二下课程较多，疲于学业，准备自学图像处理的打算也仅仅完成了自学python的任务，因此也搁置了。再到</w:t>
      </w:r>
      <w:r w:rsidR="00EA0265" w:rsidRPr="00B92860">
        <w:rPr>
          <w:rFonts w:ascii="宋体" w:eastAsia="宋体" w:hAnsi="宋体" w:cs="宋体" w:hint="eastAsia"/>
          <w:bCs/>
          <w:sz w:val="24"/>
        </w:rPr>
        <w:t>看到</w:t>
      </w:r>
      <w:r w:rsidRPr="00B92860">
        <w:rPr>
          <w:rFonts w:ascii="宋体" w:eastAsia="宋体" w:hAnsi="宋体" w:cs="宋体" w:hint="eastAsia"/>
          <w:bCs/>
          <w:sz w:val="24"/>
        </w:rPr>
        <w:t>大三的课程的时候，我</w:t>
      </w:r>
      <w:r w:rsidR="00EA0265" w:rsidRPr="00B92860">
        <w:rPr>
          <w:rFonts w:ascii="宋体" w:eastAsia="宋体" w:hAnsi="宋体" w:cs="宋体" w:hint="eastAsia"/>
          <w:bCs/>
          <w:sz w:val="24"/>
        </w:rPr>
        <w:t>发现有一门计算机视觉与模式识别，内心沉寂的兴趣也被重新激起了，</w:t>
      </w:r>
      <w:r w:rsidR="004C1765">
        <w:rPr>
          <w:rFonts w:ascii="宋体" w:eastAsia="宋体" w:hAnsi="宋体" w:cs="宋体" w:hint="eastAsia"/>
          <w:bCs/>
          <w:sz w:val="24"/>
        </w:rPr>
        <w:t>想</w:t>
      </w:r>
      <w:r w:rsidR="00EA0265" w:rsidRPr="00B92860">
        <w:rPr>
          <w:rFonts w:ascii="宋体" w:eastAsia="宋体" w:hAnsi="宋体" w:cs="宋体" w:hint="eastAsia"/>
          <w:bCs/>
          <w:sz w:val="24"/>
        </w:rPr>
        <w:t>着终于有一门课讲图像处理方面的内容了，那时我就非常期盼着</w:t>
      </w:r>
      <w:r w:rsidR="002C3324">
        <w:rPr>
          <w:rFonts w:ascii="宋体" w:eastAsia="宋体" w:hAnsi="宋体" w:cs="宋体" w:hint="eastAsia"/>
          <w:bCs/>
          <w:sz w:val="24"/>
        </w:rPr>
        <w:t>。</w:t>
      </w:r>
      <w:r w:rsidR="00EA0265" w:rsidRPr="00B92860">
        <w:rPr>
          <w:rFonts w:ascii="宋体" w:eastAsia="宋体" w:hAnsi="宋体" w:cs="宋体" w:hint="eastAsia"/>
          <w:bCs/>
          <w:sz w:val="24"/>
        </w:rPr>
        <w:t>我在</w:t>
      </w:r>
      <w:proofErr w:type="gramStart"/>
      <w:r w:rsidR="00EA0265" w:rsidRPr="00B92860">
        <w:rPr>
          <w:rFonts w:ascii="宋体" w:eastAsia="宋体" w:hAnsi="宋体" w:cs="宋体" w:hint="eastAsia"/>
          <w:bCs/>
          <w:sz w:val="24"/>
        </w:rPr>
        <w:t>暑假也</w:t>
      </w:r>
      <w:proofErr w:type="gramEnd"/>
      <w:r w:rsidR="00EA0265" w:rsidRPr="00B92860">
        <w:rPr>
          <w:rFonts w:ascii="宋体" w:eastAsia="宋体" w:hAnsi="宋体" w:cs="宋体" w:hint="eastAsia"/>
          <w:bCs/>
          <w:sz w:val="24"/>
        </w:rPr>
        <w:t>主动去了解过一些opencv，</w:t>
      </w:r>
      <w:r w:rsidR="00EA0265" w:rsidRPr="00B92860">
        <w:rPr>
          <w:rFonts w:ascii="宋体" w:eastAsia="宋体" w:hAnsi="宋体" w:cs="宋体"/>
          <w:bCs/>
          <w:sz w:val="24"/>
        </w:rPr>
        <w:t>pytorch</w:t>
      </w:r>
      <w:r w:rsidR="00EA0265" w:rsidRPr="00B92860">
        <w:rPr>
          <w:rFonts w:ascii="宋体" w:eastAsia="宋体" w:hAnsi="宋体" w:cs="宋体" w:hint="eastAsia"/>
          <w:bCs/>
          <w:sz w:val="24"/>
        </w:rPr>
        <w:t>方面的知识，</w:t>
      </w:r>
      <w:r w:rsidR="002C3324" w:rsidRPr="002C3324">
        <w:rPr>
          <w:rFonts w:ascii="宋体" w:eastAsia="宋体" w:hAnsi="宋体" w:cs="宋体" w:hint="eastAsia"/>
          <w:bCs/>
          <w:sz w:val="24"/>
          <w:u w:val="single"/>
        </w:rPr>
        <w:t>却</w:t>
      </w:r>
      <w:r w:rsidR="00EA0265" w:rsidRPr="002C3324">
        <w:rPr>
          <w:rFonts w:ascii="宋体" w:eastAsia="宋体" w:hAnsi="宋体" w:cs="宋体" w:hint="eastAsia"/>
          <w:bCs/>
          <w:sz w:val="24"/>
          <w:u w:val="single"/>
        </w:rPr>
        <w:t>总感觉学习起来感到吃力，</w:t>
      </w:r>
      <w:r w:rsidR="002C3324" w:rsidRPr="002C3324">
        <w:rPr>
          <w:rFonts w:ascii="宋体" w:eastAsia="宋体" w:hAnsi="宋体" w:cs="宋体" w:hint="eastAsia"/>
          <w:bCs/>
          <w:sz w:val="24"/>
          <w:u w:val="single"/>
        </w:rPr>
        <w:t>有一股</w:t>
      </w:r>
      <w:r w:rsidR="00EA0265" w:rsidRPr="002C3324">
        <w:rPr>
          <w:rFonts w:ascii="宋体" w:eastAsia="宋体" w:hAnsi="宋体" w:cs="宋体" w:hint="eastAsia"/>
          <w:bCs/>
          <w:sz w:val="24"/>
          <w:u w:val="single"/>
        </w:rPr>
        <w:t>无从下手的感觉</w:t>
      </w:r>
      <w:r w:rsidR="002C3324">
        <w:rPr>
          <w:rFonts w:ascii="宋体" w:eastAsia="宋体" w:hAnsi="宋体" w:cs="宋体" w:hint="eastAsia"/>
          <w:bCs/>
          <w:sz w:val="24"/>
        </w:rPr>
        <w:t>。</w:t>
      </w:r>
      <w:r w:rsidR="00EA0265" w:rsidRPr="00B92860">
        <w:rPr>
          <w:rFonts w:ascii="宋体" w:eastAsia="宋体" w:hAnsi="宋体" w:cs="宋体" w:hint="eastAsia"/>
          <w:bCs/>
          <w:sz w:val="24"/>
        </w:rPr>
        <w:t>当时硬着头皮看的教学视频早起抛掷脑后了，始终找不到自己学不下去的原因所在，直到如今，我方才意识到</w:t>
      </w:r>
      <w:r w:rsidR="002B518D" w:rsidRPr="00B92860">
        <w:rPr>
          <w:rFonts w:ascii="宋体" w:eastAsia="宋体" w:hAnsi="宋体" w:cs="宋体" w:hint="eastAsia"/>
          <w:bCs/>
          <w:sz w:val="24"/>
        </w:rPr>
        <w:t>原因——</w:t>
      </w:r>
      <w:r w:rsidR="002B518D" w:rsidRPr="002C3324">
        <w:rPr>
          <w:rFonts w:ascii="宋体" w:eastAsia="宋体" w:hAnsi="宋体" w:cs="宋体" w:hint="eastAsia"/>
          <w:b/>
          <w:sz w:val="24"/>
          <w:u w:val="single"/>
        </w:rPr>
        <w:t>毫无基础</w:t>
      </w:r>
      <w:r w:rsidR="002B518D" w:rsidRPr="00B92860">
        <w:rPr>
          <w:rFonts w:ascii="宋体" w:eastAsia="宋体" w:hAnsi="宋体" w:cs="宋体" w:hint="eastAsia"/>
          <w:bCs/>
          <w:sz w:val="24"/>
        </w:rPr>
        <w:t>。</w:t>
      </w:r>
    </w:p>
    <w:p w14:paraId="7B885713" w14:textId="5F667070" w:rsidR="002B518D" w:rsidRPr="00B92860" w:rsidRDefault="002B518D" w:rsidP="00B92860">
      <w:pPr>
        <w:ind w:firstLineChars="200" w:firstLine="480"/>
        <w:rPr>
          <w:rFonts w:ascii="宋体" w:eastAsia="宋体" w:hAnsi="宋体" w:cs="宋体"/>
          <w:bCs/>
          <w:sz w:val="24"/>
        </w:rPr>
      </w:pPr>
      <w:r w:rsidRPr="00B92860">
        <w:rPr>
          <w:rFonts w:ascii="宋体" w:eastAsia="宋体" w:hAnsi="宋体" w:cs="宋体" w:hint="eastAsia"/>
          <w:bCs/>
          <w:sz w:val="24"/>
        </w:rPr>
        <w:t>这四个字看似让人嗤笑，</w:t>
      </w:r>
      <w:r w:rsidR="00E60B88">
        <w:rPr>
          <w:rFonts w:ascii="宋体" w:eastAsia="宋体" w:hAnsi="宋体" w:cs="宋体" w:hint="eastAsia"/>
          <w:bCs/>
          <w:sz w:val="24"/>
        </w:rPr>
        <w:t>但是</w:t>
      </w:r>
      <w:r w:rsidRPr="00B92860">
        <w:rPr>
          <w:rFonts w:ascii="宋体" w:eastAsia="宋体" w:hAnsi="宋体" w:cs="宋体" w:hint="eastAsia"/>
          <w:bCs/>
          <w:sz w:val="24"/>
        </w:rPr>
        <w:t>我当时确实没意识到自己</w:t>
      </w:r>
      <w:r w:rsidR="00E60B88">
        <w:rPr>
          <w:rFonts w:ascii="宋体" w:eastAsia="宋体" w:hAnsi="宋体" w:cs="宋体" w:hint="eastAsia"/>
          <w:bCs/>
          <w:sz w:val="24"/>
        </w:rPr>
        <w:t>零</w:t>
      </w:r>
      <w:r w:rsidRPr="00B92860">
        <w:rPr>
          <w:rFonts w:ascii="宋体" w:eastAsia="宋体" w:hAnsi="宋体" w:cs="宋体" w:hint="eastAsia"/>
          <w:bCs/>
          <w:sz w:val="24"/>
        </w:rPr>
        <w:t>基础就直接上手实操，</w:t>
      </w:r>
      <w:r w:rsidR="004F2ED3" w:rsidRPr="00B92860">
        <w:rPr>
          <w:rFonts w:ascii="宋体" w:eastAsia="宋体" w:hAnsi="宋体" w:cs="宋体" w:hint="eastAsia"/>
          <w:bCs/>
          <w:sz w:val="24"/>
        </w:rPr>
        <w:t>我也没有那个能力能直接看懂包装一层又一层的现成的函数。这也是为</w:t>
      </w:r>
      <w:r w:rsidR="004F2ED3" w:rsidRPr="00E60B88">
        <w:rPr>
          <w:rFonts w:ascii="宋体" w:eastAsia="宋体" w:hAnsi="宋体" w:cs="宋体" w:hint="eastAsia"/>
          <w:b/>
          <w:sz w:val="24"/>
          <w:u w:val="single"/>
        </w:rPr>
        <w:t>什么我感谢老师这门课程性质的转变——从基础教起，逐渐深入</w:t>
      </w:r>
      <w:r w:rsidR="006B0791" w:rsidRPr="00B92860">
        <w:rPr>
          <w:rFonts w:ascii="宋体" w:eastAsia="宋体" w:hAnsi="宋体" w:cs="宋体" w:hint="eastAsia"/>
          <w:bCs/>
          <w:sz w:val="24"/>
        </w:rPr>
        <w:t>。</w:t>
      </w:r>
    </w:p>
    <w:p w14:paraId="2E071EFD" w14:textId="5B6138FD" w:rsidR="006B0791" w:rsidRPr="00B92860" w:rsidRDefault="006B0791" w:rsidP="00B92860">
      <w:pPr>
        <w:ind w:firstLineChars="200" w:firstLine="480"/>
        <w:rPr>
          <w:rFonts w:ascii="宋体" w:eastAsia="宋体" w:hAnsi="宋体" w:cs="宋体"/>
          <w:bCs/>
          <w:sz w:val="24"/>
        </w:rPr>
      </w:pPr>
      <w:r w:rsidRPr="00B92860">
        <w:rPr>
          <w:rFonts w:ascii="宋体" w:eastAsia="宋体" w:hAnsi="宋体" w:cs="宋体" w:hint="eastAsia"/>
          <w:bCs/>
          <w:sz w:val="24"/>
        </w:rPr>
        <w:t>在第一节课的课上，从颜色的三原色开始，到图片是怎么组成的，再到这门课的整体框架，老师</w:t>
      </w:r>
      <w:r w:rsidR="00E07F75">
        <w:rPr>
          <w:rFonts w:ascii="宋体" w:eastAsia="宋体" w:hAnsi="宋体" w:cs="宋体" w:hint="eastAsia"/>
          <w:bCs/>
          <w:sz w:val="24"/>
        </w:rPr>
        <w:t>您</w:t>
      </w:r>
      <w:r w:rsidRPr="00B92860">
        <w:rPr>
          <w:rFonts w:ascii="宋体" w:eastAsia="宋体" w:hAnsi="宋体" w:cs="宋体" w:hint="eastAsia"/>
          <w:bCs/>
          <w:sz w:val="24"/>
        </w:rPr>
        <w:t>讲的都是非常清晰明确，通俗易懂。让我在课后知道如何去查阅资料，了解相关的原理</w:t>
      </w:r>
      <w:r w:rsidR="00AC1546" w:rsidRPr="00B92860">
        <w:rPr>
          <w:rFonts w:ascii="宋体" w:eastAsia="宋体" w:hAnsi="宋体" w:cs="宋体" w:hint="eastAsia"/>
          <w:bCs/>
          <w:sz w:val="24"/>
        </w:rPr>
        <w:t>。这也使得我在后续的课程中，</w:t>
      </w:r>
      <w:r w:rsidR="00AC1546" w:rsidRPr="00B92860">
        <w:rPr>
          <w:rFonts w:ascii="宋体" w:eastAsia="宋体" w:hAnsi="宋体" w:cs="宋体"/>
          <w:bCs/>
          <w:sz w:val="24"/>
        </w:rPr>
        <w:t>学习了许多关于图像处理的基本概念、算法和技术</w:t>
      </w:r>
      <w:r w:rsidR="00AC1546" w:rsidRPr="00B92860">
        <w:rPr>
          <w:rFonts w:ascii="宋体" w:eastAsia="宋体" w:hAnsi="宋体" w:cs="宋体" w:hint="eastAsia"/>
          <w:bCs/>
          <w:sz w:val="24"/>
        </w:rPr>
        <w:t>，</w:t>
      </w:r>
      <w:r w:rsidR="00AC1546" w:rsidRPr="00E9165D">
        <w:rPr>
          <w:rFonts w:ascii="宋体" w:eastAsia="宋体" w:hAnsi="宋体" w:cs="宋体" w:hint="eastAsia"/>
          <w:bCs/>
          <w:sz w:val="24"/>
          <w:u w:val="single"/>
        </w:rPr>
        <w:t>掌握了用C#根据算法原理从图片的像素pixel着手，编写自己的一份图像处理代码</w:t>
      </w:r>
      <w:r w:rsidR="00AC1546" w:rsidRPr="00B92860">
        <w:rPr>
          <w:rFonts w:ascii="宋体" w:eastAsia="宋体" w:hAnsi="宋体" w:cs="宋体" w:hint="eastAsia"/>
          <w:bCs/>
          <w:sz w:val="24"/>
        </w:rPr>
        <w:t>。同时那些专有名词也不再是晦涩难懂了，</w:t>
      </w:r>
      <w:r w:rsidR="003943AF" w:rsidRPr="00B92860">
        <w:rPr>
          <w:rFonts w:ascii="宋体" w:eastAsia="宋体" w:hAnsi="宋体" w:cs="宋体" w:hint="eastAsia"/>
          <w:bCs/>
          <w:sz w:val="24"/>
        </w:rPr>
        <w:t>什么是色彩空间，图像如何预处理，如何去噪，什么是高斯滤波，什么是形态学处理。我也不再像以往那样束手无策。经过了若干次实验，我也成功将老师讲述的理论知识运用到实践当中，</w:t>
      </w:r>
      <w:r w:rsidR="003943AF" w:rsidRPr="00AE2EFA">
        <w:rPr>
          <w:rFonts w:ascii="宋体" w:eastAsia="宋体" w:hAnsi="宋体" w:cs="宋体" w:hint="eastAsia"/>
          <w:b/>
          <w:sz w:val="24"/>
        </w:rPr>
        <w:t>基本每次实验都达到了我预期的完成效果</w:t>
      </w:r>
      <w:r w:rsidR="003943AF" w:rsidRPr="00B92860">
        <w:rPr>
          <w:rFonts w:ascii="宋体" w:eastAsia="宋体" w:hAnsi="宋体" w:cs="宋体" w:hint="eastAsia"/>
          <w:bCs/>
          <w:sz w:val="24"/>
        </w:rPr>
        <w:t>。</w:t>
      </w:r>
      <w:r w:rsidR="003943AF" w:rsidRPr="00AE2EFA">
        <w:rPr>
          <w:rFonts w:ascii="宋体" w:eastAsia="宋体" w:hAnsi="宋体" w:cs="宋体" w:hint="eastAsia"/>
          <w:bCs/>
          <w:sz w:val="24"/>
          <w:u w:val="single"/>
        </w:rPr>
        <w:t>从基础的滤波算法，二值化，灰度化处理，</w:t>
      </w:r>
      <w:proofErr w:type="gramStart"/>
      <w:r w:rsidR="003943AF" w:rsidRPr="00AE2EFA">
        <w:rPr>
          <w:rFonts w:ascii="宋体" w:eastAsia="宋体" w:hAnsi="宋体" w:cs="宋体" w:hint="eastAsia"/>
          <w:bCs/>
          <w:sz w:val="24"/>
          <w:u w:val="single"/>
        </w:rPr>
        <w:t>逐步进阶到</w:t>
      </w:r>
      <w:proofErr w:type="gramEnd"/>
      <w:r w:rsidR="003943AF" w:rsidRPr="00AE2EFA">
        <w:rPr>
          <w:rFonts w:ascii="宋体" w:eastAsia="宋体" w:hAnsi="宋体" w:cs="宋体" w:hint="eastAsia"/>
          <w:bCs/>
          <w:sz w:val="24"/>
          <w:u w:val="single"/>
        </w:rPr>
        <w:t>图像变换（放大，缩小，旋转），形态学处理（</w:t>
      </w:r>
      <w:r w:rsidR="003943AF" w:rsidRPr="00AE2EFA">
        <w:rPr>
          <w:rFonts w:ascii="宋体" w:eastAsia="宋体" w:hAnsi="宋体" w:cs="宋体"/>
          <w:bCs/>
          <w:sz w:val="24"/>
          <w:u w:val="single"/>
        </w:rPr>
        <w:t>膨胀、腐蚀、开运算、闭运算</w:t>
      </w:r>
      <w:r w:rsidR="003943AF" w:rsidRPr="00AE2EFA">
        <w:rPr>
          <w:rFonts w:ascii="宋体" w:eastAsia="宋体" w:hAnsi="宋体" w:cs="宋体" w:hint="eastAsia"/>
          <w:bCs/>
          <w:sz w:val="24"/>
          <w:u w:val="single"/>
        </w:rPr>
        <w:t>），图像锐化（</w:t>
      </w:r>
      <w:r w:rsidR="003943AF" w:rsidRPr="00AE2EFA">
        <w:rPr>
          <w:rFonts w:ascii="宋体" w:eastAsia="宋体" w:hAnsi="宋体" w:cs="宋体"/>
          <w:bCs/>
          <w:sz w:val="24"/>
          <w:u w:val="single"/>
        </w:rPr>
        <w:t>Sobel算子、拉普拉斯算子</w:t>
      </w:r>
      <w:r w:rsidR="003943AF" w:rsidRPr="00AE2EFA">
        <w:rPr>
          <w:rFonts w:ascii="宋体" w:eastAsia="宋体" w:hAnsi="宋体" w:cs="宋体" w:hint="eastAsia"/>
          <w:bCs/>
          <w:sz w:val="24"/>
          <w:u w:val="single"/>
        </w:rPr>
        <w:t>，canny算子等）等</w:t>
      </w:r>
      <w:r w:rsidR="002768AF">
        <w:rPr>
          <w:rFonts w:ascii="宋体" w:eastAsia="宋体" w:hAnsi="宋体" w:cs="宋体" w:hint="eastAsia"/>
          <w:bCs/>
          <w:sz w:val="24"/>
        </w:rPr>
        <w:t>，</w:t>
      </w:r>
      <w:r w:rsidR="003943AF" w:rsidRPr="00B92860">
        <w:rPr>
          <w:rFonts w:ascii="宋体" w:eastAsia="宋体" w:hAnsi="宋体" w:cs="宋体" w:hint="eastAsia"/>
          <w:bCs/>
          <w:sz w:val="24"/>
        </w:rPr>
        <w:t>我分析处理问题的能力得到了明显的提升</w:t>
      </w:r>
      <w:r w:rsidR="002768AF">
        <w:rPr>
          <w:rFonts w:ascii="宋体" w:eastAsia="宋体" w:hAnsi="宋体" w:cs="宋体" w:hint="eastAsia"/>
          <w:bCs/>
          <w:sz w:val="24"/>
        </w:rPr>
        <w:t>。</w:t>
      </w:r>
      <w:r w:rsidR="003943AF" w:rsidRPr="00B92860">
        <w:rPr>
          <w:rFonts w:ascii="宋体" w:eastAsia="宋体" w:hAnsi="宋体" w:cs="宋体" w:hint="eastAsia"/>
          <w:bCs/>
          <w:sz w:val="24"/>
        </w:rPr>
        <w:t>这也让我理解了老师您当时上课多次教育我们的一句话：</w:t>
      </w:r>
      <w:r w:rsidR="003943AF" w:rsidRPr="002768AF">
        <w:rPr>
          <w:rFonts w:ascii="宋体" w:eastAsia="宋体" w:hAnsi="宋体" w:cs="宋体" w:hint="eastAsia"/>
          <w:b/>
          <w:sz w:val="24"/>
        </w:rPr>
        <w:t>上课主要是教导我们分析解决问题的能力，面对一个问题，能够从多个维度分析，</w:t>
      </w:r>
      <w:r w:rsidR="00033829" w:rsidRPr="002768AF">
        <w:rPr>
          <w:rFonts w:ascii="宋体" w:eastAsia="宋体" w:hAnsi="宋体" w:cs="宋体" w:hint="eastAsia"/>
          <w:b/>
          <w:sz w:val="24"/>
        </w:rPr>
        <w:t>锻炼</w:t>
      </w:r>
      <w:r w:rsidR="00531C24">
        <w:rPr>
          <w:rFonts w:ascii="宋体" w:eastAsia="宋体" w:hAnsi="宋体" w:cs="宋体" w:hint="eastAsia"/>
          <w:b/>
          <w:sz w:val="24"/>
        </w:rPr>
        <w:t>同学们的</w:t>
      </w:r>
      <w:r w:rsidR="00033829" w:rsidRPr="002768AF">
        <w:rPr>
          <w:rFonts w:ascii="宋体" w:eastAsia="宋体" w:hAnsi="宋体" w:cs="宋体" w:hint="eastAsia"/>
          <w:b/>
          <w:sz w:val="24"/>
        </w:rPr>
        <w:t>自学能力</w:t>
      </w:r>
      <w:r w:rsidR="00033829" w:rsidRPr="00B92860">
        <w:rPr>
          <w:rFonts w:ascii="宋体" w:eastAsia="宋体" w:hAnsi="宋体" w:cs="宋体" w:hint="eastAsia"/>
          <w:bCs/>
          <w:sz w:val="24"/>
        </w:rPr>
        <w:t>。</w:t>
      </w:r>
    </w:p>
    <w:p w14:paraId="68DA5722" w14:textId="5BE2F0E6" w:rsidR="00033829" w:rsidRPr="00B92860" w:rsidRDefault="00033829" w:rsidP="00B92860">
      <w:pPr>
        <w:ind w:firstLineChars="200" w:firstLine="480"/>
        <w:rPr>
          <w:rFonts w:ascii="宋体" w:eastAsia="宋体" w:hAnsi="宋体" w:cs="宋体"/>
          <w:bCs/>
          <w:sz w:val="24"/>
        </w:rPr>
      </w:pPr>
      <w:r w:rsidRPr="00B92860">
        <w:rPr>
          <w:rFonts w:ascii="宋体" w:eastAsia="宋体" w:hAnsi="宋体" w:cs="宋体" w:hint="eastAsia"/>
          <w:bCs/>
          <w:sz w:val="24"/>
        </w:rPr>
        <w:t>得力于老师的努力，我在实验中遇到问题的时候也不再烦躁，而是能够</w:t>
      </w:r>
      <w:r w:rsidRPr="0043187F">
        <w:rPr>
          <w:rFonts w:ascii="宋体" w:eastAsia="宋体" w:hAnsi="宋体" w:cs="宋体" w:hint="eastAsia"/>
          <w:bCs/>
          <w:sz w:val="24"/>
          <w:u w:val="single"/>
        </w:rPr>
        <w:t>主动、独立、积极地寻找解决方法，请教老师、同学、室友，上网查阅或是自己思考，</w:t>
      </w:r>
      <w:r w:rsidR="0043187F">
        <w:rPr>
          <w:rFonts w:ascii="宋体" w:eastAsia="宋体" w:hAnsi="宋体" w:cs="宋体" w:hint="eastAsia"/>
          <w:bCs/>
          <w:sz w:val="24"/>
          <w:u w:val="single"/>
        </w:rPr>
        <w:t>往往都</w:t>
      </w:r>
      <w:r w:rsidRPr="0043187F">
        <w:rPr>
          <w:rFonts w:ascii="宋体" w:eastAsia="宋体" w:hAnsi="宋体" w:cs="宋体" w:hint="eastAsia"/>
          <w:bCs/>
          <w:sz w:val="24"/>
          <w:u w:val="single"/>
        </w:rPr>
        <w:t>能够找到问题所在</w:t>
      </w:r>
      <w:r w:rsidRPr="00B92860">
        <w:rPr>
          <w:rFonts w:ascii="宋体" w:eastAsia="宋体" w:hAnsi="宋体" w:cs="宋体" w:hint="eastAsia"/>
          <w:bCs/>
          <w:sz w:val="24"/>
        </w:rPr>
        <w:t>。对这门课程，老师也提供了自己辛苦编写的教材，给我们找资料，极大的丰富了我们的见识。</w:t>
      </w:r>
      <w:r w:rsidRPr="00B92860">
        <w:rPr>
          <w:rFonts w:ascii="宋体" w:eastAsia="宋体" w:hAnsi="宋体" w:cs="宋体" w:hint="eastAsia"/>
          <w:bCs/>
          <w:sz w:val="24"/>
        </w:rPr>
        <w:t>此外老师</w:t>
      </w:r>
      <w:r w:rsidRPr="00B92860">
        <w:rPr>
          <w:rFonts w:ascii="宋体" w:eastAsia="宋体" w:hAnsi="宋体" w:cs="宋体" w:hint="eastAsia"/>
          <w:bCs/>
          <w:sz w:val="24"/>
        </w:rPr>
        <w:t>在</w:t>
      </w:r>
      <w:r w:rsidRPr="00B92860">
        <w:rPr>
          <w:rFonts w:ascii="宋体" w:eastAsia="宋体" w:hAnsi="宋体" w:cs="宋体" w:hint="eastAsia"/>
          <w:bCs/>
          <w:sz w:val="24"/>
        </w:rPr>
        <w:t>上课之前</w:t>
      </w:r>
      <w:r w:rsidRPr="00B92860">
        <w:rPr>
          <w:rFonts w:ascii="宋体" w:eastAsia="宋体" w:hAnsi="宋体" w:cs="宋体" w:hint="eastAsia"/>
          <w:bCs/>
          <w:sz w:val="24"/>
        </w:rPr>
        <w:t>总是</w:t>
      </w:r>
      <w:r w:rsidRPr="00B92860">
        <w:rPr>
          <w:rFonts w:ascii="宋体" w:eastAsia="宋体" w:hAnsi="宋体" w:cs="宋体" w:hint="eastAsia"/>
          <w:bCs/>
          <w:sz w:val="24"/>
        </w:rPr>
        <w:t>会</w:t>
      </w:r>
      <w:r w:rsidRPr="00863580">
        <w:rPr>
          <w:rFonts w:ascii="宋体" w:eastAsia="宋体" w:hAnsi="宋体" w:cs="宋体" w:hint="eastAsia"/>
          <w:bCs/>
          <w:sz w:val="24"/>
          <w:u w:val="single"/>
        </w:rPr>
        <w:t>复习巩固</w:t>
      </w:r>
      <w:r w:rsidRPr="00B92860">
        <w:rPr>
          <w:rFonts w:ascii="宋体" w:eastAsia="宋体" w:hAnsi="宋体" w:cs="宋体" w:hint="eastAsia"/>
          <w:bCs/>
          <w:sz w:val="24"/>
        </w:rPr>
        <w:t>，课堂之中会</w:t>
      </w:r>
      <w:r w:rsidRPr="00863580">
        <w:rPr>
          <w:rFonts w:ascii="宋体" w:eastAsia="宋体" w:hAnsi="宋体" w:cs="宋体" w:hint="eastAsia"/>
          <w:bCs/>
          <w:sz w:val="24"/>
          <w:u w:val="single"/>
        </w:rPr>
        <w:t>请同学交流</w:t>
      </w:r>
      <w:r w:rsidRPr="00B92860">
        <w:rPr>
          <w:rFonts w:ascii="宋体" w:eastAsia="宋体" w:hAnsi="宋体" w:cs="宋体" w:hint="eastAsia"/>
          <w:bCs/>
          <w:sz w:val="24"/>
        </w:rPr>
        <w:t>，在这个过程中</w:t>
      </w:r>
      <w:r w:rsidRPr="00B92860">
        <w:rPr>
          <w:rFonts w:ascii="宋体" w:eastAsia="宋体" w:hAnsi="宋体" w:cs="宋体" w:hint="eastAsia"/>
          <w:bCs/>
          <w:sz w:val="24"/>
        </w:rPr>
        <w:t>也</w:t>
      </w:r>
      <w:r w:rsidRPr="00B92860">
        <w:rPr>
          <w:rFonts w:ascii="宋体" w:eastAsia="宋体" w:hAnsi="宋体" w:cs="宋体" w:hint="eastAsia"/>
          <w:bCs/>
          <w:sz w:val="24"/>
        </w:rPr>
        <w:t>加深了对知识的认识，我觉得这种教</w:t>
      </w:r>
      <w:r w:rsidRPr="00D204D8">
        <w:rPr>
          <w:rFonts w:ascii="宋体" w:eastAsia="宋体" w:hAnsi="宋体" w:cs="宋体" w:hint="eastAsia"/>
          <w:bCs/>
          <w:sz w:val="24"/>
          <w:u w:val="single"/>
        </w:rPr>
        <w:t>学方法很 nice，当然老师</w:t>
      </w:r>
      <w:r w:rsidR="00D204D8" w:rsidRPr="00D204D8">
        <w:rPr>
          <w:rFonts w:ascii="宋体" w:eastAsia="宋体" w:hAnsi="宋体" w:cs="宋体" w:hint="eastAsia"/>
          <w:bCs/>
          <w:sz w:val="24"/>
          <w:u w:val="single"/>
        </w:rPr>
        <w:t>更加</w:t>
      </w:r>
      <w:r w:rsidRPr="00D204D8">
        <w:rPr>
          <w:rFonts w:ascii="宋体" w:eastAsia="宋体" w:hAnsi="宋体" w:cs="宋体" w:hint="eastAsia"/>
          <w:bCs/>
          <w:sz w:val="24"/>
          <w:u w:val="single"/>
        </w:rPr>
        <w:t xml:space="preserve"> nice</w:t>
      </w:r>
      <w:r w:rsidRPr="00D204D8">
        <w:rPr>
          <w:rFonts w:ascii="宋体" w:eastAsia="宋体" w:hAnsi="宋体" w:cs="宋体" w:hint="eastAsia"/>
          <w:bCs/>
          <w:sz w:val="24"/>
          <w:u w:val="single"/>
        </w:rPr>
        <w:t>，能够</w:t>
      </w:r>
      <w:r w:rsidRPr="00D204D8">
        <w:rPr>
          <w:rFonts w:ascii="宋体" w:eastAsia="宋体" w:hAnsi="宋体" w:cs="宋体" w:hint="eastAsia"/>
          <w:bCs/>
          <w:sz w:val="24"/>
          <w:u w:val="single"/>
        </w:rPr>
        <w:t>让我每节课</w:t>
      </w:r>
      <w:r w:rsidRPr="00D204D8">
        <w:rPr>
          <w:rFonts w:ascii="宋体" w:eastAsia="宋体" w:hAnsi="宋体" w:cs="宋体" w:hint="eastAsia"/>
          <w:bCs/>
          <w:sz w:val="24"/>
          <w:u w:val="single"/>
        </w:rPr>
        <w:t>几乎</w:t>
      </w:r>
      <w:r w:rsidRPr="00D204D8">
        <w:rPr>
          <w:rFonts w:ascii="宋体" w:eastAsia="宋体" w:hAnsi="宋体" w:cs="宋体" w:hint="eastAsia"/>
          <w:bCs/>
          <w:sz w:val="24"/>
          <w:u w:val="single"/>
        </w:rPr>
        <w:t>都能全神贯注</w:t>
      </w:r>
      <w:r w:rsidRPr="00B92860">
        <w:rPr>
          <w:rFonts w:ascii="宋体" w:eastAsia="宋体" w:hAnsi="宋体" w:cs="宋体" w:hint="eastAsia"/>
          <w:bCs/>
          <w:sz w:val="24"/>
        </w:rPr>
        <w:t>。</w:t>
      </w:r>
    </w:p>
    <w:p w14:paraId="327AF633" w14:textId="0EF6F326" w:rsidR="00033829" w:rsidRPr="00264D57" w:rsidRDefault="00033829" w:rsidP="00B92860">
      <w:pPr>
        <w:ind w:firstLineChars="200" w:firstLine="480"/>
        <w:rPr>
          <w:rFonts w:ascii="宋体" w:eastAsia="宋体" w:hAnsi="宋体" w:cs="宋体"/>
          <w:b/>
          <w:sz w:val="24"/>
        </w:rPr>
      </w:pPr>
      <w:r w:rsidRPr="00B92860">
        <w:rPr>
          <w:rFonts w:ascii="宋体" w:eastAsia="宋体" w:hAnsi="宋体" w:cs="宋体" w:hint="eastAsia"/>
          <w:bCs/>
          <w:sz w:val="24"/>
        </w:rPr>
        <w:t>当然我也有一些学习遗憾，</w:t>
      </w:r>
      <w:r w:rsidRPr="00B92860">
        <w:rPr>
          <w:rFonts w:ascii="宋体" w:eastAsia="宋体" w:hAnsi="宋体" w:cs="宋体"/>
          <w:bCs/>
          <w:sz w:val="24"/>
        </w:rPr>
        <w:t>由于课程时间和学习资源的限制，我对</w:t>
      </w:r>
      <w:r w:rsidRPr="00B92860">
        <w:rPr>
          <w:rFonts w:ascii="宋体" w:eastAsia="宋体" w:hAnsi="宋体" w:cs="宋体" w:hint="eastAsia"/>
          <w:bCs/>
          <w:sz w:val="24"/>
        </w:rPr>
        <w:t>一些</w:t>
      </w:r>
      <w:r w:rsidRPr="00B92860">
        <w:rPr>
          <w:rFonts w:ascii="宋体" w:eastAsia="宋体" w:hAnsi="宋体" w:cs="宋体"/>
          <w:bCs/>
          <w:sz w:val="24"/>
        </w:rPr>
        <w:t>高级</w:t>
      </w:r>
      <w:r w:rsidRPr="00B92860">
        <w:rPr>
          <w:rFonts w:ascii="宋体" w:eastAsia="宋体" w:hAnsi="宋体" w:cs="宋体"/>
          <w:bCs/>
          <w:sz w:val="24"/>
        </w:rPr>
        <w:lastRenderedPageBreak/>
        <w:t>的图像处理算法</w:t>
      </w:r>
      <w:r w:rsidRPr="00B92860">
        <w:rPr>
          <w:rFonts w:ascii="宋体" w:eastAsia="宋体" w:hAnsi="宋体" w:cs="宋体" w:hint="eastAsia"/>
          <w:bCs/>
          <w:sz w:val="24"/>
        </w:rPr>
        <w:t>（如傅里叶变换）</w:t>
      </w:r>
      <w:r w:rsidRPr="00B92860">
        <w:rPr>
          <w:rFonts w:ascii="宋体" w:eastAsia="宋体" w:hAnsi="宋体" w:cs="宋体"/>
          <w:bCs/>
          <w:sz w:val="24"/>
        </w:rPr>
        <w:t>和技术的理解还不够深入，希望能有更多的机会深入学习和实践</w:t>
      </w:r>
      <w:r w:rsidR="00EC5EA8" w:rsidRPr="00B92860">
        <w:rPr>
          <w:rFonts w:ascii="宋体" w:eastAsia="宋体" w:hAnsi="宋体" w:cs="宋体" w:hint="eastAsia"/>
          <w:bCs/>
          <w:sz w:val="24"/>
        </w:rPr>
        <w:t>。</w:t>
      </w:r>
      <w:r w:rsidRPr="00B92860">
        <w:rPr>
          <w:rFonts w:ascii="宋体" w:eastAsia="宋体" w:hAnsi="宋体" w:cs="宋体" w:hint="eastAsia"/>
          <w:bCs/>
          <w:sz w:val="24"/>
        </w:rPr>
        <w:t>虽</w:t>
      </w:r>
      <w:r w:rsidRPr="00B92860">
        <w:rPr>
          <w:rFonts w:ascii="宋体" w:eastAsia="宋体" w:hAnsi="宋体" w:cs="宋体"/>
          <w:bCs/>
          <w:sz w:val="24"/>
        </w:rPr>
        <w:t>然在实验中使用了一些图像处理算法，但还没有机会将所学的知识应用到真实的图像处理项目中，希望能有更多的实践机会来提升自己的应用能力</w:t>
      </w:r>
      <w:r w:rsidR="00852859" w:rsidRPr="00B92860">
        <w:rPr>
          <w:rFonts w:ascii="宋体" w:eastAsia="宋体" w:hAnsi="宋体" w:cs="宋体" w:hint="eastAsia"/>
          <w:bCs/>
          <w:sz w:val="24"/>
        </w:rPr>
        <w:t>。对于这门课程</w:t>
      </w:r>
      <w:r w:rsidR="00852859" w:rsidRPr="00264D57">
        <w:rPr>
          <w:rFonts w:ascii="宋体" w:eastAsia="宋体" w:hAnsi="宋体" w:cs="宋体" w:hint="eastAsia"/>
          <w:b/>
          <w:sz w:val="24"/>
        </w:rPr>
        <w:t>建议</w:t>
      </w:r>
      <w:r w:rsidR="00852859" w:rsidRPr="00B92860">
        <w:rPr>
          <w:rFonts w:ascii="宋体" w:eastAsia="宋体" w:hAnsi="宋体" w:cs="宋体" w:hint="eastAsia"/>
          <w:bCs/>
          <w:sz w:val="24"/>
        </w:rPr>
        <w:t>的话，我希望能够</w:t>
      </w:r>
      <w:r w:rsidR="00852859" w:rsidRPr="00264D57">
        <w:rPr>
          <w:rFonts w:ascii="宋体" w:eastAsia="宋体" w:hAnsi="宋体" w:cs="宋体"/>
          <w:bCs/>
          <w:sz w:val="24"/>
          <w:u w:val="single"/>
        </w:rPr>
        <w:t>增加实践环节</w:t>
      </w:r>
      <w:r w:rsidR="00852859" w:rsidRPr="00264D57">
        <w:rPr>
          <w:rFonts w:ascii="宋体" w:eastAsia="宋体" w:hAnsi="宋体" w:cs="宋体" w:hint="eastAsia"/>
          <w:bCs/>
          <w:sz w:val="24"/>
          <w:u w:val="single"/>
        </w:rPr>
        <w:t>，</w:t>
      </w:r>
      <w:r w:rsidR="00852859" w:rsidRPr="00264D57">
        <w:rPr>
          <w:rFonts w:ascii="宋体" w:eastAsia="宋体" w:hAnsi="宋体" w:cs="宋体"/>
          <w:bCs/>
          <w:sz w:val="24"/>
          <w:u w:val="single"/>
        </w:rPr>
        <w:t>帮助</w:t>
      </w:r>
      <w:r w:rsidR="00852859" w:rsidRPr="00264D57">
        <w:rPr>
          <w:rFonts w:ascii="宋体" w:eastAsia="宋体" w:hAnsi="宋体" w:cs="宋体" w:hint="eastAsia"/>
          <w:bCs/>
          <w:sz w:val="24"/>
          <w:u w:val="single"/>
        </w:rPr>
        <w:t>我们</w:t>
      </w:r>
      <w:r w:rsidR="00852859" w:rsidRPr="00264D57">
        <w:rPr>
          <w:rFonts w:ascii="宋体" w:eastAsia="宋体" w:hAnsi="宋体" w:cs="宋体"/>
          <w:bCs/>
          <w:sz w:val="24"/>
          <w:u w:val="single"/>
        </w:rPr>
        <w:t>将所学的知识应用到实际问题中</w:t>
      </w:r>
      <w:r w:rsidR="00852859" w:rsidRPr="00B92860">
        <w:rPr>
          <w:rFonts w:ascii="宋体" w:eastAsia="宋体" w:hAnsi="宋体" w:cs="宋体"/>
          <w:bCs/>
          <w:sz w:val="24"/>
        </w:rPr>
        <w:t>，</w:t>
      </w:r>
      <w:r w:rsidR="00852859" w:rsidRPr="00B92860">
        <w:rPr>
          <w:rFonts w:ascii="宋体" w:eastAsia="宋体" w:hAnsi="宋体" w:cs="宋体" w:hint="eastAsia"/>
          <w:bCs/>
          <w:sz w:val="24"/>
        </w:rPr>
        <w:t>就像杨建喜杨院长告诉我们的，</w:t>
      </w:r>
      <w:r w:rsidR="00852859" w:rsidRPr="00264D57">
        <w:rPr>
          <w:rFonts w:ascii="宋体" w:eastAsia="宋体" w:hAnsi="宋体" w:cs="宋体" w:hint="eastAsia"/>
          <w:b/>
          <w:sz w:val="24"/>
        </w:rPr>
        <w:t>要多进行项目式教学，</w:t>
      </w:r>
      <w:r w:rsidR="00852859" w:rsidRPr="00264D57">
        <w:rPr>
          <w:rFonts w:ascii="宋体" w:eastAsia="宋体" w:hAnsi="宋体" w:cs="宋体"/>
          <w:b/>
          <w:sz w:val="24"/>
        </w:rPr>
        <w:t>提升</w:t>
      </w:r>
      <w:r w:rsidR="00852859" w:rsidRPr="00264D57">
        <w:rPr>
          <w:rFonts w:ascii="宋体" w:eastAsia="宋体" w:hAnsi="宋体" w:cs="宋体" w:hint="eastAsia"/>
          <w:b/>
          <w:sz w:val="24"/>
        </w:rPr>
        <w:t>我们的</w:t>
      </w:r>
      <w:r w:rsidR="00852859" w:rsidRPr="00264D57">
        <w:rPr>
          <w:rFonts w:ascii="宋体" w:eastAsia="宋体" w:hAnsi="宋体" w:cs="宋体"/>
          <w:b/>
          <w:sz w:val="24"/>
        </w:rPr>
        <w:t>实际应用能力。</w:t>
      </w:r>
    </w:p>
    <w:p w14:paraId="2671E877" w14:textId="53C4D51F" w:rsidR="00CF2A8A" w:rsidRPr="00B92860" w:rsidRDefault="00852859" w:rsidP="001E602C">
      <w:pPr>
        <w:ind w:firstLineChars="200" w:firstLine="480"/>
        <w:rPr>
          <w:rFonts w:ascii="宋体" w:eastAsia="宋体" w:hAnsi="宋体" w:cs="宋体" w:hint="eastAsia"/>
          <w:bCs/>
          <w:sz w:val="24"/>
        </w:rPr>
      </w:pPr>
      <w:r w:rsidRPr="00B92860">
        <w:rPr>
          <w:rFonts w:ascii="宋体" w:eastAsia="宋体" w:hAnsi="宋体" w:cs="宋体" w:hint="eastAsia"/>
          <w:bCs/>
          <w:sz w:val="24"/>
        </w:rPr>
        <w:t>感谢与蓝老师</w:t>
      </w:r>
      <w:r w:rsidRPr="00B92860">
        <w:rPr>
          <w:rFonts w:ascii="宋体" w:eastAsia="宋体" w:hAnsi="宋体" w:cs="宋体" w:hint="eastAsia"/>
          <w:bCs/>
          <w:sz w:val="24"/>
        </w:rPr>
        <w:t>相遇，祝老师工作顺利，天天开心！</w:t>
      </w:r>
    </w:p>
    <w:sectPr w:rsidR="00CF2A8A" w:rsidRPr="00B92860" w:rsidSect="00EE0895">
      <w:pgSz w:w="11906" w:h="16838"/>
      <w:pgMar w:top="1440" w:right="1803" w:bottom="1440" w:left="1803" w:header="851" w:footer="992" w:gutter="0"/>
      <w:pgNumType w:fmt="numberInDash"/>
      <w:cols w:space="720"/>
      <w:docGrid w:type="lines" w:linePitch="4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AC634" w14:textId="77777777" w:rsidR="00EE0895" w:rsidRDefault="00EE0895" w:rsidP="00201B23">
      <w:r>
        <w:separator/>
      </w:r>
    </w:p>
  </w:endnote>
  <w:endnote w:type="continuationSeparator" w:id="0">
    <w:p w14:paraId="4E75C8B8" w14:textId="77777777" w:rsidR="00EE0895" w:rsidRDefault="00EE0895" w:rsidP="002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script"/>
    <w:pitch w:val="fixed"/>
    <w:sig w:usb0="00000001" w:usb1="080E0000" w:usb2="00000010" w:usb3="00000000" w:csb0="00040000" w:csb1="00000000"/>
  </w:font>
  <w:font w:name="仿宋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方正小标宋_GBK">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69B1F" w14:textId="77777777" w:rsidR="00C70A1D" w:rsidRDefault="00C70A1D">
    <w:pPr>
      <w:pStyle w:val="ab"/>
      <w:tabs>
        <w:tab w:val="left" w:pos="8532"/>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1884E" w14:textId="77777777" w:rsidR="00EE0895" w:rsidRDefault="00EE0895" w:rsidP="00201B23">
      <w:r>
        <w:separator/>
      </w:r>
    </w:p>
  </w:footnote>
  <w:footnote w:type="continuationSeparator" w:id="0">
    <w:p w14:paraId="5155CAE3" w14:textId="77777777" w:rsidR="00EE0895" w:rsidRDefault="00EE0895" w:rsidP="002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98B74" w14:textId="77777777" w:rsidR="00C70A1D" w:rsidRDefault="00C70A1D">
    <w:pPr>
      <w:pStyle w:val="a6"/>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lvl w:ilvl="0">
      <w:start w:val="4"/>
      <w:numFmt w:val="chineseCounting"/>
      <w:suff w:val="nothing"/>
      <w:lvlText w:val="%1、"/>
      <w:lvlJc w:val="left"/>
    </w:lvl>
  </w:abstractNum>
  <w:abstractNum w:abstractNumId="1" w15:restartNumberingAfterBreak="0">
    <w:nsid w:val="00000004"/>
    <w:multiLevelType w:val="singleLevel"/>
    <w:tmpl w:val="00000004"/>
    <w:lvl w:ilvl="0">
      <w:start w:val="1"/>
      <w:numFmt w:val="chineseCounting"/>
      <w:suff w:val="nothing"/>
      <w:lvlText w:val="%1、"/>
      <w:lvlJc w:val="left"/>
    </w:lvl>
  </w:abstractNum>
  <w:abstractNum w:abstractNumId="2" w15:restartNumberingAfterBreak="0">
    <w:nsid w:val="00000006"/>
    <w:multiLevelType w:val="singleLevel"/>
    <w:tmpl w:val="00000006"/>
    <w:lvl w:ilvl="0">
      <w:start w:val="3"/>
      <w:numFmt w:val="chineseCounting"/>
      <w:suff w:val="nothing"/>
      <w:lvlText w:val="%1、"/>
      <w:lvlJc w:val="left"/>
    </w:lvl>
  </w:abstractNum>
  <w:num w:numId="1" w16cid:durableId="1559512268">
    <w:abstractNumId w:val="1"/>
  </w:num>
  <w:num w:numId="2" w16cid:durableId="6446433">
    <w:abstractNumId w:val="2"/>
  </w:num>
  <w:num w:numId="3" w16cid:durableId="603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60"/>
  <w:drawingGridVerticalSpacing w:val="218"/>
  <w:displayHorizontalDrawingGridEvery w:val="2"/>
  <w:displayVerticalDrawingGridEvery w:val="2"/>
  <w:noPunctuationKerning/>
  <w:characterSpacingControl w:val="compressPunctuation"/>
  <w:hdrShapeDefaults>
    <o:shapedefaults v:ext="edit" spidmax="2050" fillcolor="red" strokecolor="red">
      <v:fill color="red"/>
      <v:stroke color="red"/>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CE4"/>
    <w:rsid w:val="000013DA"/>
    <w:rsid w:val="000014DA"/>
    <w:rsid w:val="00007E25"/>
    <w:rsid w:val="000178AE"/>
    <w:rsid w:val="00021D56"/>
    <w:rsid w:val="0002269E"/>
    <w:rsid w:val="00026F0A"/>
    <w:rsid w:val="00032013"/>
    <w:rsid w:val="00033829"/>
    <w:rsid w:val="00044B9A"/>
    <w:rsid w:val="00053932"/>
    <w:rsid w:val="000569D5"/>
    <w:rsid w:val="000632DF"/>
    <w:rsid w:val="00071CD9"/>
    <w:rsid w:val="00074027"/>
    <w:rsid w:val="000807AD"/>
    <w:rsid w:val="00081CB7"/>
    <w:rsid w:val="0008214C"/>
    <w:rsid w:val="00090327"/>
    <w:rsid w:val="00090D72"/>
    <w:rsid w:val="000A4F6E"/>
    <w:rsid w:val="000B30D8"/>
    <w:rsid w:val="000C18E7"/>
    <w:rsid w:val="000D102C"/>
    <w:rsid w:val="000D4D5A"/>
    <w:rsid w:val="000E5426"/>
    <w:rsid w:val="000E5678"/>
    <w:rsid w:val="000F460B"/>
    <w:rsid w:val="00100F9B"/>
    <w:rsid w:val="001240AE"/>
    <w:rsid w:val="00124F36"/>
    <w:rsid w:val="00125A37"/>
    <w:rsid w:val="00130BD2"/>
    <w:rsid w:val="00137348"/>
    <w:rsid w:val="001555D0"/>
    <w:rsid w:val="00157402"/>
    <w:rsid w:val="00160E39"/>
    <w:rsid w:val="00172A27"/>
    <w:rsid w:val="00174299"/>
    <w:rsid w:val="00180F6B"/>
    <w:rsid w:val="00187B15"/>
    <w:rsid w:val="00191079"/>
    <w:rsid w:val="001946BF"/>
    <w:rsid w:val="001A15B9"/>
    <w:rsid w:val="001C17BF"/>
    <w:rsid w:val="001D2C50"/>
    <w:rsid w:val="001D2D77"/>
    <w:rsid w:val="001E5FC6"/>
    <w:rsid w:val="001E602C"/>
    <w:rsid w:val="001F0298"/>
    <w:rsid w:val="001F03DB"/>
    <w:rsid w:val="001F52DE"/>
    <w:rsid w:val="00202053"/>
    <w:rsid w:val="00202CAA"/>
    <w:rsid w:val="00213553"/>
    <w:rsid w:val="00220168"/>
    <w:rsid w:val="00222C8C"/>
    <w:rsid w:val="00230348"/>
    <w:rsid w:val="00232A1D"/>
    <w:rsid w:val="00233CE1"/>
    <w:rsid w:val="00234B0E"/>
    <w:rsid w:val="002416D6"/>
    <w:rsid w:val="002435DB"/>
    <w:rsid w:val="002474DE"/>
    <w:rsid w:val="00252659"/>
    <w:rsid w:val="00252E39"/>
    <w:rsid w:val="0026497F"/>
    <w:rsid w:val="00264D57"/>
    <w:rsid w:val="002768AF"/>
    <w:rsid w:val="002833D7"/>
    <w:rsid w:val="0028425C"/>
    <w:rsid w:val="00294553"/>
    <w:rsid w:val="002A4892"/>
    <w:rsid w:val="002A4F3E"/>
    <w:rsid w:val="002B1DA9"/>
    <w:rsid w:val="002B518D"/>
    <w:rsid w:val="002C1E90"/>
    <w:rsid w:val="002C2DAA"/>
    <w:rsid w:val="002C3324"/>
    <w:rsid w:val="002E4508"/>
    <w:rsid w:val="002F632B"/>
    <w:rsid w:val="003132E2"/>
    <w:rsid w:val="003157BD"/>
    <w:rsid w:val="00315ECE"/>
    <w:rsid w:val="00317502"/>
    <w:rsid w:val="00324FE3"/>
    <w:rsid w:val="003320A8"/>
    <w:rsid w:val="003366A5"/>
    <w:rsid w:val="003373EC"/>
    <w:rsid w:val="0034509C"/>
    <w:rsid w:val="003518A5"/>
    <w:rsid w:val="0035338C"/>
    <w:rsid w:val="0035630E"/>
    <w:rsid w:val="00362751"/>
    <w:rsid w:val="003646F8"/>
    <w:rsid w:val="00364A1C"/>
    <w:rsid w:val="00366CA4"/>
    <w:rsid w:val="0039172E"/>
    <w:rsid w:val="003943AF"/>
    <w:rsid w:val="003974C9"/>
    <w:rsid w:val="003A06BC"/>
    <w:rsid w:val="003A2D22"/>
    <w:rsid w:val="003B0570"/>
    <w:rsid w:val="003B4043"/>
    <w:rsid w:val="003C4E0B"/>
    <w:rsid w:val="003C64E4"/>
    <w:rsid w:val="003D0696"/>
    <w:rsid w:val="00401CDE"/>
    <w:rsid w:val="004020C8"/>
    <w:rsid w:val="004023BD"/>
    <w:rsid w:val="00425867"/>
    <w:rsid w:val="0043158B"/>
    <w:rsid w:val="0043187F"/>
    <w:rsid w:val="00436F70"/>
    <w:rsid w:val="00440E7B"/>
    <w:rsid w:val="00450483"/>
    <w:rsid w:val="00453C05"/>
    <w:rsid w:val="004544ED"/>
    <w:rsid w:val="00472075"/>
    <w:rsid w:val="0048707E"/>
    <w:rsid w:val="00490A6C"/>
    <w:rsid w:val="004925FD"/>
    <w:rsid w:val="004A0846"/>
    <w:rsid w:val="004A6504"/>
    <w:rsid w:val="004B00B1"/>
    <w:rsid w:val="004B668A"/>
    <w:rsid w:val="004C1765"/>
    <w:rsid w:val="004D6575"/>
    <w:rsid w:val="004E1BAE"/>
    <w:rsid w:val="004F2ED3"/>
    <w:rsid w:val="005134E5"/>
    <w:rsid w:val="00531C24"/>
    <w:rsid w:val="0054159A"/>
    <w:rsid w:val="00541F36"/>
    <w:rsid w:val="00542DC2"/>
    <w:rsid w:val="00564772"/>
    <w:rsid w:val="00570250"/>
    <w:rsid w:val="00576B3B"/>
    <w:rsid w:val="00584B78"/>
    <w:rsid w:val="005937D1"/>
    <w:rsid w:val="005A26F4"/>
    <w:rsid w:val="005A4A0F"/>
    <w:rsid w:val="005A71CE"/>
    <w:rsid w:val="005B028B"/>
    <w:rsid w:val="005B5764"/>
    <w:rsid w:val="005C0885"/>
    <w:rsid w:val="005E0431"/>
    <w:rsid w:val="005E050B"/>
    <w:rsid w:val="005F0AB0"/>
    <w:rsid w:val="005F1E5A"/>
    <w:rsid w:val="0060361D"/>
    <w:rsid w:val="006072F7"/>
    <w:rsid w:val="00612CBF"/>
    <w:rsid w:val="00616367"/>
    <w:rsid w:val="0062269D"/>
    <w:rsid w:val="006258A3"/>
    <w:rsid w:val="006321A8"/>
    <w:rsid w:val="00634DD9"/>
    <w:rsid w:val="00637B8B"/>
    <w:rsid w:val="0064032F"/>
    <w:rsid w:val="00643D96"/>
    <w:rsid w:val="006512B5"/>
    <w:rsid w:val="00671966"/>
    <w:rsid w:val="006852C1"/>
    <w:rsid w:val="00685E9E"/>
    <w:rsid w:val="00690CD8"/>
    <w:rsid w:val="00693F1E"/>
    <w:rsid w:val="00696C86"/>
    <w:rsid w:val="006A2E3B"/>
    <w:rsid w:val="006B0791"/>
    <w:rsid w:val="006B0A3C"/>
    <w:rsid w:val="006D2059"/>
    <w:rsid w:val="006D427E"/>
    <w:rsid w:val="006E593A"/>
    <w:rsid w:val="00707E7E"/>
    <w:rsid w:val="007431DD"/>
    <w:rsid w:val="007473C1"/>
    <w:rsid w:val="007546A2"/>
    <w:rsid w:val="00761260"/>
    <w:rsid w:val="00776AB2"/>
    <w:rsid w:val="00776AE4"/>
    <w:rsid w:val="007822E5"/>
    <w:rsid w:val="007922DB"/>
    <w:rsid w:val="00793F2B"/>
    <w:rsid w:val="007B4E24"/>
    <w:rsid w:val="007B5349"/>
    <w:rsid w:val="007C1331"/>
    <w:rsid w:val="007C16B1"/>
    <w:rsid w:val="007C339F"/>
    <w:rsid w:val="007C7EE1"/>
    <w:rsid w:val="007D2878"/>
    <w:rsid w:val="007E51E2"/>
    <w:rsid w:val="007F1D7F"/>
    <w:rsid w:val="00805180"/>
    <w:rsid w:val="00812103"/>
    <w:rsid w:val="00817F30"/>
    <w:rsid w:val="008214D7"/>
    <w:rsid w:val="0083558D"/>
    <w:rsid w:val="00847567"/>
    <w:rsid w:val="00850C30"/>
    <w:rsid w:val="00850D1A"/>
    <w:rsid w:val="00851E3E"/>
    <w:rsid w:val="00852859"/>
    <w:rsid w:val="00853D22"/>
    <w:rsid w:val="008548B6"/>
    <w:rsid w:val="00855721"/>
    <w:rsid w:val="00863580"/>
    <w:rsid w:val="008B6B9B"/>
    <w:rsid w:val="008C08D9"/>
    <w:rsid w:val="008D1752"/>
    <w:rsid w:val="008F0C56"/>
    <w:rsid w:val="008F1FCD"/>
    <w:rsid w:val="00912DCA"/>
    <w:rsid w:val="00916B44"/>
    <w:rsid w:val="0091747A"/>
    <w:rsid w:val="00920583"/>
    <w:rsid w:val="009243DF"/>
    <w:rsid w:val="009332F3"/>
    <w:rsid w:val="0093684D"/>
    <w:rsid w:val="00941DB9"/>
    <w:rsid w:val="00953589"/>
    <w:rsid w:val="009679A3"/>
    <w:rsid w:val="00980325"/>
    <w:rsid w:val="00987504"/>
    <w:rsid w:val="00990BFA"/>
    <w:rsid w:val="009923DA"/>
    <w:rsid w:val="0099543E"/>
    <w:rsid w:val="009A078F"/>
    <w:rsid w:val="009A38F0"/>
    <w:rsid w:val="009B0B5C"/>
    <w:rsid w:val="009B5F3F"/>
    <w:rsid w:val="009C0C27"/>
    <w:rsid w:val="009C4066"/>
    <w:rsid w:val="009D012F"/>
    <w:rsid w:val="009D0AEF"/>
    <w:rsid w:val="009E310F"/>
    <w:rsid w:val="00A05BCF"/>
    <w:rsid w:val="00A13D17"/>
    <w:rsid w:val="00A149A2"/>
    <w:rsid w:val="00A17699"/>
    <w:rsid w:val="00A17BFB"/>
    <w:rsid w:val="00A2565C"/>
    <w:rsid w:val="00A307E2"/>
    <w:rsid w:val="00A31343"/>
    <w:rsid w:val="00A36D9E"/>
    <w:rsid w:val="00A37074"/>
    <w:rsid w:val="00A37512"/>
    <w:rsid w:val="00A41EF2"/>
    <w:rsid w:val="00A45A8E"/>
    <w:rsid w:val="00A53EA2"/>
    <w:rsid w:val="00A67A69"/>
    <w:rsid w:val="00A75EF0"/>
    <w:rsid w:val="00A8429F"/>
    <w:rsid w:val="00A8643D"/>
    <w:rsid w:val="00A92E81"/>
    <w:rsid w:val="00A97964"/>
    <w:rsid w:val="00AA0ED6"/>
    <w:rsid w:val="00AA356A"/>
    <w:rsid w:val="00AA5F75"/>
    <w:rsid w:val="00AB145F"/>
    <w:rsid w:val="00AB26C6"/>
    <w:rsid w:val="00AB31AD"/>
    <w:rsid w:val="00AB57DB"/>
    <w:rsid w:val="00AB64C5"/>
    <w:rsid w:val="00AC1546"/>
    <w:rsid w:val="00AC63C2"/>
    <w:rsid w:val="00AD4FFC"/>
    <w:rsid w:val="00AD60CF"/>
    <w:rsid w:val="00AE2EFA"/>
    <w:rsid w:val="00AE6D59"/>
    <w:rsid w:val="00AE753A"/>
    <w:rsid w:val="00AF1A2D"/>
    <w:rsid w:val="00AF682F"/>
    <w:rsid w:val="00B034F1"/>
    <w:rsid w:val="00B06986"/>
    <w:rsid w:val="00B1295C"/>
    <w:rsid w:val="00B14623"/>
    <w:rsid w:val="00B161F0"/>
    <w:rsid w:val="00B47289"/>
    <w:rsid w:val="00B5079F"/>
    <w:rsid w:val="00B52C3E"/>
    <w:rsid w:val="00B67081"/>
    <w:rsid w:val="00B754C4"/>
    <w:rsid w:val="00B919D3"/>
    <w:rsid w:val="00B92860"/>
    <w:rsid w:val="00B94CC7"/>
    <w:rsid w:val="00B961DA"/>
    <w:rsid w:val="00BA0079"/>
    <w:rsid w:val="00BA4B93"/>
    <w:rsid w:val="00BA52F1"/>
    <w:rsid w:val="00BA6766"/>
    <w:rsid w:val="00BB7791"/>
    <w:rsid w:val="00BC0D89"/>
    <w:rsid w:val="00BC1962"/>
    <w:rsid w:val="00BC1AF2"/>
    <w:rsid w:val="00BD02DC"/>
    <w:rsid w:val="00BE6B81"/>
    <w:rsid w:val="00BE7D2A"/>
    <w:rsid w:val="00C07BEC"/>
    <w:rsid w:val="00C11297"/>
    <w:rsid w:val="00C16749"/>
    <w:rsid w:val="00C3519F"/>
    <w:rsid w:val="00C37D9D"/>
    <w:rsid w:val="00C439AF"/>
    <w:rsid w:val="00C47116"/>
    <w:rsid w:val="00C52F8B"/>
    <w:rsid w:val="00C607DA"/>
    <w:rsid w:val="00C70A1D"/>
    <w:rsid w:val="00C770FD"/>
    <w:rsid w:val="00C8179F"/>
    <w:rsid w:val="00C91499"/>
    <w:rsid w:val="00CA3630"/>
    <w:rsid w:val="00CA5AF4"/>
    <w:rsid w:val="00CA7316"/>
    <w:rsid w:val="00CB2956"/>
    <w:rsid w:val="00CC394B"/>
    <w:rsid w:val="00CC3B5A"/>
    <w:rsid w:val="00CC5852"/>
    <w:rsid w:val="00CC6798"/>
    <w:rsid w:val="00CE355F"/>
    <w:rsid w:val="00CF22C2"/>
    <w:rsid w:val="00CF2A8A"/>
    <w:rsid w:val="00CF4272"/>
    <w:rsid w:val="00D0080B"/>
    <w:rsid w:val="00D034EE"/>
    <w:rsid w:val="00D06773"/>
    <w:rsid w:val="00D20038"/>
    <w:rsid w:val="00D204D8"/>
    <w:rsid w:val="00D253D5"/>
    <w:rsid w:val="00D313C2"/>
    <w:rsid w:val="00D33F42"/>
    <w:rsid w:val="00D34068"/>
    <w:rsid w:val="00D4170E"/>
    <w:rsid w:val="00D43BE1"/>
    <w:rsid w:val="00D44621"/>
    <w:rsid w:val="00D50305"/>
    <w:rsid w:val="00D55E9A"/>
    <w:rsid w:val="00D56C70"/>
    <w:rsid w:val="00D670C2"/>
    <w:rsid w:val="00D814AC"/>
    <w:rsid w:val="00D86D15"/>
    <w:rsid w:val="00D87018"/>
    <w:rsid w:val="00DC16B3"/>
    <w:rsid w:val="00DC473A"/>
    <w:rsid w:val="00DD06D1"/>
    <w:rsid w:val="00DD4E14"/>
    <w:rsid w:val="00DD5BCE"/>
    <w:rsid w:val="00DE11E4"/>
    <w:rsid w:val="00DE13C9"/>
    <w:rsid w:val="00DE6A47"/>
    <w:rsid w:val="00DE75B3"/>
    <w:rsid w:val="00DE7E55"/>
    <w:rsid w:val="00DF29E5"/>
    <w:rsid w:val="00DF32CB"/>
    <w:rsid w:val="00DF56B0"/>
    <w:rsid w:val="00E07F75"/>
    <w:rsid w:val="00E10BFF"/>
    <w:rsid w:val="00E25A96"/>
    <w:rsid w:val="00E30D3A"/>
    <w:rsid w:val="00E35CE7"/>
    <w:rsid w:val="00E42515"/>
    <w:rsid w:val="00E42611"/>
    <w:rsid w:val="00E453CE"/>
    <w:rsid w:val="00E476AE"/>
    <w:rsid w:val="00E50C53"/>
    <w:rsid w:val="00E52B00"/>
    <w:rsid w:val="00E52B37"/>
    <w:rsid w:val="00E60B88"/>
    <w:rsid w:val="00E614D6"/>
    <w:rsid w:val="00E8201B"/>
    <w:rsid w:val="00E83243"/>
    <w:rsid w:val="00E90781"/>
    <w:rsid w:val="00E9165D"/>
    <w:rsid w:val="00EA0265"/>
    <w:rsid w:val="00EA21B7"/>
    <w:rsid w:val="00EB0F99"/>
    <w:rsid w:val="00EB513E"/>
    <w:rsid w:val="00EB52EA"/>
    <w:rsid w:val="00EB6B05"/>
    <w:rsid w:val="00EC1D37"/>
    <w:rsid w:val="00EC5EA8"/>
    <w:rsid w:val="00ED4A5C"/>
    <w:rsid w:val="00EE0895"/>
    <w:rsid w:val="00EE144E"/>
    <w:rsid w:val="00EF132E"/>
    <w:rsid w:val="00EF2ED0"/>
    <w:rsid w:val="00F05FFA"/>
    <w:rsid w:val="00F06983"/>
    <w:rsid w:val="00F13DBC"/>
    <w:rsid w:val="00F21335"/>
    <w:rsid w:val="00F25204"/>
    <w:rsid w:val="00F30650"/>
    <w:rsid w:val="00F33FF0"/>
    <w:rsid w:val="00F47E57"/>
    <w:rsid w:val="00F52F80"/>
    <w:rsid w:val="00F55576"/>
    <w:rsid w:val="00F647E9"/>
    <w:rsid w:val="00F66416"/>
    <w:rsid w:val="00F80D1E"/>
    <w:rsid w:val="00F827DF"/>
    <w:rsid w:val="00F915A1"/>
    <w:rsid w:val="00F922E6"/>
    <w:rsid w:val="00FA66D4"/>
    <w:rsid w:val="00FC5FC9"/>
    <w:rsid w:val="00FC7936"/>
    <w:rsid w:val="00FD4EAC"/>
    <w:rsid w:val="00FD4F9E"/>
    <w:rsid w:val="00FD68C5"/>
    <w:rsid w:val="00FE23B9"/>
    <w:rsid w:val="00FF5D18"/>
    <w:rsid w:val="01CB04E2"/>
    <w:rsid w:val="029258BE"/>
    <w:rsid w:val="048450AD"/>
    <w:rsid w:val="07C55308"/>
    <w:rsid w:val="08187D5C"/>
    <w:rsid w:val="0AE900D4"/>
    <w:rsid w:val="0B3B3B10"/>
    <w:rsid w:val="0BE209B2"/>
    <w:rsid w:val="0C992D63"/>
    <w:rsid w:val="0CC2741C"/>
    <w:rsid w:val="0E2A4613"/>
    <w:rsid w:val="0EDC7BC9"/>
    <w:rsid w:val="0FC809D1"/>
    <w:rsid w:val="141B343A"/>
    <w:rsid w:val="14792EC3"/>
    <w:rsid w:val="152A6B41"/>
    <w:rsid w:val="17021127"/>
    <w:rsid w:val="18514359"/>
    <w:rsid w:val="1C9F0B65"/>
    <w:rsid w:val="1D57585B"/>
    <w:rsid w:val="1FDB575F"/>
    <w:rsid w:val="203D0228"/>
    <w:rsid w:val="204C5106"/>
    <w:rsid w:val="2097660B"/>
    <w:rsid w:val="21D52FCE"/>
    <w:rsid w:val="23E906B4"/>
    <w:rsid w:val="249B643C"/>
    <w:rsid w:val="25653F0C"/>
    <w:rsid w:val="293C5B19"/>
    <w:rsid w:val="2DA533F1"/>
    <w:rsid w:val="2DC07223"/>
    <w:rsid w:val="31724F47"/>
    <w:rsid w:val="353824D1"/>
    <w:rsid w:val="37817010"/>
    <w:rsid w:val="39CB5798"/>
    <w:rsid w:val="39EE7B52"/>
    <w:rsid w:val="3B8C7B17"/>
    <w:rsid w:val="3C96001D"/>
    <w:rsid w:val="3D2703BB"/>
    <w:rsid w:val="43475C5A"/>
    <w:rsid w:val="434F67D7"/>
    <w:rsid w:val="43943B2A"/>
    <w:rsid w:val="459241D8"/>
    <w:rsid w:val="45DE03E9"/>
    <w:rsid w:val="477F61A9"/>
    <w:rsid w:val="4D8A5C3B"/>
    <w:rsid w:val="4DB944A6"/>
    <w:rsid w:val="4E2F1505"/>
    <w:rsid w:val="51E23DDE"/>
    <w:rsid w:val="55122055"/>
    <w:rsid w:val="557517A3"/>
    <w:rsid w:val="55AA335B"/>
    <w:rsid w:val="5A1104A2"/>
    <w:rsid w:val="5BD9530E"/>
    <w:rsid w:val="5CA6795D"/>
    <w:rsid w:val="5D293B5B"/>
    <w:rsid w:val="62607A12"/>
    <w:rsid w:val="64051C5D"/>
    <w:rsid w:val="64651236"/>
    <w:rsid w:val="6575245E"/>
    <w:rsid w:val="6A870496"/>
    <w:rsid w:val="6D7342B9"/>
    <w:rsid w:val="6E287CB1"/>
    <w:rsid w:val="73477ED6"/>
    <w:rsid w:val="7525752A"/>
    <w:rsid w:val="768B54A2"/>
    <w:rsid w:val="7888751E"/>
    <w:rsid w:val="7951794C"/>
    <w:rsid w:val="79526C51"/>
    <w:rsid w:val="79767459"/>
    <w:rsid w:val="7BB12570"/>
    <w:rsid w:val="7CBD41A5"/>
    <w:rsid w:val="7F52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red" strokecolor="red">
      <v:fill color="red"/>
      <v:stroke color="red"/>
    </o:shapedefaults>
    <o:shapelayout v:ext="edit">
      <o:idmap v:ext="edit" data="2"/>
    </o:shapelayout>
  </w:shapeDefaults>
  <w:decimalSymbol w:val="."/>
  <w:listSeparator w:val=","/>
  <w14:docId w14:val="43F4FC44"/>
  <w15:docId w15:val="{B1A54C26-F3FA-4382-8D17-5D0F0D80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
      <w:kern w:val="2"/>
      <w:sz w:val="32"/>
      <w:szCs w:val="24"/>
    </w:rPr>
  </w:style>
  <w:style w:type="paragraph" w:styleId="1">
    <w:name w:val="heading 1"/>
    <w:basedOn w:val="a"/>
    <w:next w:val="a"/>
    <w:link w:val="10"/>
    <w:qFormat/>
    <w:pPr>
      <w:keepNext/>
      <w:keepLines/>
      <w:spacing w:before="340" w:after="330" w:line="576" w:lineRule="auto"/>
      <w:outlineLvl w:val="0"/>
    </w:pPr>
    <w:rPr>
      <w:rFonts w:ascii="黑体" w:eastAsia="黑体" w:hAnsi="黑体"/>
      <w:b/>
      <w:kern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customStyle="1" w:styleId="a5">
    <w:name w:val="页眉 字符"/>
    <w:link w:val="a6"/>
    <w:rPr>
      <w:kern w:val="2"/>
      <w:sz w:val="18"/>
      <w:szCs w:val="18"/>
    </w:rPr>
  </w:style>
  <w:style w:type="character" w:customStyle="1" w:styleId="10">
    <w:name w:val="标题 1 字符"/>
    <w:link w:val="1"/>
    <w:qFormat/>
    <w:rPr>
      <w:rFonts w:ascii="黑体" w:eastAsia="黑体" w:hAnsi="黑体"/>
      <w:b/>
      <w:kern w:val="44"/>
      <w:sz w:val="32"/>
    </w:rPr>
  </w:style>
  <w:style w:type="character" w:styleId="a7">
    <w:name w:val="page number"/>
    <w:basedOn w:val="a0"/>
  </w:style>
  <w:style w:type="character" w:customStyle="1" w:styleId="a8">
    <w:name w:val="正文文本缩进 字符"/>
    <w:link w:val="a9"/>
    <w:rPr>
      <w:rFonts w:eastAsia="方正仿宋_GBK"/>
      <w:b/>
      <w:bCs/>
      <w:kern w:val="2"/>
      <w:sz w:val="30"/>
      <w:szCs w:val="24"/>
    </w:rPr>
  </w:style>
  <w:style w:type="character" w:customStyle="1" w:styleId="aa">
    <w:name w:val="页脚 字符"/>
    <w:link w:val="ab"/>
    <w:rPr>
      <w:kern w:val="2"/>
      <w:sz w:val="18"/>
      <w:szCs w:val="18"/>
    </w:rPr>
  </w:style>
  <w:style w:type="paragraph" w:styleId="ac">
    <w:name w:val="Date"/>
    <w:basedOn w:val="a"/>
    <w:next w:val="a"/>
    <w:semiHidden/>
    <w:rPr>
      <w:rFonts w:ascii="仿宋_GB2312" w:eastAsia="仿宋_GB2312"/>
    </w:rPr>
  </w:style>
  <w:style w:type="paragraph" w:styleId="a4">
    <w:name w:val="Balloon Text"/>
    <w:basedOn w:val="a"/>
    <w:link w:val="a3"/>
    <w:rPr>
      <w:rFonts w:eastAsia="宋体"/>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rFonts w:eastAsia="宋体"/>
      <w:sz w:val="18"/>
      <w:szCs w:val="18"/>
    </w:rPr>
  </w:style>
  <w:style w:type="paragraph" w:customStyle="1" w:styleId="Style1">
    <w:name w:val="_Style 1"/>
    <w:basedOn w:val="a"/>
    <w:qFormat/>
    <w:pPr>
      <w:ind w:firstLineChars="200" w:firstLine="420"/>
    </w:pPr>
    <w:rPr>
      <w:rFonts w:eastAsia="宋体"/>
      <w:sz w:val="21"/>
    </w:rPr>
  </w:style>
  <w:style w:type="paragraph" w:styleId="ad">
    <w:name w:val="Normal (Web)"/>
    <w:basedOn w:val="a"/>
    <w:qFormat/>
    <w:rPr>
      <w:rFonts w:ascii="Calibri" w:eastAsia="宋体" w:hAnsi="Calibri"/>
      <w:sz w:val="24"/>
    </w:rPr>
  </w:style>
  <w:style w:type="paragraph" w:styleId="a9">
    <w:name w:val="Body Text Indent"/>
    <w:basedOn w:val="a"/>
    <w:link w:val="a8"/>
    <w:pPr>
      <w:ind w:firstLineChars="240" w:firstLine="723"/>
    </w:pPr>
    <w:rPr>
      <w:b/>
      <w:bCs/>
      <w:sz w:val="30"/>
    </w:rPr>
  </w:style>
  <w:style w:type="paragraph" w:styleId="ab">
    <w:name w:val="footer"/>
    <w:basedOn w:val="a"/>
    <w:link w:val="aa"/>
    <w:pPr>
      <w:tabs>
        <w:tab w:val="center" w:pos="4153"/>
        <w:tab w:val="right" w:pos="8306"/>
      </w:tabs>
      <w:snapToGrid w:val="0"/>
      <w:jc w:val="left"/>
    </w:pPr>
    <w:rPr>
      <w:rFonts w:eastAsia="宋体"/>
      <w:sz w:val="18"/>
      <w:szCs w:val="18"/>
    </w:rPr>
  </w:style>
  <w:style w:type="paragraph" w:customStyle="1" w:styleId="msonospacing0">
    <w:name w:val="msonospacing"/>
    <w:basedOn w:val="a"/>
    <w:qFormat/>
    <w:rPr>
      <w:rFonts w:eastAsia="宋体"/>
      <w:sz w:val="21"/>
    </w:rPr>
  </w:style>
  <w:style w:type="paragraph" w:styleId="ae">
    <w:name w:val="List Paragraph"/>
    <w:basedOn w:val="a"/>
    <w:uiPriority w:val="34"/>
    <w:qFormat/>
    <w:pPr>
      <w:widowControl/>
      <w:adjustRightInd w:val="0"/>
      <w:snapToGrid w:val="0"/>
      <w:ind w:firstLineChars="200" w:firstLine="420"/>
    </w:pPr>
    <w:rPr>
      <w:rFonts w:ascii="Tahoma" w:eastAsia="微软雅黑" w:hAnsi="Tahoma"/>
      <w:kern w:val="0"/>
      <w:sz w:val="22"/>
      <w:szCs w:val="22"/>
    </w:rPr>
  </w:style>
  <w:style w:type="table" w:styleId="af">
    <w:name w:val="Table Grid"/>
    <w:basedOn w:val="a1"/>
    <w:uiPriority w:val="59"/>
    <w:rPr>
      <w:rFonts w:ascii="Calibri" w:hAnsi="Calibri"/>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10F9-B7F3-4C71-A936-63D15A311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344</Words>
  <Characters>1966</Characters>
  <Application>Microsoft Office Word</Application>
  <DocSecurity>0</DocSecurity>
  <PresentationFormat/>
  <Lines>16</Lines>
  <Paragraphs>4</Paragraphs>
  <Slides>0</Slides>
  <Notes>0</Notes>
  <HiddenSlides>0</HiddenSlides>
  <MMClips>0</MMClip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000001</dc:title>
  <dc:creator>微软用户</dc:creator>
  <cp:lastModifiedBy>骏飞 李</cp:lastModifiedBy>
  <cp:revision>44</cp:revision>
  <cp:lastPrinted>2017-04-19T05:38:00Z</cp:lastPrinted>
  <dcterms:created xsi:type="dcterms:W3CDTF">2022-10-25T02:27:00Z</dcterms:created>
  <dcterms:modified xsi:type="dcterms:W3CDTF">2024-05-07T14:17:00Z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
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4B6BDB" w14:textId="77777777" w:rsidR="00C70A1D" w:rsidRDefault="00C70A1D" w:rsidP="002319A3">
      <w:pPr>
        <w:spacing w:line="480" w:lineRule="auto"/>
        <w:jc w:val="center"/>
        <w:rPr>
          <w:rFonts w:ascii="方正小标宋_GBK" w:eastAsia="方正小标宋_GBK"/>
          <w:bCs/>
          <w:sz w:val="72"/>
          <w:szCs w:val="72"/>
        </w:rPr>
      </w:pPr>
    </w:p>
    <w:p w14:paraId="637591D0" w14:textId="77777777" w:rsidR="00C70A1D" w:rsidRDefault="00472075" w:rsidP="002319A3">
      <w:pPr>
        <w:spacing w:line="480" w:lineRule="auto"/>
        <w:jc w:val="center"/>
        <w:rPr>
          <w:rFonts w:ascii="方正小标宋_GBK" w:eastAsia="方正小标宋_GBK"/>
          <w:bCs/>
          <w:sz w:val="44"/>
          <w:szCs w:val="44"/>
        </w:rPr>
      </w:pPr>
      <w:r>
        <w:rPr>
          <w:rFonts w:ascii="方正小标宋_GBK" w:eastAsia="方正小标宋_GBK" w:hint="eastAsia"/>
          <w:bCs/>
          <w:sz w:val="72"/>
          <w:szCs w:val="72"/>
        </w:rPr>
        <w:t>重 庆 交 通 大 学</w:t>
      </w:r>
    </w:p>
    <w:p w14:paraId="3067CFED" w14:textId="77777777" w:rsidR="00C70A1D" w:rsidRDefault="00472075" w:rsidP="002319A3">
      <w:pPr>
        <w:spacing w:line="480" w:lineRule="auto"/>
        <w:jc w:val="center"/>
        <w:rPr>
          <w:rFonts w:ascii="方正小标宋_GBK" w:eastAsia="方正小标宋_GBK"/>
          <w:bCs/>
          <w:sz w:val="72"/>
          <w:szCs w:val="72"/>
        </w:rPr>
      </w:pPr>
      <w:r>
        <w:rPr>
          <w:rFonts w:ascii="方正小标宋_GBK" w:eastAsia="方正小标宋_GBK" w:hint="eastAsia"/>
          <w:bCs/>
          <w:sz w:val="72"/>
          <w:szCs w:val="72"/>
        </w:rPr>
        <w:t>学生实验报告</w:t>
      </w:r>
    </w:p>
    <w:p w14:paraId="19A07823" w14:textId="77777777" w:rsidR="00C70A1D" w:rsidRDefault="00C70A1D" w:rsidP="002319A3">
      <w:pPr>
        <w:rPr>
          <w:b/>
          <w:bCs/>
          <w:sz w:val="28"/>
        </w:rPr>
      </w:pPr>
    </w:p>
    <w:p w14:paraId="3C2DA3AB" w14:textId="77777777" w:rsidR="00C70A1D" w:rsidRDefault="00C70A1D" w:rsidP="002319A3">
      <w:pPr>
        <w:spacing w:line="360" w:lineRule="auto"/>
        <w:rPr>
          <w:b/>
          <w:bCs/>
          <w:sz w:val="28"/>
          <w:szCs w:val="28"/>
        </w:rPr>
      </w:pPr>
    </w:p>
    <w:p w14:paraId="3DEC9F81" w14:textId="77777777" w:rsidR="00C70A1D" w:rsidRDefault="00472075" w:rsidP="002319A3">
      <w:pPr>
        <w:spacing w:line="360" w:lineRule="auto"/>
        <w:ind w:firstLineChars="150" w:firstLine="420"/>
        <w:rPr>
          <w:rFonts w:ascii="方正仿宋_GBK"/>
          <w:bCs/>
          <w:sz w:val="28"/>
          <w:szCs w:val="28"/>
        </w:rPr>
      </w:pPr>
      <w:r>
        <w:rPr>
          <w:rFonts w:ascii="方正仿宋_GBK" w:hint="eastAsia"/>
          <w:bCs/>
          <w:sz w:val="28"/>
          <w:szCs w:val="28"/>
        </w:rPr>
        <w:t xml:space="preserve">    </w:t>
      </w:r>
      <w:r>
        <w:rPr>
          <w:rFonts w:ascii="方正仿宋_GBK" w:hint="eastAsia"/>
          <w:bCs/>
          <w:sz w:val="28"/>
          <w:szCs w:val="28"/>
        </w:rPr>
        <w:t>课</w:t>
      </w:r>
      <w:r w:rsidR="003D0696">
        <w:rPr>
          <w:rFonts w:ascii="方正仿宋_GBK" w:hint="eastAsia"/>
          <w:bCs/>
          <w:sz w:val="28"/>
          <w:szCs w:val="28"/>
        </w:rPr>
        <w:t xml:space="preserve"> </w:t>
      </w:r>
      <w:r>
        <w:rPr>
          <w:rFonts w:ascii="方正仿宋_GBK" w:hint="eastAsia"/>
          <w:bCs/>
          <w:sz w:val="28"/>
          <w:szCs w:val="28"/>
        </w:rPr>
        <w:t>程</w:t>
      </w:r>
      <w:r w:rsidR="003D0696">
        <w:rPr>
          <w:rFonts w:ascii="方正仿宋_GBK" w:hint="eastAsia"/>
          <w:bCs/>
          <w:sz w:val="28"/>
          <w:szCs w:val="28"/>
        </w:rPr>
        <w:t xml:space="preserve"> </w:t>
      </w:r>
      <w:r>
        <w:rPr>
          <w:rFonts w:ascii="方正仿宋_GBK" w:hint="eastAsia"/>
          <w:bCs/>
          <w:sz w:val="28"/>
          <w:szCs w:val="28"/>
        </w:rPr>
        <w:t>名</w:t>
      </w:r>
      <w:r w:rsidR="003D0696">
        <w:rPr>
          <w:rFonts w:ascii="方正仿宋_GBK" w:hint="eastAsia"/>
          <w:bCs/>
          <w:sz w:val="28"/>
          <w:szCs w:val="28"/>
        </w:rPr>
        <w:t xml:space="preserve"> </w:t>
      </w:r>
      <w:r>
        <w:rPr>
          <w:rFonts w:ascii="方正仿宋_GBK" w:hint="eastAsia"/>
          <w:bCs/>
          <w:sz w:val="28"/>
          <w:szCs w:val="28"/>
        </w:rPr>
        <w:t>称</w:t>
      </w:r>
      <w:r w:rsidR="00B94CC7">
        <w:rPr>
          <w:rFonts w:ascii="方正仿宋_GBK" w:hint="eastAsia"/>
          <w:bCs/>
          <w:sz w:val="28"/>
          <w:szCs w:val="28"/>
        </w:rPr>
        <w:t>：</w:t>
      </w:r>
      <w:r w:rsidR="00B94CC7">
        <w:rPr>
          <w:rFonts w:ascii="方正仿宋_GBK" w:hint="eastAsia"/>
          <w:bCs/>
          <w:sz w:val="28"/>
          <w:szCs w:val="28"/>
          <w:u w:val="single"/>
        </w:rPr>
        <w:t xml:space="preserve">  </w:t>
      </w:r>
      <w:r w:rsidR="00B94CC7" w:rsidRPr="00B94CC7">
        <w:rPr>
          <w:rFonts w:ascii="方正仿宋_GBK" w:hint="eastAsia"/>
          <w:bCs/>
          <w:sz w:val="28"/>
          <w:szCs w:val="28"/>
          <w:u w:val="single"/>
        </w:rPr>
        <w:t>数</w:t>
      </w:r>
      <w:r w:rsidR="00B94CC7">
        <w:rPr>
          <w:rFonts w:ascii="方正仿宋_GBK" w:hint="eastAsia"/>
          <w:bCs/>
          <w:sz w:val="28"/>
          <w:szCs w:val="28"/>
          <w:u w:val="single"/>
        </w:rPr>
        <w:t xml:space="preserve">  </w:t>
      </w:r>
      <w:r w:rsidR="00B94CC7" w:rsidRPr="00B94CC7">
        <w:rPr>
          <w:rFonts w:ascii="方正仿宋_GBK" w:hint="eastAsia"/>
          <w:bCs/>
          <w:sz w:val="28"/>
          <w:szCs w:val="28"/>
          <w:u w:val="single"/>
        </w:rPr>
        <w:t>字</w:t>
      </w:r>
      <w:r w:rsidR="00B94CC7">
        <w:rPr>
          <w:rFonts w:ascii="方正仿宋_GBK" w:hint="eastAsia"/>
          <w:bCs/>
          <w:sz w:val="28"/>
          <w:szCs w:val="28"/>
          <w:u w:val="single"/>
        </w:rPr>
        <w:t xml:space="preserve">  </w:t>
      </w:r>
      <w:r w:rsidR="00B94CC7" w:rsidRPr="00B94CC7">
        <w:rPr>
          <w:rFonts w:ascii="方正仿宋_GBK" w:hint="eastAsia"/>
          <w:bCs/>
          <w:sz w:val="28"/>
          <w:szCs w:val="28"/>
          <w:u w:val="single"/>
        </w:rPr>
        <w:t>图</w:t>
      </w:r>
      <w:r w:rsidR="00B94CC7">
        <w:rPr>
          <w:rFonts w:ascii="方正仿宋_GBK" w:hint="eastAsia"/>
          <w:bCs/>
          <w:sz w:val="28"/>
          <w:szCs w:val="28"/>
          <w:u w:val="single"/>
        </w:rPr>
        <w:t xml:space="preserve">  </w:t>
      </w:r>
      <w:r w:rsidR="00B94CC7" w:rsidRPr="00B94CC7">
        <w:rPr>
          <w:rFonts w:ascii="方正仿宋_GBK" w:hint="eastAsia"/>
          <w:bCs/>
          <w:sz w:val="28"/>
          <w:szCs w:val="28"/>
          <w:u w:val="single"/>
        </w:rPr>
        <w:t>像</w:t>
      </w:r>
      <w:r w:rsidR="00B94CC7">
        <w:rPr>
          <w:rFonts w:ascii="方正仿宋_GBK" w:hint="eastAsia"/>
          <w:bCs/>
          <w:sz w:val="28"/>
          <w:szCs w:val="28"/>
          <w:u w:val="single"/>
        </w:rPr>
        <w:t xml:space="preserve">  </w:t>
      </w:r>
      <w:r w:rsidR="00B94CC7" w:rsidRPr="00B94CC7">
        <w:rPr>
          <w:rFonts w:ascii="方正仿宋_GBK" w:hint="eastAsia"/>
          <w:bCs/>
          <w:sz w:val="28"/>
          <w:szCs w:val="28"/>
          <w:u w:val="single"/>
        </w:rPr>
        <w:t>处</w:t>
      </w:r>
      <w:r w:rsidR="00B94CC7">
        <w:rPr>
          <w:rFonts w:ascii="方正仿宋_GBK" w:hint="eastAsia"/>
          <w:bCs/>
          <w:sz w:val="28"/>
          <w:szCs w:val="28"/>
          <w:u w:val="single"/>
        </w:rPr>
        <w:t xml:space="preserve">  </w:t>
      </w:r>
      <w:r w:rsidR="00B94CC7" w:rsidRPr="00B94CC7">
        <w:rPr>
          <w:rFonts w:ascii="方正仿宋_GBK" w:hint="eastAsia"/>
          <w:bCs/>
          <w:sz w:val="28"/>
          <w:szCs w:val="28"/>
          <w:u w:val="single"/>
        </w:rPr>
        <w:t>理</w:t>
      </w:r>
      <w:r w:rsidR="00B94CC7">
        <w:rPr>
          <w:rFonts w:ascii="方正仿宋_GBK" w:hint="eastAsia"/>
          <w:bCs/>
          <w:sz w:val="28"/>
          <w:szCs w:val="28"/>
          <w:u w:val="single"/>
        </w:rPr>
        <w:t xml:space="preserve">    </w:t>
      </w:r>
      <w:r w:rsidR="003D0696">
        <w:rPr>
          <w:rFonts w:ascii="方正仿宋_GBK"/>
          <w:bCs/>
          <w:sz w:val="28"/>
          <w:szCs w:val="28"/>
          <w:u w:val="single"/>
        </w:rPr>
        <w:t>.</w:t>
      </w:r>
    </w:p>
    <w:p w14:paraId="39AFDD2C" w14:textId="77777777" w:rsidR="00C70A1D" w:rsidRDefault="00472075" w:rsidP="002319A3">
      <w:pPr>
        <w:spacing w:line="360" w:lineRule="auto"/>
        <w:ind w:firstLineChars="150" w:firstLine="420"/>
        <w:rPr>
          <w:rFonts w:ascii="方正仿宋_GBK"/>
          <w:bCs/>
          <w:sz w:val="28"/>
          <w:szCs w:val="28"/>
        </w:rPr>
      </w:pPr>
      <w:r>
        <w:rPr>
          <w:rFonts w:ascii="方正仿宋_GBK" w:hint="eastAsia"/>
          <w:bCs/>
          <w:sz w:val="28"/>
          <w:szCs w:val="28"/>
        </w:rPr>
        <w:t xml:space="preserve">    </w:t>
      </w:r>
      <w:r>
        <w:rPr>
          <w:rFonts w:ascii="方正仿宋_GBK" w:hint="eastAsia"/>
          <w:bCs/>
          <w:sz w:val="28"/>
          <w:szCs w:val="28"/>
        </w:rPr>
        <w:t>开</w:t>
      </w:r>
      <w:r w:rsidR="003D0696">
        <w:rPr>
          <w:rFonts w:ascii="方正仿宋_GBK" w:hint="eastAsia"/>
          <w:bCs/>
          <w:sz w:val="28"/>
          <w:szCs w:val="28"/>
        </w:rPr>
        <w:t xml:space="preserve"> </w:t>
      </w:r>
      <w:r>
        <w:rPr>
          <w:rFonts w:ascii="方正仿宋_GBK" w:hint="eastAsia"/>
          <w:bCs/>
          <w:sz w:val="28"/>
          <w:szCs w:val="28"/>
        </w:rPr>
        <w:t>课实验室</w:t>
      </w:r>
      <w:r w:rsidR="00B94CC7">
        <w:rPr>
          <w:rFonts w:ascii="方正仿宋_GBK" w:hint="eastAsia"/>
          <w:bCs/>
          <w:sz w:val="28"/>
          <w:szCs w:val="28"/>
        </w:rPr>
        <w:t>：</w:t>
      </w:r>
      <w:r w:rsidR="003D0696">
        <w:rPr>
          <w:rFonts w:ascii="方正仿宋_GBK" w:hint="eastAsia"/>
          <w:bCs/>
          <w:sz w:val="28"/>
          <w:szCs w:val="28"/>
          <w:u w:val="single"/>
        </w:rPr>
        <w:t xml:space="preserve">   </w:t>
      </w:r>
      <w:r w:rsidR="003D0696">
        <w:rPr>
          <w:rFonts w:ascii="方正仿宋_GBK"/>
          <w:bCs/>
          <w:sz w:val="28"/>
          <w:szCs w:val="28"/>
          <w:u w:val="single"/>
        </w:rPr>
        <w:t xml:space="preserve">  </w:t>
      </w:r>
      <w:r w:rsidR="00B94CC7" w:rsidRPr="003D0696">
        <w:rPr>
          <w:rFonts w:ascii="方正仿宋_GBK" w:hint="eastAsia"/>
          <w:bCs/>
          <w:sz w:val="28"/>
          <w:szCs w:val="28"/>
          <w:u w:val="single"/>
        </w:rPr>
        <w:t>软</w:t>
      </w:r>
      <w:r w:rsidR="003D0696">
        <w:rPr>
          <w:rFonts w:ascii="方正仿宋_GBK" w:hint="eastAsia"/>
          <w:bCs/>
          <w:sz w:val="28"/>
          <w:szCs w:val="28"/>
          <w:u w:val="single"/>
        </w:rPr>
        <w:t xml:space="preserve"> </w:t>
      </w:r>
      <w:r w:rsidR="00B94CC7" w:rsidRPr="003D0696">
        <w:rPr>
          <w:rFonts w:ascii="方正仿宋_GBK" w:hint="eastAsia"/>
          <w:bCs/>
          <w:sz w:val="28"/>
          <w:szCs w:val="28"/>
          <w:u w:val="single"/>
        </w:rPr>
        <w:t>件</w:t>
      </w:r>
      <w:r w:rsidR="003D0696">
        <w:rPr>
          <w:rFonts w:ascii="方正仿宋_GBK" w:hint="eastAsia"/>
          <w:bCs/>
          <w:sz w:val="28"/>
          <w:szCs w:val="28"/>
          <w:u w:val="single"/>
        </w:rPr>
        <w:t xml:space="preserve"> </w:t>
      </w:r>
      <w:r w:rsidR="00B94CC7" w:rsidRPr="003D0696">
        <w:rPr>
          <w:rFonts w:ascii="方正仿宋_GBK" w:hint="eastAsia"/>
          <w:bCs/>
          <w:sz w:val="28"/>
          <w:szCs w:val="28"/>
          <w:u w:val="single"/>
        </w:rPr>
        <w:t>实</w:t>
      </w:r>
      <w:r w:rsidR="003D0696">
        <w:rPr>
          <w:rFonts w:ascii="方正仿宋_GBK" w:hint="eastAsia"/>
          <w:bCs/>
          <w:sz w:val="28"/>
          <w:szCs w:val="28"/>
          <w:u w:val="single"/>
        </w:rPr>
        <w:t xml:space="preserve"> </w:t>
      </w:r>
      <w:r w:rsidR="00B94CC7" w:rsidRPr="003D0696">
        <w:rPr>
          <w:rFonts w:ascii="方正仿宋_GBK" w:hint="eastAsia"/>
          <w:bCs/>
          <w:sz w:val="28"/>
          <w:szCs w:val="28"/>
          <w:u w:val="single"/>
        </w:rPr>
        <w:t>验</w:t>
      </w:r>
      <w:r w:rsidR="003D0696">
        <w:rPr>
          <w:rFonts w:ascii="方正仿宋_GBK" w:hint="eastAsia"/>
          <w:bCs/>
          <w:sz w:val="28"/>
          <w:szCs w:val="28"/>
          <w:u w:val="single"/>
        </w:rPr>
        <w:t xml:space="preserve"> </w:t>
      </w:r>
      <w:r w:rsidR="00B94CC7" w:rsidRPr="003D0696">
        <w:rPr>
          <w:rFonts w:ascii="方正仿宋_GBK" w:hint="eastAsia"/>
          <w:bCs/>
          <w:sz w:val="28"/>
          <w:szCs w:val="28"/>
          <w:u w:val="single"/>
        </w:rPr>
        <w:t>中</w:t>
      </w:r>
      <w:r w:rsidR="003D0696">
        <w:rPr>
          <w:rFonts w:ascii="方正仿宋_GBK" w:hint="eastAsia"/>
          <w:bCs/>
          <w:sz w:val="28"/>
          <w:szCs w:val="28"/>
          <w:u w:val="single"/>
        </w:rPr>
        <w:t xml:space="preserve"> </w:t>
      </w:r>
      <w:r w:rsidR="00B94CC7" w:rsidRPr="003D0696">
        <w:rPr>
          <w:rFonts w:ascii="方正仿宋_GBK" w:hint="eastAsia"/>
          <w:bCs/>
          <w:sz w:val="28"/>
          <w:szCs w:val="28"/>
          <w:u w:val="single"/>
        </w:rPr>
        <w:t>心</w:t>
      </w:r>
      <w:r w:rsidR="003D0696">
        <w:rPr>
          <w:rFonts w:ascii="方正仿宋_GBK" w:hint="eastAsia"/>
          <w:bCs/>
          <w:sz w:val="28"/>
          <w:szCs w:val="28"/>
          <w:u w:val="single"/>
        </w:rPr>
        <w:t xml:space="preserve">    </w:t>
      </w:r>
      <w:r>
        <w:rPr>
          <w:rFonts w:ascii="方正仿宋_GBK" w:hint="eastAsia"/>
          <w:bCs/>
          <w:sz w:val="28"/>
          <w:szCs w:val="28"/>
          <w:u w:val="single"/>
        </w:rPr>
        <w:t xml:space="preserve">   </w:t>
      </w:r>
      <w:r w:rsidR="003D0696">
        <w:rPr>
          <w:rFonts w:ascii="方正仿宋_GBK"/>
          <w:bCs/>
          <w:sz w:val="28"/>
          <w:szCs w:val="28"/>
          <w:u w:val="single"/>
        </w:rPr>
        <w:t>.</w:t>
      </w:r>
      <w:r>
        <w:rPr>
          <w:rFonts w:ascii="方正仿宋_GBK" w:hint="eastAsia"/>
          <w:bCs/>
          <w:sz w:val="28"/>
          <w:szCs w:val="28"/>
          <w:u w:val="single"/>
        </w:rPr>
        <w:t xml:space="preserve">                    </w:t>
      </w:r>
    </w:p>
    <w:p w14:paraId="2AC4BB80" w14:textId="4B288AB0" w:rsidR="00C70A1D" w:rsidRDefault="00472075" w:rsidP="002319A3">
      <w:pPr>
        <w:spacing w:line="360" w:lineRule="auto"/>
        <w:ind w:firstLineChars="150" w:firstLine="420"/>
        <w:rPr>
          <w:rFonts w:ascii="方正仿宋_GBK"/>
          <w:bCs/>
          <w:sz w:val="28"/>
          <w:szCs w:val="28"/>
        </w:rPr>
      </w:pPr>
      <w:r>
        <w:rPr>
          <w:rFonts w:ascii="方正仿宋_GBK" w:hint="eastAsia"/>
          <w:bCs/>
          <w:sz w:val="28"/>
          <w:szCs w:val="28"/>
        </w:rPr>
        <w:t xml:space="preserve">    </w:t>
      </w:r>
      <w:r>
        <w:rPr>
          <w:rFonts w:ascii="方正仿宋_GBK" w:hint="eastAsia"/>
          <w:bCs/>
          <w:sz w:val="28"/>
          <w:szCs w:val="28"/>
        </w:rPr>
        <w:t>学</w:t>
      </w:r>
      <w:r>
        <w:rPr>
          <w:rFonts w:ascii="方正仿宋_GBK" w:hint="eastAsia"/>
          <w:bCs/>
          <w:sz w:val="28"/>
          <w:szCs w:val="28"/>
        </w:rPr>
        <w:t xml:space="preserve">    </w:t>
      </w:r>
      <w:r w:rsidR="003D0696">
        <w:rPr>
          <w:rFonts w:ascii="方正仿宋_GBK"/>
          <w:bCs/>
          <w:sz w:val="28"/>
          <w:szCs w:val="28"/>
        </w:rPr>
        <w:t xml:space="preserve">  </w:t>
      </w:r>
      <w:r>
        <w:rPr>
          <w:rFonts w:ascii="方正仿宋_GBK" w:hint="eastAsia"/>
          <w:bCs/>
          <w:sz w:val="28"/>
          <w:szCs w:val="28"/>
        </w:rPr>
        <w:t xml:space="preserve"> </w:t>
      </w:r>
      <w:r>
        <w:rPr>
          <w:rFonts w:ascii="方正仿宋_GBK" w:hint="eastAsia"/>
          <w:bCs/>
          <w:sz w:val="28"/>
          <w:szCs w:val="28"/>
        </w:rPr>
        <w:t>院</w:t>
      </w:r>
      <w:r w:rsidR="00B94CC7">
        <w:rPr>
          <w:rFonts w:ascii="方正仿宋_GBK" w:hint="eastAsia"/>
          <w:bCs/>
          <w:sz w:val="28"/>
          <w:szCs w:val="28"/>
        </w:rPr>
        <w:t>：</w:t>
      </w:r>
      <w:r w:rsidR="0028445F">
        <w:rPr>
          <w:rFonts w:ascii="方正仿宋_GBK" w:hint="eastAsia"/>
          <w:bCs/>
          <w:sz w:val="28"/>
          <w:szCs w:val="28"/>
          <w:u w:val="single"/>
        </w:rPr>
        <w:t xml:space="preserve"> </w:t>
      </w:r>
      <w:r w:rsidR="00446DB8">
        <w:rPr>
          <w:rFonts w:ascii="方正仿宋_GBK" w:hint="eastAsia"/>
          <w:bCs/>
          <w:sz w:val="28"/>
          <w:szCs w:val="28"/>
          <w:u w:val="single"/>
        </w:rPr>
        <w:t>信息</w:t>
      </w:r>
      <w:r w:rsidR="00B94CC7">
        <w:rPr>
          <w:rFonts w:ascii="方正仿宋_GBK" w:hint="eastAsia"/>
          <w:bCs/>
          <w:sz w:val="28"/>
          <w:szCs w:val="28"/>
          <w:u w:val="single"/>
        </w:rPr>
        <w:t>学院</w:t>
      </w:r>
      <w:r>
        <w:rPr>
          <w:rFonts w:ascii="方正仿宋_GBK" w:hint="eastAsia"/>
          <w:bCs/>
          <w:sz w:val="28"/>
          <w:szCs w:val="28"/>
        </w:rPr>
        <w:t>年级</w:t>
      </w:r>
      <w:r w:rsidR="00446DB8">
        <w:rPr>
          <w:rFonts w:ascii="方正仿宋_GBK" w:hint="eastAsia"/>
          <w:bCs/>
          <w:sz w:val="28"/>
          <w:szCs w:val="28"/>
          <w:u w:val="single"/>
        </w:rPr>
        <w:t>物联网工程</w:t>
      </w:r>
      <w:r>
        <w:rPr>
          <w:rFonts w:ascii="方正仿宋_GBK" w:hint="eastAsia"/>
          <w:bCs/>
          <w:sz w:val="28"/>
          <w:szCs w:val="28"/>
        </w:rPr>
        <w:t>专业</w:t>
      </w:r>
      <w:r>
        <w:rPr>
          <w:rFonts w:ascii="方正仿宋_GBK" w:hint="eastAsia"/>
          <w:bCs/>
          <w:sz w:val="28"/>
          <w:szCs w:val="28"/>
          <w:u w:val="single"/>
        </w:rPr>
        <w:t xml:space="preserve"> </w:t>
      </w:r>
      <w:r w:rsidR="00446DB8">
        <w:rPr>
          <w:rFonts w:ascii="方正仿宋_GBK" w:hint="eastAsia"/>
          <w:bCs/>
          <w:sz w:val="28"/>
          <w:szCs w:val="28"/>
          <w:u w:val="single"/>
        </w:rPr>
        <w:t>2</w:t>
      </w:r>
      <w:r>
        <w:rPr>
          <w:rFonts w:ascii="方正仿宋_GBK" w:hint="eastAsia"/>
          <w:bCs/>
          <w:sz w:val="28"/>
          <w:szCs w:val="28"/>
          <w:u w:val="single"/>
        </w:rPr>
        <w:t xml:space="preserve">  </w:t>
      </w:r>
      <w:r>
        <w:rPr>
          <w:rFonts w:ascii="方正仿宋_GBK" w:hint="eastAsia"/>
          <w:bCs/>
          <w:sz w:val="28"/>
          <w:szCs w:val="28"/>
        </w:rPr>
        <w:t>班</w:t>
      </w:r>
    </w:p>
    <w:p w14:paraId="5859E129" w14:textId="660E1AF8" w:rsidR="00C70A1D" w:rsidRPr="003D0696" w:rsidRDefault="00472075" w:rsidP="002319A3">
      <w:pPr>
        <w:spacing w:line="360" w:lineRule="auto"/>
        <w:ind w:firstLineChars="150" w:firstLine="420"/>
        <w:rPr>
          <w:rFonts w:ascii="方正仿宋_GBK"/>
          <w:bCs/>
          <w:color w:val="FF0000"/>
          <w:sz w:val="28"/>
          <w:szCs w:val="28"/>
          <w:u w:val="thick"/>
        </w:rPr>
      </w:pPr>
      <w:r>
        <w:rPr>
          <w:rFonts w:ascii="方正仿宋_GBK" w:hint="eastAsia"/>
          <w:bCs/>
          <w:sz w:val="28"/>
          <w:szCs w:val="28"/>
        </w:rPr>
        <w:t xml:space="preserve">    </w:t>
      </w:r>
      <w:r>
        <w:rPr>
          <w:rFonts w:ascii="方正仿宋_GBK" w:hint="eastAsia"/>
          <w:bCs/>
          <w:sz w:val="28"/>
          <w:szCs w:val="28"/>
        </w:rPr>
        <w:t>学</w:t>
      </w:r>
      <w:r>
        <w:rPr>
          <w:rFonts w:ascii="方正仿宋_GBK" w:hint="eastAsia"/>
          <w:bCs/>
          <w:sz w:val="28"/>
          <w:szCs w:val="28"/>
        </w:rPr>
        <w:t xml:space="preserve"> </w:t>
      </w:r>
      <w:r>
        <w:rPr>
          <w:rFonts w:ascii="方正仿宋_GBK" w:hint="eastAsia"/>
          <w:bCs/>
          <w:sz w:val="28"/>
          <w:szCs w:val="28"/>
        </w:rPr>
        <w:t>生</w:t>
      </w:r>
      <w:r>
        <w:rPr>
          <w:rFonts w:ascii="方正仿宋_GBK" w:hint="eastAsia"/>
          <w:bCs/>
          <w:sz w:val="28"/>
          <w:szCs w:val="28"/>
        </w:rPr>
        <w:t xml:space="preserve"> </w:t>
      </w:r>
      <w:r>
        <w:rPr>
          <w:rFonts w:ascii="方正仿宋_GBK" w:hint="eastAsia"/>
          <w:bCs/>
          <w:sz w:val="28"/>
          <w:szCs w:val="28"/>
        </w:rPr>
        <w:t>姓</w:t>
      </w:r>
      <w:r>
        <w:rPr>
          <w:rFonts w:ascii="方正仿宋_GBK" w:hint="eastAsia"/>
          <w:bCs/>
          <w:sz w:val="28"/>
          <w:szCs w:val="28"/>
        </w:rPr>
        <w:t xml:space="preserve"> </w:t>
      </w:r>
      <w:r>
        <w:rPr>
          <w:rFonts w:ascii="方正仿宋_GBK" w:hint="eastAsia"/>
          <w:bCs/>
          <w:sz w:val="28"/>
          <w:szCs w:val="28"/>
        </w:rPr>
        <w:t>名</w:t>
      </w:r>
      <w:r w:rsidR="003D0696">
        <w:rPr>
          <w:rFonts w:ascii="方正仿宋_GBK" w:hint="eastAsia"/>
          <w:bCs/>
          <w:sz w:val="28"/>
          <w:szCs w:val="28"/>
        </w:rPr>
        <w:t>：</w:t>
      </w:r>
      <w:r>
        <w:rPr>
          <w:rFonts w:ascii="方正仿宋_GBK" w:hint="eastAsia"/>
          <w:bCs/>
          <w:sz w:val="28"/>
          <w:szCs w:val="28"/>
          <w:u w:val="single"/>
        </w:rPr>
        <w:t xml:space="preserve"> </w:t>
      </w:r>
      <w:proofErr w:type="gramStart"/>
      <w:r w:rsidR="00446DB8">
        <w:rPr>
          <w:rFonts w:ascii="方正仿宋_GBK" w:hint="eastAsia"/>
          <w:bCs/>
          <w:sz w:val="28"/>
          <w:szCs w:val="28"/>
          <w:u w:val="single"/>
        </w:rPr>
        <w:t>李骏飞</w:t>
      </w:r>
      <w:r>
        <w:rPr>
          <w:rFonts w:ascii="方正仿宋_GBK" w:hint="eastAsia"/>
          <w:bCs/>
          <w:sz w:val="28"/>
          <w:szCs w:val="28"/>
        </w:rPr>
        <w:t>学</w:t>
      </w:r>
      <w:proofErr w:type="gramEnd"/>
      <w:r>
        <w:rPr>
          <w:rFonts w:ascii="方正仿宋_GBK" w:hint="eastAsia"/>
          <w:bCs/>
          <w:sz w:val="28"/>
          <w:szCs w:val="28"/>
        </w:rPr>
        <w:t xml:space="preserve">  </w:t>
      </w:r>
      <w:r>
        <w:rPr>
          <w:rFonts w:ascii="方正仿宋_GBK" w:hint="eastAsia"/>
          <w:bCs/>
          <w:sz w:val="28"/>
          <w:szCs w:val="28"/>
        </w:rPr>
        <w:t>号</w:t>
      </w:r>
      <w:r w:rsidR="003D0696" w:rsidRPr="003D0696">
        <w:rPr>
          <w:rFonts w:ascii="方正仿宋_GBK" w:hint="eastAsia"/>
          <w:bCs/>
          <w:sz w:val="28"/>
          <w:szCs w:val="28"/>
          <w:u w:val="single"/>
        </w:rPr>
        <w:t xml:space="preserve"> </w:t>
      </w:r>
      <w:r w:rsidR="00446DB8">
        <w:rPr>
          <w:rFonts w:ascii="方正仿宋_GBK" w:hint="eastAsia"/>
          <w:bCs/>
          <w:sz w:val="28"/>
          <w:szCs w:val="28"/>
          <w:u w:val="single"/>
        </w:rPr>
        <w:t>632109160602</w:t>
      </w:r>
      <w:r w:rsidR="003D0696" w:rsidRPr="003D0696">
        <w:rPr>
          <w:rFonts w:ascii="方正仿宋_GBK"/>
          <w:bCs/>
          <w:sz w:val="28"/>
          <w:szCs w:val="28"/>
          <w:u w:val="single"/>
        </w:rPr>
        <w:t xml:space="preserve">    </w:t>
      </w:r>
    </w:p>
    <w:p w14:paraId="0B1FBC90" w14:textId="77777777" w:rsidR="00C70A1D" w:rsidRDefault="00472075" w:rsidP="002319A3">
      <w:pPr>
        <w:spacing w:line="360" w:lineRule="auto"/>
        <w:ind w:firstLineChars="150" w:firstLine="420"/>
        <w:rPr>
          <w:rFonts w:ascii="方正仿宋_GBK"/>
          <w:bCs/>
          <w:sz w:val="28"/>
          <w:szCs w:val="28"/>
          <w:u w:val="single"/>
        </w:rPr>
      </w:pPr>
      <w:r>
        <w:rPr>
          <w:rFonts w:ascii="方正仿宋_GBK" w:hint="eastAsia"/>
          <w:bCs/>
          <w:sz w:val="28"/>
          <w:szCs w:val="28"/>
        </w:rPr>
        <w:t xml:space="preserve">    </w:t>
      </w:r>
      <w:r>
        <w:rPr>
          <w:rFonts w:ascii="方正仿宋_GBK" w:hint="eastAsia"/>
          <w:bCs/>
          <w:sz w:val="28"/>
          <w:szCs w:val="28"/>
        </w:rPr>
        <w:t>指</w:t>
      </w:r>
      <w:r>
        <w:rPr>
          <w:rFonts w:ascii="方正仿宋_GBK" w:hint="eastAsia"/>
          <w:bCs/>
          <w:sz w:val="28"/>
          <w:szCs w:val="28"/>
        </w:rPr>
        <w:t xml:space="preserve"> </w:t>
      </w:r>
      <w:r>
        <w:rPr>
          <w:rFonts w:ascii="方正仿宋_GBK" w:hint="eastAsia"/>
          <w:bCs/>
          <w:sz w:val="28"/>
          <w:szCs w:val="28"/>
        </w:rPr>
        <w:t>导</w:t>
      </w:r>
      <w:r>
        <w:rPr>
          <w:rFonts w:ascii="方正仿宋_GBK" w:hint="eastAsia"/>
          <w:bCs/>
          <w:sz w:val="28"/>
          <w:szCs w:val="28"/>
        </w:rPr>
        <w:t xml:space="preserve"> </w:t>
      </w:r>
      <w:r>
        <w:rPr>
          <w:rFonts w:ascii="方正仿宋_GBK" w:hint="eastAsia"/>
          <w:bCs/>
          <w:sz w:val="28"/>
          <w:szCs w:val="28"/>
        </w:rPr>
        <w:t>教</w:t>
      </w:r>
      <w:r>
        <w:rPr>
          <w:rFonts w:ascii="方正仿宋_GBK" w:hint="eastAsia"/>
          <w:bCs/>
          <w:sz w:val="28"/>
          <w:szCs w:val="28"/>
        </w:rPr>
        <w:t xml:space="preserve"> </w:t>
      </w:r>
      <w:r>
        <w:rPr>
          <w:rFonts w:ascii="方正仿宋_GBK" w:hint="eastAsia"/>
          <w:bCs/>
          <w:sz w:val="28"/>
          <w:szCs w:val="28"/>
        </w:rPr>
        <w:t>师</w:t>
      </w:r>
      <w:r w:rsidR="00B94CC7">
        <w:rPr>
          <w:rFonts w:ascii="方正仿宋_GBK" w:hint="eastAsia"/>
          <w:bCs/>
          <w:sz w:val="28"/>
          <w:szCs w:val="28"/>
        </w:rPr>
        <w:t>：</w:t>
      </w:r>
      <w:r w:rsidR="003D0696">
        <w:rPr>
          <w:rFonts w:ascii="方正仿宋_GBK" w:hint="eastAsia"/>
          <w:bCs/>
          <w:sz w:val="28"/>
          <w:szCs w:val="28"/>
          <w:u w:val="single"/>
        </w:rPr>
        <w:t xml:space="preserve"> </w:t>
      </w:r>
      <w:r w:rsidR="003D0696">
        <w:rPr>
          <w:rFonts w:ascii="方正仿宋_GBK"/>
          <w:bCs/>
          <w:sz w:val="28"/>
          <w:szCs w:val="28"/>
          <w:u w:val="single"/>
        </w:rPr>
        <w:t xml:space="preserve">      </w:t>
      </w:r>
      <w:r w:rsidR="00B94CC7" w:rsidRPr="003D0696">
        <w:rPr>
          <w:rFonts w:ascii="方正仿宋_GBK" w:hint="eastAsia"/>
          <w:bCs/>
          <w:sz w:val="28"/>
          <w:szCs w:val="28"/>
          <w:u w:val="single"/>
        </w:rPr>
        <w:t>蓝</w:t>
      </w:r>
      <w:r w:rsidR="003D0696">
        <w:rPr>
          <w:rFonts w:ascii="方正仿宋_GBK" w:hint="eastAsia"/>
          <w:bCs/>
          <w:sz w:val="28"/>
          <w:szCs w:val="28"/>
          <w:u w:val="single"/>
        </w:rPr>
        <w:t xml:space="preserve"> </w:t>
      </w:r>
      <w:r w:rsidR="003D0696">
        <w:rPr>
          <w:rFonts w:ascii="方正仿宋_GBK"/>
          <w:bCs/>
          <w:sz w:val="28"/>
          <w:szCs w:val="28"/>
          <w:u w:val="single"/>
        </w:rPr>
        <w:t xml:space="preserve">    </w:t>
      </w:r>
      <w:r w:rsidR="00B94CC7" w:rsidRPr="003D0696">
        <w:rPr>
          <w:rFonts w:ascii="方正仿宋_GBK" w:hint="eastAsia"/>
          <w:bCs/>
          <w:sz w:val="28"/>
          <w:szCs w:val="28"/>
          <w:u w:val="single"/>
        </w:rPr>
        <w:t>章</w:t>
      </w:r>
      <w:r w:rsidR="003D0696">
        <w:rPr>
          <w:rFonts w:ascii="方正仿宋_GBK" w:hint="eastAsia"/>
          <w:bCs/>
          <w:sz w:val="28"/>
          <w:szCs w:val="28"/>
          <w:u w:val="single"/>
        </w:rPr>
        <w:t xml:space="preserve"> </w:t>
      </w:r>
      <w:r w:rsidR="003D0696">
        <w:rPr>
          <w:rFonts w:ascii="方正仿宋_GBK"/>
          <w:bCs/>
          <w:sz w:val="28"/>
          <w:szCs w:val="28"/>
          <w:u w:val="single"/>
        </w:rPr>
        <w:t xml:space="preserve">   </w:t>
      </w:r>
      <w:r w:rsidR="00B94CC7" w:rsidRPr="003D0696">
        <w:rPr>
          <w:rFonts w:ascii="方正仿宋_GBK" w:hint="eastAsia"/>
          <w:bCs/>
          <w:sz w:val="28"/>
          <w:szCs w:val="28"/>
          <w:u w:val="single"/>
        </w:rPr>
        <w:t>礼</w:t>
      </w:r>
      <w:r w:rsidRPr="003D0696">
        <w:rPr>
          <w:rFonts w:ascii="方正仿宋_GBK" w:hint="eastAsia"/>
          <w:bCs/>
          <w:sz w:val="28"/>
          <w:szCs w:val="28"/>
          <w:u w:val="single"/>
        </w:rPr>
        <w:t xml:space="preserve">       </w:t>
      </w:r>
      <w:r w:rsidR="003D0696">
        <w:rPr>
          <w:rFonts w:ascii="方正仿宋_GBK"/>
          <w:bCs/>
          <w:sz w:val="28"/>
          <w:szCs w:val="28"/>
          <w:u w:val="single"/>
        </w:rPr>
        <w:t>.</w:t>
      </w:r>
    </w:p>
    <w:p w14:paraId="5B918B8B" w14:textId="209E3750" w:rsidR="00C70A1D" w:rsidRDefault="00472075" w:rsidP="002319A3">
      <w:pPr>
        <w:spacing w:line="360" w:lineRule="auto"/>
        <w:ind w:firstLineChars="150" w:firstLine="420"/>
        <w:rPr>
          <w:rFonts w:ascii="方正仿宋_GBK"/>
          <w:bCs/>
          <w:sz w:val="28"/>
          <w:szCs w:val="28"/>
        </w:rPr>
      </w:pPr>
      <w:r>
        <w:rPr>
          <w:rFonts w:ascii="方正仿宋_GBK" w:hint="eastAsia"/>
          <w:bCs/>
          <w:sz w:val="28"/>
          <w:szCs w:val="28"/>
        </w:rPr>
        <w:t xml:space="preserve">    </w:t>
      </w:r>
      <w:r>
        <w:rPr>
          <w:rFonts w:ascii="方正仿宋_GBK" w:hint="eastAsia"/>
          <w:bCs/>
          <w:sz w:val="28"/>
          <w:szCs w:val="28"/>
        </w:rPr>
        <w:t>开</w:t>
      </w:r>
      <w:r>
        <w:rPr>
          <w:rFonts w:ascii="方正仿宋_GBK" w:hint="eastAsia"/>
          <w:bCs/>
          <w:sz w:val="28"/>
          <w:szCs w:val="28"/>
        </w:rPr>
        <w:t xml:space="preserve"> </w:t>
      </w:r>
      <w:r>
        <w:rPr>
          <w:rFonts w:ascii="方正仿宋_GBK" w:hint="eastAsia"/>
          <w:bCs/>
          <w:sz w:val="28"/>
          <w:szCs w:val="28"/>
        </w:rPr>
        <w:t>课</w:t>
      </w:r>
      <w:r>
        <w:rPr>
          <w:rFonts w:ascii="方正仿宋_GBK" w:hint="eastAsia"/>
          <w:bCs/>
          <w:sz w:val="28"/>
          <w:szCs w:val="28"/>
        </w:rPr>
        <w:t xml:space="preserve"> </w:t>
      </w:r>
      <w:r>
        <w:rPr>
          <w:rFonts w:ascii="方正仿宋_GBK" w:hint="eastAsia"/>
          <w:bCs/>
          <w:sz w:val="28"/>
          <w:szCs w:val="28"/>
        </w:rPr>
        <w:t>时</w:t>
      </w:r>
      <w:r>
        <w:rPr>
          <w:rFonts w:ascii="方正仿宋_GBK" w:hint="eastAsia"/>
          <w:bCs/>
          <w:sz w:val="28"/>
          <w:szCs w:val="28"/>
        </w:rPr>
        <w:t xml:space="preserve"> </w:t>
      </w:r>
      <w:r>
        <w:rPr>
          <w:rFonts w:ascii="方正仿宋_GBK" w:hint="eastAsia"/>
          <w:bCs/>
          <w:sz w:val="28"/>
          <w:szCs w:val="28"/>
        </w:rPr>
        <w:t>间</w:t>
      </w:r>
      <w:r w:rsidR="003D0696">
        <w:rPr>
          <w:rFonts w:ascii="方正仿宋_GBK" w:hint="eastAsia"/>
          <w:bCs/>
          <w:sz w:val="28"/>
          <w:szCs w:val="28"/>
        </w:rPr>
        <w:t>：</w:t>
      </w:r>
      <w:r w:rsidR="00B94CC7">
        <w:rPr>
          <w:rFonts w:ascii="方正仿宋_GBK" w:hint="eastAsia"/>
          <w:bCs/>
          <w:sz w:val="28"/>
          <w:szCs w:val="28"/>
          <w:u w:val="single"/>
        </w:rPr>
        <w:t>20</w:t>
      </w:r>
      <w:r w:rsidR="0028445F">
        <w:rPr>
          <w:rFonts w:ascii="方正仿宋_GBK"/>
          <w:bCs/>
          <w:sz w:val="28"/>
          <w:szCs w:val="28"/>
          <w:u w:val="single"/>
        </w:rPr>
        <w:t>2</w:t>
      </w:r>
      <w:r w:rsidR="00446DB8">
        <w:rPr>
          <w:rFonts w:ascii="方正仿宋_GBK" w:hint="eastAsia"/>
          <w:bCs/>
          <w:sz w:val="28"/>
          <w:szCs w:val="28"/>
          <w:u w:val="single"/>
        </w:rPr>
        <w:t>3</w:t>
      </w:r>
      <w:r>
        <w:rPr>
          <w:rFonts w:ascii="方正仿宋_GBK" w:hint="eastAsia"/>
          <w:bCs/>
          <w:sz w:val="28"/>
          <w:szCs w:val="28"/>
          <w:u w:val="single"/>
        </w:rPr>
        <w:t xml:space="preserve"> </w:t>
      </w:r>
      <w:r>
        <w:rPr>
          <w:rFonts w:ascii="方正仿宋_GBK" w:hint="eastAsia"/>
          <w:bCs/>
          <w:sz w:val="28"/>
          <w:szCs w:val="28"/>
        </w:rPr>
        <w:t>至</w:t>
      </w:r>
      <w:r w:rsidR="00B94CC7">
        <w:rPr>
          <w:rFonts w:ascii="方正仿宋_GBK" w:hint="eastAsia"/>
          <w:bCs/>
          <w:sz w:val="28"/>
          <w:szCs w:val="28"/>
          <w:u w:val="single"/>
        </w:rPr>
        <w:t xml:space="preserve"> 20</w:t>
      </w:r>
      <w:r w:rsidR="007473C1">
        <w:rPr>
          <w:rFonts w:ascii="方正仿宋_GBK"/>
          <w:bCs/>
          <w:sz w:val="28"/>
          <w:szCs w:val="28"/>
          <w:u w:val="single"/>
        </w:rPr>
        <w:t>2</w:t>
      </w:r>
      <w:r w:rsidR="00446DB8">
        <w:rPr>
          <w:rFonts w:ascii="方正仿宋_GBK" w:hint="eastAsia"/>
          <w:bCs/>
          <w:sz w:val="28"/>
          <w:szCs w:val="28"/>
          <w:u w:val="single"/>
        </w:rPr>
        <w:t>4</w:t>
      </w:r>
      <w:proofErr w:type="gramStart"/>
      <w:r>
        <w:rPr>
          <w:rFonts w:ascii="方正仿宋_GBK" w:hint="eastAsia"/>
          <w:bCs/>
          <w:sz w:val="28"/>
          <w:szCs w:val="28"/>
        </w:rPr>
        <w:t>学年第</w:t>
      </w:r>
      <w:proofErr w:type="gramEnd"/>
      <w:r>
        <w:rPr>
          <w:rFonts w:ascii="方正仿宋_GBK" w:hint="eastAsia"/>
          <w:bCs/>
          <w:sz w:val="28"/>
          <w:szCs w:val="28"/>
          <w:u w:val="single"/>
        </w:rPr>
        <w:t xml:space="preserve">  </w:t>
      </w:r>
      <w:r w:rsidR="00446DB8">
        <w:rPr>
          <w:rFonts w:ascii="方正仿宋_GBK" w:hint="eastAsia"/>
          <w:bCs/>
          <w:sz w:val="28"/>
          <w:szCs w:val="28"/>
          <w:u w:val="single"/>
        </w:rPr>
        <w:t>二</w:t>
      </w:r>
      <w:r w:rsidR="00B94CC7">
        <w:rPr>
          <w:rFonts w:ascii="方正仿宋_GBK" w:hint="eastAsia"/>
          <w:bCs/>
          <w:sz w:val="28"/>
          <w:szCs w:val="28"/>
          <w:u w:val="single"/>
        </w:rPr>
        <w:t xml:space="preserve"> </w:t>
      </w:r>
      <w:r>
        <w:rPr>
          <w:rFonts w:ascii="方正仿宋_GBK" w:hint="eastAsia"/>
          <w:bCs/>
          <w:sz w:val="28"/>
          <w:szCs w:val="28"/>
          <w:u w:val="single"/>
        </w:rPr>
        <w:t xml:space="preserve"> </w:t>
      </w:r>
      <w:r>
        <w:rPr>
          <w:rFonts w:ascii="方正仿宋_GBK" w:hint="eastAsia"/>
          <w:bCs/>
          <w:sz w:val="28"/>
          <w:szCs w:val="28"/>
        </w:rPr>
        <w:t>学期</w:t>
      </w:r>
    </w:p>
    <w:p w14:paraId="79A34C47" w14:textId="77777777" w:rsidR="00C70A1D" w:rsidRPr="003D0696" w:rsidRDefault="003D0696" w:rsidP="002319A3">
      <w:r>
        <w:rPr>
          <w:rFonts w:hint="eastAsia"/>
        </w:rPr>
        <w:t xml:space="preserve"> </w:t>
      </w:r>
      <w:r>
        <w:t xml:space="preserve">  </w:t>
      </w:r>
    </w:p>
    <w:p w14:paraId="08B23882" w14:textId="77777777" w:rsidR="00C70A1D" w:rsidRDefault="00C70A1D" w:rsidP="002319A3">
      <w:pPr>
        <w:rPr>
          <w:b/>
          <w:bCs/>
          <w:szCs w:val="32"/>
        </w:rPr>
      </w:pPr>
    </w:p>
    <w:tbl>
      <w:tblPr>
        <w:tblpPr w:leftFromText="180" w:rightFromText="180" w:vertAnchor="text" w:horzAnchor="page" w:tblpX="4138" w:tblpY="424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20"/>
        <w:gridCol w:w="1980"/>
      </w:tblGrid>
      <w:tr w:rsidR="00C70A1D" w14:paraId="4572562F" w14:textId="77777777">
        <w:trPr>
          <w:cantSplit/>
          <w:trHeight w:val="750"/>
        </w:trPr>
        <w:tc>
          <w:tcPr>
            <w:tcW w:w="1620" w:type="dxa"/>
            <w:vAlign w:val="center"/>
          </w:tcPr>
          <w:p w14:paraId="382E7851" w14:textId="77777777" w:rsidR="00C70A1D" w:rsidRDefault="00472075" w:rsidP="002319A3">
            <w:pPr>
              <w:jc w:val="center"/>
              <w:rPr>
                <w:rFonts w:ascii="黑体" w:eastAsia="黑体"/>
                <w:bCs/>
                <w:sz w:val="28"/>
                <w:szCs w:val="28"/>
              </w:rPr>
            </w:pPr>
            <w:r>
              <w:rPr>
                <w:rFonts w:ascii="黑体" w:eastAsia="黑体" w:hint="eastAsia"/>
                <w:bCs/>
                <w:sz w:val="28"/>
                <w:szCs w:val="28"/>
              </w:rPr>
              <w:t>成</w:t>
            </w:r>
            <w:r w:rsidR="00B94CC7">
              <w:rPr>
                <w:rFonts w:ascii="黑体" w:eastAsia="黑体" w:hint="eastAsia"/>
                <w:bCs/>
                <w:sz w:val="28"/>
                <w:szCs w:val="28"/>
              </w:rPr>
              <w:t xml:space="preserve"> </w:t>
            </w:r>
            <w:r>
              <w:rPr>
                <w:rFonts w:ascii="黑体" w:eastAsia="黑体" w:hint="eastAsia"/>
                <w:bCs/>
                <w:sz w:val="28"/>
                <w:szCs w:val="28"/>
              </w:rPr>
              <w:t xml:space="preserve"> 绩</w:t>
            </w:r>
          </w:p>
        </w:tc>
        <w:tc>
          <w:tcPr>
            <w:tcW w:w="1980" w:type="dxa"/>
            <w:vAlign w:val="center"/>
          </w:tcPr>
          <w:p w14:paraId="1B4BC932" w14:textId="77777777" w:rsidR="00C70A1D" w:rsidRDefault="00C70A1D" w:rsidP="002319A3">
            <w:pPr>
              <w:jc w:val="center"/>
              <w:rPr>
                <w:rFonts w:ascii="黑体" w:eastAsia="黑体"/>
                <w:bCs/>
                <w:szCs w:val="32"/>
              </w:rPr>
            </w:pPr>
          </w:p>
        </w:tc>
      </w:tr>
      <w:tr w:rsidR="00C70A1D" w14:paraId="339114F0" w14:textId="77777777">
        <w:trPr>
          <w:cantSplit/>
          <w:trHeight w:val="750"/>
        </w:trPr>
        <w:tc>
          <w:tcPr>
            <w:tcW w:w="1620" w:type="dxa"/>
            <w:vAlign w:val="center"/>
          </w:tcPr>
          <w:p w14:paraId="4E612CCE" w14:textId="77777777" w:rsidR="00C70A1D" w:rsidRDefault="00472075" w:rsidP="002319A3">
            <w:pPr>
              <w:jc w:val="center"/>
              <w:rPr>
                <w:rFonts w:ascii="黑体" w:eastAsia="黑体"/>
                <w:bCs/>
                <w:sz w:val="28"/>
                <w:szCs w:val="28"/>
              </w:rPr>
            </w:pPr>
            <w:r>
              <w:rPr>
                <w:rFonts w:ascii="黑体" w:eastAsia="黑体" w:hint="eastAsia"/>
                <w:bCs/>
                <w:sz w:val="28"/>
                <w:szCs w:val="28"/>
              </w:rPr>
              <w:t>教师签名</w:t>
            </w:r>
          </w:p>
        </w:tc>
        <w:tc>
          <w:tcPr>
            <w:tcW w:w="1980" w:type="dxa"/>
            <w:vAlign w:val="center"/>
          </w:tcPr>
          <w:p w14:paraId="11C4522C" w14:textId="77777777" w:rsidR="00C70A1D" w:rsidRDefault="00C70A1D" w:rsidP="002319A3">
            <w:pPr>
              <w:jc w:val="center"/>
              <w:rPr>
                <w:rFonts w:ascii="黑体" w:eastAsia="黑体"/>
                <w:bCs/>
                <w:sz w:val="10"/>
                <w:szCs w:val="32"/>
              </w:rPr>
            </w:pPr>
          </w:p>
        </w:tc>
      </w:tr>
    </w:tbl>
    <w:p w14:paraId="5FDD0DF2" w14:textId="77777777" w:rsidR="00C70A1D" w:rsidRDefault="00C70A1D" w:rsidP="002319A3"/>
    <w:p w14:paraId="3E6CDB70" w14:textId="77777777" w:rsidR="00C70A1D" w:rsidRDefault="00C70A1D" w:rsidP="002319A3"/>
    <w:p w14:paraId="712B23AA" w14:textId="77777777" w:rsidR="00C70A1D" w:rsidRDefault="00C70A1D" w:rsidP="002319A3">
      <w:pPr>
        <w:rPr>
          <w:rFonts w:ascii="仿宋" w:hAnsi="仿宋" w:cs="仿宋"/>
          <w:sz w:val="24"/>
        </w:rPr>
      </w:pPr>
    </w:p>
    <w:p w14:paraId="1F0411A4" w14:textId="77777777" w:rsidR="00C70A1D" w:rsidRDefault="00C70A1D" w:rsidP="002319A3">
      <w:pPr>
        <w:rPr>
          <w:rFonts w:ascii="仿宋" w:hAnsi="仿宋" w:cs="仿宋"/>
          <w:sz w:val="24"/>
        </w:rPr>
      </w:pPr>
    </w:p>
    <w:p w14:paraId="7A25952B" w14:textId="77777777" w:rsidR="00C70A1D" w:rsidRDefault="00C70A1D" w:rsidP="002319A3">
      <w:pPr>
        <w:rPr>
          <w:rFonts w:ascii="仿宋" w:hAnsi="仿宋" w:cs="仿宋"/>
          <w:sz w:val="24"/>
        </w:rPr>
      </w:pPr>
    </w:p>
    <w:p w14:paraId="0ED89599" w14:textId="73CB59B3" w:rsidR="007473C1" w:rsidRDefault="007473C1" w:rsidP="002319A3">
      <w:pPr>
        <w:rPr>
          <w:rFonts w:ascii="仿宋" w:hAnsi="仿宋" w:cs="仿宋"/>
          <w:sz w:val="24"/>
        </w:rPr>
      </w:pPr>
      <w:r>
        <w:rPr>
          <w:rFonts w:ascii="仿宋" w:hAnsi="仿宋" w:cs="仿宋"/>
          <w:sz w:val="24"/>
        </w:rPr>
        <w:br w:type="page"/>
      </w:r>
    </w:p>
    <w:tbl>
      <w:tblPr>
        <w:tblW w:w="91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45"/>
        <w:gridCol w:w="1324"/>
        <w:gridCol w:w="889"/>
        <w:gridCol w:w="2704"/>
        <w:gridCol w:w="1417"/>
        <w:gridCol w:w="1657"/>
      </w:tblGrid>
      <w:tr w:rsidR="00C70A1D" w14:paraId="350D8939" w14:textId="77777777" w:rsidTr="003D0696">
        <w:trPr>
          <w:trHeight w:val="783"/>
        </w:trPr>
        <w:tc>
          <w:tcPr>
            <w:tcW w:w="2469" w:type="dxa"/>
            <w:gridSpan w:val="2"/>
          </w:tcPr>
          <w:p w14:paraId="25EFD58B" w14:textId="77777777" w:rsidR="00C70A1D" w:rsidRDefault="00472075" w:rsidP="002319A3"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lastRenderedPageBreak/>
              <w:t>实验项目名称</w:t>
            </w:r>
          </w:p>
        </w:tc>
        <w:tc>
          <w:tcPr>
            <w:tcW w:w="6667" w:type="dxa"/>
            <w:gridSpan w:val="4"/>
          </w:tcPr>
          <w:p w14:paraId="7CDFE97E" w14:textId="511BD1CC" w:rsidR="00C70A1D" w:rsidRPr="00F12372" w:rsidRDefault="00915096" w:rsidP="002319A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第二周实验作业</w:t>
            </w:r>
          </w:p>
        </w:tc>
      </w:tr>
      <w:tr w:rsidR="00C70A1D" w14:paraId="31F079B5" w14:textId="77777777" w:rsidTr="00007E25">
        <w:trPr>
          <w:trHeight w:val="705"/>
        </w:trPr>
        <w:tc>
          <w:tcPr>
            <w:tcW w:w="1145" w:type="dxa"/>
          </w:tcPr>
          <w:p w14:paraId="635632AF" w14:textId="77777777" w:rsidR="00C70A1D" w:rsidRDefault="00472075" w:rsidP="002319A3"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姓名</w:t>
            </w:r>
          </w:p>
        </w:tc>
        <w:tc>
          <w:tcPr>
            <w:tcW w:w="1324" w:type="dxa"/>
          </w:tcPr>
          <w:p w14:paraId="7CE361C0" w14:textId="2D85DDED" w:rsidR="00C70A1D" w:rsidRPr="00F12372" w:rsidRDefault="00F12372" w:rsidP="002319A3">
            <w:pPr>
              <w:ind w:leftChars="-5" w:left="-16" w:rightChars="-5" w:right="-16"/>
              <w:jc w:val="center"/>
              <w:rPr>
                <w:b/>
                <w:bCs/>
                <w:sz w:val="28"/>
                <w:szCs w:val="28"/>
              </w:rPr>
            </w:pPr>
            <w:proofErr w:type="gramStart"/>
            <w:r w:rsidRPr="00F12372">
              <w:rPr>
                <w:rFonts w:hint="eastAsia"/>
                <w:b/>
                <w:bCs/>
                <w:sz w:val="28"/>
                <w:szCs w:val="28"/>
              </w:rPr>
              <w:t>李骏飞</w:t>
            </w:r>
            <w:proofErr w:type="gramEnd"/>
          </w:p>
        </w:tc>
        <w:tc>
          <w:tcPr>
            <w:tcW w:w="889" w:type="dxa"/>
          </w:tcPr>
          <w:p w14:paraId="3A29FE75" w14:textId="77777777" w:rsidR="00C70A1D" w:rsidRDefault="00472075" w:rsidP="002319A3"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学号</w:t>
            </w:r>
          </w:p>
        </w:tc>
        <w:tc>
          <w:tcPr>
            <w:tcW w:w="2704" w:type="dxa"/>
          </w:tcPr>
          <w:p w14:paraId="7813A425" w14:textId="2E43ACB1" w:rsidR="00C70A1D" w:rsidRDefault="00F12372" w:rsidP="002319A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632109160602</w:t>
            </w:r>
          </w:p>
        </w:tc>
        <w:tc>
          <w:tcPr>
            <w:tcW w:w="1417" w:type="dxa"/>
          </w:tcPr>
          <w:p w14:paraId="248D10E3" w14:textId="77777777" w:rsidR="00C70A1D" w:rsidRDefault="00472075" w:rsidP="002319A3"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实验日期</w:t>
            </w:r>
          </w:p>
        </w:tc>
        <w:tc>
          <w:tcPr>
            <w:tcW w:w="1657" w:type="dxa"/>
          </w:tcPr>
          <w:p w14:paraId="52CD883D" w14:textId="659EB731" w:rsidR="00007E25" w:rsidRDefault="00007E25" w:rsidP="002319A3"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2</w:t>
            </w:r>
            <w:r>
              <w:rPr>
                <w:b/>
                <w:bCs/>
                <w:sz w:val="28"/>
                <w:szCs w:val="28"/>
              </w:rPr>
              <w:t>02</w:t>
            </w:r>
            <w:r w:rsidR="00F12372">
              <w:rPr>
                <w:rFonts w:hint="eastAsia"/>
                <w:b/>
                <w:bCs/>
                <w:sz w:val="28"/>
                <w:szCs w:val="28"/>
              </w:rPr>
              <w:t>4.3.15</w:t>
            </w:r>
          </w:p>
        </w:tc>
      </w:tr>
      <w:tr w:rsidR="00C70A1D" w14:paraId="42898263" w14:textId="77777777" w:rsidTr="003D0696">
        <w:trPr>
          <w:trHeight w:val="2099"/>
        </w:trPr>
        <w:tc>
          <w:tcPr>
            <w:tcW w:w="9136" w:type="dxa"/>
            <w:gridSpan w:val="6"/>
          </w:tcPr>
          <w:p w14:paraId="7179DDA8" w14:textId="77777777" w:rsidR="00C70A1D" w:rsidRDefault="00472075" w:rsidP="002319A3"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教师评阅：</w:t>
            </w:r>
          </w:p>
          <w:p w14:paraId="6B396C1E" w14:textId="77777777" w:rsidR="00B94CC7" w:rsidRPr="00B94CC7" w:rsidRDefault="00472075" w:rsidP="002319A3">
            <w:pPr>
              <w:spacing w:line="360" w:lineRule="auto"/>
              <w:rPr>
                <w:sz w:val="28"/>
                <w:szCs w:val="28"/>
              </w:rPr>
            </w:pPr>
            <w:r w:rsidRPr="00B94CC7">
              <w:rPr>
                <w:rFonts w:hint="eastAsia"/>
                <w:sz w:val="28"/>
                <w:szCs w:val="28"/>
              </w:rPr>
              <w:t>1:</w:t>
            </w:r>
            <w:r w:rsidRPr="00B94CC7">
              <w:rPr>
                <w:rFonts w:hint="eastAsia"/>
                <w:sz w:val="28"/>
                <w:szCs w:val="28"/>
              </w:rPr>
              <w:t>实验目的</w:t>
            </w:r>
            <w:proofErr w:type="gramStart"/>
            <w:r w:rsidRPr="00B94CC7">
              <w:rPr>
                <w:rFonts w:hint="eastAsia"/>
                <w:sz w:val="28"/>
                <w:szCs w:val="28"/>
              </w:rPr>
              <w:t>明确□</w:t>
            </w:r>
            <w:proofErr w:type="gramEnd"/>
            <w:r w:rsidRPr="00B94CC7">
              <w:rPr>
                <w:rFonts w:hint="eastAsia"/>
                <w:sz w:val="28"/>
                <w:szCs w:val="28"/>
              </w:rPr>
              <w:t>A</w:t>
            </w:r>
            <w:r w:rsidRPr="00B94CC7">
              <w:rPr>
                <w:rFonts w:hint="eastAsia"/>
                <w:sz w:val="28"/>
                <w:szCs w:val="28"/>
              </w:rPr>
              <w:t>□</w:t>
            </w:r>
            <w:r w:rsidRPr="00B94CC7">
              <w:rPr>
                <w:rFonts w:hint="eastAsia"/>
                <w:sz w:val="28"/>
                <w:szCs w:val="28"/>
              </w:rPr>
              <w:t>B</w:t>
            </w:r>
            <w:r w:rsidRPr="00B94CC7">
              <w:rPr>
                <w:rFonts w:hint="eastAsia"/>
                <w:sz w:val="28"/>
                <w:szCs w:val="28"/>
              </w:rPr>
              <w:t>□</w:t>
            </w:r>
            <w:r w:rsidRPr="00B94CC7">
              <w:rPr>
                <w:rFonts w:hint="eastAsia"/>
                <w:sz w:val="28"/>
                <w:szCs w:val="28"/>
              </w:rPr>
              <w:t>C</w:t>
            </w:r>
            <w:r w:rsidRPr="00B94CC7">
              <w:rPr>
                <w:rFonts w:hint="eastAsia"/>
                <w:sz w:val="28"/>
                <w:szCs w:val="28"/>
              </w:rPr>
              <w:t>□</w:t>
            </w:r>
            <w:r w:rsidRPr="00B94CC7">
              <w:rPr>
                <w:rFonts w:hint="eastAsia"/>
                <w:sz w:val="28"/>
                <w:szCs w:val="28"/>
              </w:rPr>
              <w:t>D</w:t>
            </w:r>
          </w:p>
          <w:p w14:paraId="14F59EEE" w14:textId="77777777" w:rsidR="00C70A1D" w:rsidRPr="00B94CC7" w:rsidRDefault="00472075" w:rsidP="002319A3">
            <w:pPr>
              <w:spacing w:line="360" w:lineRule="auto"/>
              <w:rPr>
                <w:sz w:val="28"/>
                <w:szCs w:val="28"/>
              </w:rPr>
            </w:pPr>
            <w:r w:rsidRPr="00B94CC7">
              <w:rPr>
                <w:rFonts w:hint="eastAsia"/>
                <w:sz w:val="28"/>
                <w:szCs w:val="28"/>
              </w:rPr>
              <w:t>2:</w:t>
            </w:r>
            <w:r w:rsidR="00B94CC7" w:rsidRPr="00B94CC7">
              <w:rPr>
                <w:rFonts w:hint="eastAsia"/>
                <w:sz w:val="28"/>
                <w:szCs w:val="28"/>
              </w:rPr>
              <w:t>内容与原理</w:t>
            </w:r>
            <w:r w:rsidRPr="00B94CC7">
              <w:rPr>
                <w:rFonts w:hint="eastAsia"/>
                <w:sz w:val="28"/>
                <w:szCs w:val="28"/>
              </w:rPr>
              <w:t>□</w:t>
            </w:r>
            <w:r w:rsidRPr="00B94CC7">
              <w:rPr>
                <w:rFonts w:hint="eastAsia"/>
                <w:sz w:val="28"/>
                <w:szCs w:val="28"/>
              </w:rPr>
              <w:t>A</w:t>
            </w:r>
            <w:r w:rsidRPr="00B94CC7">
              <w:rPr>
                <w:rFonts w:hint="eastAsia"/>
                <w:sz w:val="28"/>
                <w:szCs w:val="28"/>
              </w:rPr>
              <w:t>□</w:t>
            </w:r>
            <w:r w:rsidRPr="00B94CC7">
              <w:rPr>
                <w:rFonts w:hint="eastAsia"/>
                <w:sz w:val="28"/>
                <w:szCs w:val="28"/>
              </w:rPr>
              <w:t>B</w:t>
            </w:r>
            <w:r w:rsidRPr="00B94CC7">
              <w:rPr>
                <w:rFonts w:hint="eastAsia"/>
                <w:sz w:val="28"/>
                <w:szCs w:val="28"/>
              </w:rPr>
              <w:t>□</w:t>
            </w:r>
            <w:r w:rsidRPr="00B94CC7">
              <w:rPr>
                <w:rFonts w:hint="eastAsia"/>
                <w:sz w:val="28"/>
                <w:szCs w:val="28"/>
              </w:rPr>
              <w:t>C</w:t>
            </w:r>
            <w:r w:rsidRPr="00B94CC7">
              <w:rPr>
                <w:rFonts w:hint="eastAsia"/>
                <w:sz w:val="28"/>
                <w:szCs w:val="28"/>
              </w:rPr>
              <w:t>□</w:t>
            </w:r>
            <w:r w:rsidRPr="00B94CC7">
              <w:rPr>
                <w:rFonts w:hint="eastAsia"/>
                <w:sz w:val="28"/>
                <w:szCs w:val="28"/>
              </w:rPr>
              <w:t>D</w:t>
            </w:r>
          </w:p>
          <w:p w14:paraId="2DDED6D2" w14:textId="77777777" w:rsidR="00B94CC7" w:rsidRPr="00B94CC7" w:rsidRDefault="00472075" w:rsidP="002319A3">
            <w:pPr>
              <w:spacing w:line="360" w:lineRule="auto"/>
              <w:rPr>
                <w:sz w:val="28"/>
                <w:szCs w:val="28"/>
              </w:rPr>
            </w:pPr>
            <w:r w:rsidRPr="00B94CC7">
              <w:rPr>
                <w:rFonts w:hint="eastAsia"/>
                <w:sz w:val="28"/>
                <w:szCs w:val="28"/>
              </w:rPr>
              <w:t>3:</w:t>
            </w:r>
            <w:r w:rsidRPr="00B94CC7">
              <w:rPr>
                <w:rFonts w:hint="eastAsia"/>
                <w:sz w:val="28"/>
                <w:szCs w:val="28"/>
              </w:rPr>
              <w:t>实验报告规范□</w:t>
            </w:r>
            <w:r w:rsidRPr="00B94CC7">
              <w:rPr>
                <w:rFonts w:hint="eastAsia"/>
                <w:sz w:val="28"/>
                <w:szCs w:val="28"/>
              </w:rPr>
              <w:t>A</w:t>
            </w:r>
            <w:r w:rsidRPr="00B94CC7">
              <w:rPr>
                <w:rFonts w:hint="eastAsia"/>
                <w:sz w:val="28"/>
                <w:szCs w:val="28"/>
              </w:rPr>
              <w:t>□</w:t>
            </w:r>
            <w:r w:rsidRPr="00B94CC7">
              <w:rPr>
                <w:rFonts w:hint="eastAsia"/>
                <w:sz w:val="28"/>
                <w:szCs w:val="28"/>
              </w:rPr>
              <w:t>B</w:t>
            </w:r>
            <w:r w:rsidRPr="00B94CC7">
              <w:rPr>
                <w:rFonts w:hint="eastAsia"/>
                <w:sz w:val="28"/>
                <w:szCs w:val="28"/>
              </w:rPr>
              <w:t>□</w:t>
            </w:r>
            <w:r w:rsidRPr="00B94CC7">
              <w:rPr>
                <w:rFonts w:hint="eastAsia"/>
                <w:sz w:val="28"/>
                <w:szCs w:val="28"/>
              </w:rPr>
              <w:t>C</w:t>
            </w:r>
            <w:r w:rsidRPr="00B94CC7">
              <w:rPr>
                <w:rFonts w:hint="eastAsia"/>
                <w:sz w:val="28"/>
                <w:szCs w:val="28"/>
              </w:rPr>
              <w:t>□</w:t>
            </w:r>
            <w:r w:rsidRPr="00B94CC7">
              <w:rPr>
                <w:rFonts w:hint="eastAsia"/>
                <w:sz w:val="28"/>
                <w:szCs w:val="28"/>
              </w:rPr>
              <w:t>D</w:t>
            </w:r>
          </w:p>
          <w:p w14:paraId="58E3FF45" w14:textId="77777777" w:rsidR="00C70A1D" w:rsidRPr="00B94CC7" w:rsidRDefault="00472075" w:rsidP="002319A3">
            <w:pPr>
              <w:spacing w:line="360" w:lineRule="auto"/>
              <w:rPr>
                <w:sz w:val="28"/>
                <w:szCs w:val="28"/>
              </w:rPr>
            </w:pPr>
            <w:r w:rsidRPr="00B94CC7">
              <w:rPr>
                <w:rFonts w:hint="eastAsia"/>
                <w:sz w:val="28"/>
                <w:szCs w:val="28"/>
              </w:rPr>
              <w:t>4:</w:t>
            </w:r>
            <w:r w:rsidR="00B94CC7" w:rsidRPr="00B94CC7">
              <w:rPr>
                <w:rFonts w:hint="eastAsia"/>
                <w:bCs/>
                <w:sz w:val="28"/>
                <w:szCs w:val="28"/>
              </w:rPr>
              <w:t>实验主要代码与效果展示</w:t>
            </w:r>
            <w:r w:rsidRPr="00B94CC7">
              <w:rPr>
                <w:rFonts w:hint="eastAsia"/>
                <w:sz w:val="28"/>
                <w:szCs w:val="28"/>
              </w:rPr>
              <w:t>□</w:t>
            </w:r>
            <w:r w:rsidRPr="00B94CC7">
              <w:rPr>
                <w:rFonts w:hint="eastAsia"/>
                <w:sz w:val="28"/>
                <w:szCs w:val="28"/>
              </w:rPr>
              <w:t>A</w:t>
            </w:r>
            <w:r w:rsidRPr="00B94CC7">
              <w:rPr>
                <w:rFonts w:hint="eastAsia"/>
                <w:sz w:val="28"/>
                <w:szCs w:val="28"/>
              </w:rPr>
              <w:t>□</w:t>
            </w:r>
            <w:r w:rsidRPr="00B94CC7">
              <w:rPr>
                <w:rFonts w:hint="eastAsia"/>
                <w:sz w:val="28"/>
                <w:szCs w:val="28"/>
              </w:rPr>
              <w:t>B</w:t>
            </w:r>
            <w:r w:rsidRPr="00B94CC7">
              <w:rPr>
                <w:rFonts w:hint="eastAsia"/>
                <w:sz w:val="28"/>
                <w:szCs w:val="28"/>
              </w:rPr>
              <w:t>□</w:t>
            </w:r>
            <w:r w:rsidRPr="00B94CC7">
              <w:rPr>
                <w:rFonts w:hint="eastAsia"/>
                <w:sz w:val="28"/>
                <w:szCs w:val="28"/>
              </w:rPr>
              <w:t>C</w:t>
            </w:r>
            <w:r w:rsidRPr="00B94CC7">
              <w:rPr>
                <w:rFonts w:hint="eastAsia"/>
                <w:sz w:val="28"/>
                <w:szCs w:val="28"/>
              </w:rPr>
              <w:t>□</w:t>
            </w:r>
            <w:r w:rsidRPr="00B94CC7">
              <w:rPr>
                <w:rFonts w:hint="eastAsia"/>
                <w:sz w:val="28"/>
                <w:szCs w:val="28"/>
              </w:rPr>
              <w:t xml:space="preserve">D   </w:t>
            </w:r>
          </w:p>
          <w:p w14:paraId="3DC4D0C2" w14:textId="77777777" w:rsidR="00C70A1D" w:rsidRDefault="00472075" w:rsidP="002319A3">
            <w:pPr>
              <w:spacing w:line="360" w:lineRule="auto"/>
              <w:rPr>
                <w:b/>
                <w:bCs/>
                <w:sz w:val="28"/>
                <w:szCs w:val="28"/>
              </w:rPr>
            </w:pPr>
            <w:r w:rsidRPr="00B94CC7">
              <w:rPr>
                <w:rFonts w:hint="eastAsia"/>
                <w:sz w:val="28"/>
                <w:szCs w:val="28"/>
              </w:rPr>
              <w:t>5:</w:t>
            </w:r>
            <w:r w:rsidRPr="00B94CC7">
              <w:rPr>
                <w:rFonts w:hint="eastAsia"/>
                <w:sz w:val="28"/>
                <w:szCs w:val="28"/>
              </w:rPr>
              <w:t>实验分析总结全面□</w:t>
            </w:r>
            <w:r w:rsidRPr="00B94CC7">
              <w:rPr>
                <w:rFonts w:hint="eastAsia"/>
                <w:sz w:val="28"/>
                <w:szCs w:val="28"/>
              </w:rPr>
              <w:t>A</w:t>
            </w:r>
            <w:r w:rsidRPr="00B94CC7">
              <w:rPr>
                <w:rFonts w:hint="eastAsia"/>
                <w:sz w:val="28"/>
                <w:szCs w:val="28"/>
              </w:rPr>
              <w:t>□</w:t>
            </w:r>
            <w:r w:rsidRPr="00B94CC7">
              <w:rPr>
                <w:rFonts w:hint="eastAsia"/>
                <w:sz w:val="28"/>
                <w:szCs w:val="28"/>
              </w:rPr>
              <w:t>B</w:t>
            </w:r>
            <w:r w:rsidRPr="00B94CC7">
              <w:rPr>
                <w:rFonts w:hint="eastAsia"/>
                <w:sz w:val="28"/>
                <w:szCs w:val="28"/>
              </w:rPr>
              <w:t>□</w:t>
            </w:r>
            <w:r w:rsidRPr="00B94CC7">
              <w:rPr>
                <w:rFonts w:hint="eastAsia"/>
                <w:sz w:val="28"/>
                <w:szCs w:val="28"/>
              </w:rPr>
              <w:t>C</w:t>
            </w:r>
            <w:r w:rsidRPr="00B94CC7">
              <w:rPr>
                <w:rFonts w:hint="eastAsia"/>
                <w:sz w:val="28"/>
                <w:szCs w:val="28"/>
              </w:rPr>
              <w:t>□</w:t>
            </w:r>
            <w:r w:rsidRPr="00B94CC7">
              <w:rPr>
                <w:rFonts w:hint="eastAsia"/>
                <w:sz w:val="28"/>
                <w:szCs w:val="28"/>
              </w:rPr>
              <w:t>D</w:t>
            </w:r>
            <w:r>
              <w:rPr>
                <w:rFonts w:hint="eastAsia"/>
                <w:color w:val="FF0000"/>
                <w:sz w:val="28"/>
                <w:szCs w:val="28"/>
              </w:rPr>
              <w:t xml:space="preserve">  </w:t>
            </w:r>
            <w:r>
              <w:rPr>
                <w:rFonts w:hint="eastAsia"/>
                <w:sz w:val="28"/>
                <w:szCs w:val="28"/>
              </w:rPr>
              <w:t xml:space="preserve">   </w:t>
            </w:r>
          </w:p>
        </w:tc>
      </w:tr>
      <w:tr w:rsidR="00C70A1D" w14:paraId="4E45769D" w14:textId="77777777" w:rsidTr="003D0696">
        <w:trPr>
          <w:trHeight w:val="783"/>
        </w:trPr>
        <w:tc>
          <w:tcPr>
            <w:tcW w:w="9136" w:type="dxa"/>
            <w:gridSpan w:val="6"/>
          </w:tcPr>
          <w:p w14:paraId="305BD6A0" w14:textId="77777777" w:rsidR="00C70A1D" w:rsidRDefault="00472075" w:rsidP="002319A3"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实验</w:t>
            </w:r>
            <w:r w:rsidR="00B94CC7">
              <w:rPr>
                <w:rFonts w:hint="eastAsia"/>
                <w:b/>
                <w:sz w:val="28"/>
                <w:szCs w:val="28"/>
              </w:rPr>
              <w:t>记录</w:t>
            </w:r>
          </w:p>
        </w:tc>
      </w:tr>
      <w:tr w:rsidR="00C70A1D" w14:paraId="687AE327" w14:textId="77777777" w:rsidTr="003D0696">
        <w:trPr>
          <w:trHeight w:val="90"/>
        </w:trPr>
        <w:tc>
          <w:tcPr>
            <w:tcW w:w="9136" w:type="dxa"/>
            <w:gridSpan w:val="6"/>
          </w:tcPr>
          <w:p w14:paraId="579DD9F6" w14:textId="77777777" w:rsidR="00FA278D" w:rsidRPr="00B94CC7" w:rsidRDefault="00FA278D" w:rsidP="00FA278D">
            <w:pPr>
              <w:numPr>
                <w:ilvl w:val="0"/>
                <w:numId w:val="1"/>
              </w:numPr>
              <w:spacing w:beforeLines="50" w:before="218"/>
              <w:rPr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lastRenderedPageBreak/>
              <w:t>实验目的</w:t>
            </w:r>
          </w:p>
          <w:p w14:paraId="7EB0AE13" w14:textId="77777777" w:rsidR="00FA23D7" w:rsidRPr="00FA23D7" w:rsidRDefault="00FA23D7" w:rsidP="002319A3">
            <w:pPr>
              <w:ind w:firstLineChars="200" w:firstLine="560"/>
              <w:rPr>
                <w:rFonts w:ascii="仿宋" w:hAnsi="仿宋"/>
                <w:bCs/>
                <w:sz w:val="28"/>
                <w:szCs w:val="28"/>
              </w:rPr>
            </w:pPr>
            <w:r w:rsidRPr="00FA23D7">
              <w:rPr>
                <w:rFonts w:ascii="仿宋" w:hAnsi="仿宋" w:hint="eastAsia"/>
                <w:bCs/>
                <w:sz w:val="28"/>
                <w:szCs w:val="28"/>
              </w:rPr>
              <w:t>完成图像的</w:t>
            </w:r>
            <w:r w:rsidRPr="009027D4">
              <w:rPr>
                <w:rFonts w:ascii="仿宋" w:hAnsi="仿宋" w:hint="eastAsia"/>
                <w:b/>
                <w:sz w:val="28"/>
                <w:szCs w:val="28"/>
              </w:rPr>
              <w:t>灰度化</w:t>
            </w:r>
            <w:r w:rsidRPr="00FA23D7">
              <w:rPr>
                <w:rFonts w:ascii="仿宋" w:hAnsi="仿宋" w:hint="eastAsia"/>
                <w:bCs/>
                <w:sz w:val="28"/>
                <w:szCs w:val="28"/>
              </w:rPr>
              <w:t>、</w:t>
            </w:r>
            <w:r w:rsidRPr="009027D4">
              <w:rPr>
                <w:rFonts w:ascii="仿宋" w:hAnsi="仿宋" w:hint="eastAsia"/>
                <w:b/>
                <w:sz w:val="28"/>
                <w:szCs w:val="28"/>
              </w:rPr>
              <w:t>二值化</w:t>
            </w:r>
            <w:r w:rsidRPr="00FA23D7">
              <w:rPr>
                <w:rFonts w:ascii="仿宋" w:hAnsi="仿宋" w:hint="eastAsia"/>
                <w:bCs/>
                <w:sz w:val="28"/>
                <w:szCs w:val="28"/>
              </w:rPr>
              <w:t>、</w:t>
            </w:r>
            <w:r w:rsidRPr="009027D4">
              <w:rPr>
                <w:rFonts w:ascii="仿宋" w:hAnsi="仿宋" w:hint="eastAsia"/>
                <w:b/>
                <w:sz w:val="28"/>
                <w:szCs w:val="28"/>
              </w:rPr>
              <w:t>亮度</w:t>
            </w:r>
            <w:r w:rsidRPr="00FA23D7">
              <w:rPr>
                <w:rFonts w:ascii="仿宋" w:hAnsi="仿宋" w:hint="eastAsia"/>
                <w:bCs/>
                <w:sz w:val="28"/>
                <w:szCs w:val="28"/>
              </w:rPr>
              <w:t>调整实验。</w:t>
            </w:r>
          </w:p>
          <w:p w14:paraId="5B13146C" w14:textId="77777777" w:rsidR="00FA23D7" w:rsidRPr="00FA23D7" w:rsidRDefault="00FA23D7" w:rsidP="002319A3">
            <w:pPr>
              <w:ind w:firstLineChars="200" w:firstLine="560"/>
              <w:rPr>
                <w:rFonts w:ascii="仿宋" w:hAnsi="仿宋"/>
                <w:bCs/>
                <w:sz w:val="28"/>
                <w:szCs w:val="28"/>
              </w:rPr>
            </w:pPr>
            <w:r w:rsidRPr="00FA23D7">
              <w:rPr>
                <w:rFonts w:ascii="仿宋" w:hAnsi="仿宋" w:hint="eastAsia"/>
                <w:bCs/>
                <w:sz w:val="28"/>
                <w:szCs w:val="28"/>
              </w:rPr>
              <w:t>基本要求：输入彩色图像，通过自己设计的算法代码编写，实现输入图像的灰度化、</w:t>
            </w:r>
            <w:r w:rsidRPr="009027D4">
              <w:rPr>
                <w:rFonts w:ascii="仿宋" w:hAnsi="仿宋" w:hint="eastAsia"/>
                <w:b/>
                <w:sz w:val="28"/>
                <w:szCs w:val="28"/>
              </w:rPr>
              <w:t>固定阈值的二值化</w:t>
            </w:r>
            <w:r w:rsidRPr="00FA23D7">
              <w:rPr>
                <w:rFonts w:ascii="仿宋" w:hAnsi="仿宋" w:hint="eastAsia"/>
                <w:bCs/>
                <w:sz w:val="28"/>
                <w:szCs w:val="28"/>
              </w:rPr>
              <w:t>，并能进行</w:t>
            </w:r>
            <w:r w:rsidRPr="009027D4">
              <w:rPr>
                <w:rFonts w:ascii="仿宋" w:hAnsi="仿宋" w:hint="eastAsia"/>
                <w:b/>
                <w:sz w:val="28"/>
                <w:szCs w:val="28"/>
              </w:rPr>
              <w:t>亮度</w:t>
            </w:r>
            <w:r w:rsidRPr="00FA23D7">
              <w:rPr>
                <w:rFonts w:ascii="仿宋" w:hAnsi="仿宋" w:hint="eastAsia"/>
                <w:bCs/>
                <w:sz w:val="28"/>
                <w:szCs w:val="28"/>
              </w:rPr>
              <w:t>调整。</w:t>
            </w:r>
          </w:p>
          <w:p w14:paraId="06036774" w14:textId="77777777" w:rsidR="00FA23D7" w:rsidRPr="00FA23D7" w:rsidRDefault="00FA23D7" w:rsidP="002319A3">
            <w:pPr>
              <w:ind w:firstLineChars="200" w:firstLine="560"/>
              <w:rPr>
                <w:rFonts w:ascii="仿宋" w:hAnsi="仿宋"/>
                <w:bCs/>
                <w:sz w:val="28"/>
                <w:szCs w:val="28"/>
              </w:rPr>
            </w:pPr>
            <w:r w:rsidRPr="00FA23D7">
              <w:rPr>
                <w:rFonts w:ascii="仿宋" w:hAnsi="仿宋" w:hint="eastAsia"/>
                <w:bCs/>
                <w:sz w:val="28"/>
                <w:szCs w:val="28"/>
              </w:rPr>
              <w:t>拓展要求：在基本要求的基础上，实现</w:t>
            </w:r>
            <w:r w:rsidRPr="009027D4">
              <w:rPr>
                <w:rFonts w:ascii="仿宋" w:hAnsi="仿宋" w:hint="eastAsia"/>
                <w:b/>
                <w:sz w:val="28"/>
                <w:szCs w:val="28"/>
              </w:rPr>
              <w:t>通道提取</w:t>
            </w:r>
            <w:r w:rsidRPr="00FA23D7">
              <w:rPr>
                <w:rFonts w:ascii="仿宋" w:hAnsi="仿宋" w:hint="eastAsia"/>
                <w:bCs/>
                <w:sz w:val="28"/>
                <w:szCs w:val="28"/>
              </w:rPr>
              <w:t>，</w:t>
            </w:r>
            <w:r w:rsidRPr="009027D4">
              <w:rPr>
                <w:rFonts w:ascii="仿宋" w:hAnsi="仿宋" w:hint="eastAsia"/>
                <w:b/>
                <w:sz w:val="28"/>
                <w:szCs w:val="28"/>
              </w:rPr>
              <w:t>可变化阈值的二值化</w:t>
            </w:r>
            <w:r w:rsidRPr="00FA23D7">
              <w:rPr>
                <w:rFonts w:ascii="仿宋" w:hAnsi="仿宋" w:hint="eastAsia"/>
                <w:bCs/>
                <w:sz w:val="28"/>
                <w:szCs w:val="28"/>
              </w:rPr>
              <w:t>，</w:t>
            </w:r>
            <w:r w:rsidRPr="009027D4">
              <w:rPr>
                <w:rFonts w:ascii="仿宋" w:hAnsi="仿宋" w:hint="eastAsia"/>
                <w:b/>
                <w:sz w:val="28"/>
                <w:szCs w:val="28"/>
              </w:rPr>
              <w:t>自适应二值化</w:t>
            </w:r>
            <w:r w:rsidRPr="00FA23D7">
              <w:rPr>
                <w:rFonts w:ascii="仿宋" w:hAnsi="仿宋" w:hint="eastAsia"/>
                <w:bCs/>
                <w:sz w:val="28"/>
                <w:szCs w:val="28"/>
              </w:rPr>
              <w:t>，能进行</w:t>
            </w:r>
            <w:r w:rsidRPr="009027D4">
              <w:rPr>
                <w:rFonts w:ascii="仿宋" w:hAnsi="仿宋" w:hint="eastAsia"/>
                <w:b/>
                <w:sz w:val="28"/>
                <w:szCs w:val="28"/>
              </w:rPr>
              <w:t>对比度</w:t>
            </w:r>
            <w:r w:rsidRPr="00FA23D7">
              <w:rPr>
                <w:rFonts w:ascii="仿宋" w:hAnsi="仿宋" w:hint="eastAsia"/>
                <w:bCs/>
                <w:sz w:val="28"/>
                <w:szCs w:val="28"/>
              </w:rPr>
              <w:t>、</w:t>
            </w:r>
            <w:r w:rsidRPr="009027D4">
              <w:rPr>
                <w:rFonts w:ascii="仿宋" w:hAnsi="仿宋" w:hint="eastAsia"/>
                <w:b/>
                <w:sz w:val="28"/>
                <w:szCs w:val="28"/>
              </w:rPr>
              <w:t>饱和度</w:t>
            </w:r>
            <w:r w:rsidRPr="00FA23D7">
              <w:rPr>
                <w:rFonts w:ascii="仿宋" w:hAnsi="仿宋" w:hint="eastAsia"/>
                <w:bCs/>
                <w:sz w:val="28"/>
                <w:szCs w:val="28"/>
              </w:rPr>
              <w:t>的调整。</w:t>
            </w:r>
          </w:p>
          <w:p w14:paraId="4BA4760D" w14:textId="77777777" w:rsidR="00FA23D7" w:rsidRPr="00FA23D7" w:rsidRDefault="00FA23D7" w:rsidP="002319A3">
            <w:pPr>
              <w:ind w:firstLineChars="200" w:firstLine="560"/>
              <w:rPr>
                <w:rFonts w:ascii="仿宋" w:hAnsi="仿宋"/>
                <w:bCs/>
                <w:sz w:val="28"/>
                <w:szCs w:val="28"/>
              </w:rPr>
            </w:pPr>
            <w:r w:rsidRPr="00FA23D7">
              <w:rPr>
                <w:rFonts w:ascii="仿宋" w:hAnsi="仿宋"/>
                <w:bCs/>
                <w:sz w:val="28"/>
                <w:szCs w:val="28"/>
              </w:rPr>
              <w:t>答案要有算法描述，核心代码，完成图片的效果。</w:t>
            </w:r>
          </w:p>
          <w:p w14:paraId="0E0700D1" w14:textId="77777777" w:rsidR="00FA23D7" w:rsidRDefault="00FA23D7" w:rsidP="00694EDD">
            <w:pPr>
              <w:rPr>
                <w:bCs/>
                <w:sz w:val="28"/>
                <w:szCs w:val="28"/>
              </w:rPr>
            </w:pPr>
          </w:p>
          <w:p w14:paraId="3A30988F" w14:textId="77777777" w:rsidR="00FA278D" w:rsidRDefault="00FA278D" w:rsidP="00FA278D">
            <w:pPr>
              <w:numPr>
                <w:ilvl w:val="0"/>
                <w:numId w:val="1"/>
              </w:numPr>
              <w:spacing w:beforeLines="50" w:before="218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实验主要内容及原理</w:t>
            </w:r>
          </w:p>
          <w:p w14:paraId="4156E254" w14:textId="3E7BE2FC" w:rsidR="00FA23D7" w:rsidRPr="00FA23D7" w:rsidRDefault="00FA23D7" w:rsidP="00152E89">
            <w:pPr>
              <w:rPr>
                <w:b/>
                <w:sz w:val="28"/>
                <w:szCs w:val="28"/>
              </w:rPr>
            </w:pPr>
            <w:r w:rsidRPr="00FA23D7">
              <w:rPr>
                <w:rFonts w:hint="eastAsia"/>
                <w:b/>
                <w:sz w:val="28"/>
                <w:szCs w:val="28"/>
              </w:rPr>
              <w:t>（</w:t>
            </w:r>
            <w:r w:rsidRPr="00FA23D7">
              <w:rPr>
                <w:rFonts w:hint="eastAsia"/>
                <w:b/>
                <w:sz w:val="28"/>
                <w:szCs w:val="28"/>
              </w:rPr>
              <w:t>1</w:t>
            </w:r>
            <w:r w:rsidRPr="00FA23D7">
              <w:rPr>
                <w:rFonts w:hint="eastAsia"/>
                <w:b/>
                <w:sz w:val="28"/>
                <w:szCs w:val="28"/>
              </w:rPr>
              <w:t>）图像灰度化：</w:t>
            </w:r>
          </w:p>
          <w:p w14:paraId="4BAF8E3B" w14:textId="32DE2FC3" w:rsidR="00FA23D7" w:rsidRPr="002B4C3E" w:rsidRDefault="00FA23D7" w:rsidP="00FA278D">
            <w:pPr>
              <w:ind w:firstLineChars="200" w:firstLine="560"/>
              <w:rPr>
                <w:rFonts w:ascii="仿宋" w:hAnsi="仿宋"/>
                <w:sz w:val="28"/>
                <w:szCs w:val="28"/>
              </w:rPr>
            </w:pPr>
            <w:r w:rsidRPr="00FA23D7">
              <w:rPr>
                <w:bCs/>
                <w:sz w:val="28"/>
                <w:szCs w:val="28"/>
              </w:rPr>
              <w:t>在图像处理中，图像灰度化是将彩色图像转换为灰度图像的过程。灰度</w:t>
            </w:r>
          </w:p>
          <w:p w14:paraId="0DFBF20C" w14:textId="6A38ED1E" w:rsidR="00FA23D7" w:rsidRDefault="00FA23D7" w:rsidP="00152E89">
            <w:pPr>
              <w:rPr>
                <w:b/>
                <w:sz w:val="28"/>
                <w:szCs w:val="28"/>
              </w:rPr>
            </w:pPr>
            <w:r w:rsidRPr="00FC6F6E">
              <w:rPr>
                <w:rFonts w:hint="eastAsia"/>
                <w:b/>
                <w:sz w:val="28"/>
                <w:szCs w:val="28"/>
              </w:rPr>
              <w:t>（</w:t>
            </w:r>
            <w:r w:rsidRPr="00FC6F6E">
              <w:rPr>
                <w:rFonts w:hint="eastAsia"/>
                <w:b/>
                <w:sz w:val="28"/>
                <w:szCs w:val="28"/>
              </w:rPr>
              <w:t>2</w:t>
            </w:r>
            <w:r w:rsidRPr="00FC6F6E">
              <w:rPr>
                <w:rFonts w:hint="eastAsia"/>
                <w:b/>
                <w:sz w:val="28"/>
                <w:szCs w:val="28"/>
              </w:rPr>
              <w:t>）</w:t>
            </w:r>
            <w:r w:rsidR="00FC6F6E">
              <w:rPr>
                <w:rFonts w:hint="eastAsia"/>
                <w:b/>
                <w:sz w:val="28"/>
                <w:szCs w:val="28"/>
              </w:rPr>
              <w:t>图像</w:t>
            </w:r>
            <w:r w:rsidR="00FC6F6E" w:rsidRPr="00FC6F6E">
              <w:rPr>
                <w:rFonts w:hint="eastAsia"/>
                <w:b/>
                <w:sz w:val="28"/>
                <w:szCs w:val="28"/>
              </w:rPr>
              <w:t>二值化：</w:t>
            </w:r>
          </w:p>
          <w:p w14:paraId="5388AF42" w14:textId="0E3DAF51" w:rsidR="00152E89" w:rsidRPr="00FA278D" w:rsidRDefault="00DD102D" w:rsidP="00FA278D">
            <w:pPr>
              <w:ind w:firstLineChars="200" w:firstLine="560"/>
              <w:rPr>
                <w:rFonts w:ascii="仿宋" w:hAnsi="仿宋"/>
                <w:bCs/>
                <w:sz w:val="28"/>
                <w:szCs w:val="28"/>
              </w:rPr>
            </w:pPr>
            <w:r w:rsidRPr="00FA278D">
              <w:rPr>
                <w:rFonts w:ascii="仿宋" w:hAnsi="仿宋"/>
                <w:bCs/>
                <w:sz w:val="28"/>
                <w:szCs w:val="28"/>
              </w:rPr>
              <w:t>局部区域内的像素进行阈值计算。</w:t>
            </w:r>
          </w:p>
          <w:p w14:paraId="31D173B9" w14:textId="71FFCFEB" w:rsidR="00DD102D" w:rsidRPr="00DD102D" w:rsidRDefault="002B2925" w:rsidP="00152E89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（</w:t>
            </w:r>
            <w:r>
              <w:rPr>
                <w:rFonts w:hint="eastAsia"/>
                <w:b/>
                <w:sz w:val="28"/>
                <w:szCs w:val="28"/>
              </w:rPr>
              <w:t>3</w:t>
            </w:r>
            <w:r>
              <w:rPr>
                <w:rFonts w:hint="eastAsia"/>
                <w:b/>
                <w:sz w:val="28"/>
                <w:szCs w:val="28"/>
              </w:rPr>
              <w:t>）</w:t>
            </w:r>
            <w:r w:rsidR="003968D9">
              <w:rPr>
                <w:rFonts w:hint="eastAsia"/>
                <w:b/>
                <w:sz w:val="28"/>
                <w:szCs w:val="28"/>
              </w:rPr>
              <w:t>图像</w:t>
            </w:r>
            <w:r w:rsidR="003968D9">
              <w:rPr>
                <w:b/>
                <w:sz w:val="28"/>
                <w:szCs w:val="28"/>
              </w:rPr>
              <w:t>H</w:t>
            </w:r>
            <w:r w:rsidR="00C255F1">
              <w:rPr>
                <w:rFonts w:hint="eastAsia"/>
                <w:b/>
                <w:sz w:val="28"/>
                <w:szCs w:val="28"/>
              </w:rPr>
              <w:t>SI</w:t>
            </w:r>
            <w:r w:rsidR="003968D9">
              <w:rPr>
                <w:rFonts w:hint="eastAsia"/>
                <w:b/>
                <w:sz w:val="28"/>
                <w:szCs w:val="28"/>
              </w:rPr>
              <w:t>调整</w:t>
            </w:r>
          </w:p>
          <w:p w14:paraId="5350CCAA" w14:textId="5620AB54" w:rsidR="003968D9" w:rsidRPr="00FA23D7" w:rsidRDefault="003968D9" w:rsidP="00FA278D">
            <w:pPr>
              <w:rPr>
                <w:rFonts w:hint="eastAsia"/>
                <w:b/>
                <w:sz w:val="28"/>
                <w:szCs w:val="28"/>
              </w:rPr>
            </w:pPr>
          </w:p>
          <w:p w14:paraId="2F0C7383" w14:textId="77777777" w:rsidR="00FA23D7" w:rsidRDefault="00FA23D7" w:rsidP="009027D4">
            <w:pPr>
              <w:rPr>
                <w:bCs/>
                <w:sz w:val="28"/>
                <w:szCs w:val="28"/>
              </w:rPr>
            </w:pPr>
          </w:p>
          <w:p w14:paraId="240AACB6" w14:textId="5A640C26" w:rsidR="00FA23D7" w:rsidRPr="00C255F1" w:rsidRDefault="00C255F1" w:rsidP="00FA278D">
            <w:pPr>
              <w:rPr>
                <w:b/>
                <w:sz w:val="28"/>
                <w:szCs w:val="28"/>
              </w:rPr>
            </w:pPr>
            <w:r w:rsidRPr="00C255F1">
              <w:rPr>
                <w:rFonts w:hint="eastAsia"/>
                <w:b/>
                <w:sz w:val="28"/>
                <w:szCs w:val="28"/>
              </w:rPr>
              <w:t>（</w:t>
            </w:r>
            <w:r w:rsidRPr="00C255F1">
              <w:rPr>
                <w:rFonts w:hint="eastAsia"/>
                <w:b/>
                <w:sz w:val="28"/>
                <w:szCs w:val="28"/>
              </w:rPr>
              <w:t>4</w:t>
            </w:r>
            <w:r w:rsidRPr="00C255F1">
              <w:rPr>
                <w:rFonts w:hint="eastAsia"/>
                <w:b/>
                <w:sz w:val="28"/>
                <w:szCs w:val="28"/>
              </w:rPr>
              <w:t>）图像亮度调整</w:t>
            </w:r>
          </w:p>
          <w:p w14:paraId="5B6ED26C" w14:textId="3A6B4E2B" w:rsidR="00FA23D7" w:rsidRPr="009027D4" w:rsidRDefault="009027D4" w:rsidP="009027D4">
            <w:pPr>
              <w:ind w:firstLineChars="200" w:firstLine="560"/>
              <w:rPr>
                <w:bCs/>
                <w:sz w:val="28"/>
                <w:szCs w:val="28"/>
              </w:rPr>
            </w:pPr>
            <w:r w:rsidRPr="009027D4">
              <w:rPr>
                <w:bCs/>
                <w:sz w:val="28"/>
                <w:szCs w:val="28"/>
              </w:rPr>
              <w:t>对于每个像素的</w:t>
            </w:r>
            <w:r w:rsidRPr="009027D4">
              <w:rPr>
                <w:bCs/>
                <w:sz w:val="28"/>
                <w:szCs w:val="28"/>
              </w:rPr>
              <w:t>RGB</w:t>
            </w:r>
            <w:r w:rsidRPr="009027D4">
              <w:rPr>
                <w:bCs/>
                <w:sz w:val="28"/>
                <w:szCs w:val="28"/>
              </w:rPr>
              <w:t>分量值，可以通过增加或减小其值来调整像素的亮度。可以使用以下公式来进行亮度调节</w:t>
            </w:r>
          </w:p>
          <w:p w14:paraId="0DA869F3" w14:textId="77777777" w:rsidR="00FA23D7" w:rsidRDefault="00FA23D7" w:rsidP="002319A3">
            <w:pPr>
              <w:ind w:firstLineChars="200" w:firstLine="560"/>
              <w:rPr>
                <w:bCs/>
                <w:color w:val="FF0000"/>
                <w:sz w:val="28"/>
                <w:szCs w:val="28"/>
              </w:rPr>
            </w:pPr>
          </w:p>
          <w:p w14:paraId="643745E2" w14:textId="77777777" w:rsidR="00FA278D" w:rsidRDefault="00FA278D" w:rsidP="00FA278D">
            <w:pPr>
              <w:numPr>
                <w:ilvl w:val="0"/>
                <w:numId w:val="2"/>
              </w:numPr>
              <w:spacing w:beforeLines="50" w:before="218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实验环境</w:t>
            </w:r>
          </w:p>
          <w:p w14:paraId="25D3984B" w14:textId="3E606244" w:rsidR="00553A10" w:rsidRPr="00553A10" w:rsidRDefault="00553A10" w:rsidP="002319A3">
            <w:pPr>
              <w:ind w:firstLine="564"/>
              <w:rPr>
                <w:sz w:val="28"/>
                <w:szCs w:val="28"/>
              </w:rPr>
            </w:pPr>
            <w:r w:rsidRPr="00553A10">
              <w:rPr>
                <w:sz w:val="28"/>
                <w:szCs w:val="28"/>
              </w:rPr>
              <w:t>W</w:t>
            </w:r>
            <w:r w:rsidRPr="00553A10">
              <w:rPr>
                <w:rFonts w:hint="eastAsia"/>
                <w:sz w:val="28"/>
                <w:szCs w:val="28"/>
              </w:rPr>
              <w:t>indows11</w:t>
            </w:r>
          </w:p>
          <w:p w14:paraId="47CDD490" w14:textId="5437AF6D" w:rsidR="00553A10" w:rsidRDefault="00553A10" w:rsidP="002319A3">
            <w:pPr>
              <w:ind w:firstLine="564"/>
              <w:rPr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Visual Studio</w:t>
            </w:r>
            <w:r w:rsidRPr="00553A10">
              <w:rPr>
                <w:rFonts w:hint="eastAsia"/>
                <w:sz w:val="28"/>
                <w:szCs w:val="28"/>
              </w:rPr>
              <w:t>2021</w:t>
            </w:r>
          </w:p>
          <w:p w14:paraId="515BCDEE" w14:textId="37E4993A" w:rsidR="00A5051A" w:rsidRPr="00553A10" w:rsidRDefault="00A5051A" w:rsidP="002319A3">
            <w:pPr>
              <w:ind w:firstLine="56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  <w:r>
              <w:rPr>
                <w:rFonts w:hint="eastAsia"/>
                <w:sz w:val="28"/>
                <w:szCs w:val="28"/>
              </w:rPr>
              <w:t>#</w:t>
            </w:r>
            <w:r w:rsidR="00FD1BEC">
              <w:rPr>
                <w:rFonts w:hint="eastAsia"/>
                <w:sz w:val="28"/>
                <w:szCs w:val="28"/>
              </w:rPr>
              <w:t>语言</w:t>
            </w:r>
          </w:p>
          <w:p w14:paraId="549E1E51" w14:textId="77777777" w:rsidR="00553A10" w:rsidRPr="00553A10" w:rsidRDefault="00553A10" w:rsidP="002319A3">
            <w:pPr>
              <w:rPr>
                <w:b/>
                <w:bCs/>
                <w:sz w:val="28"/>
                <w:szCs w:val="28"/>
              </w:rPr>
            </w:pPr>
          </w:p>
          <w:p w14:paraId="273AA879" w14:textId="77777777" w:rsidR="00FA278D" w:rsidRDefault="00FA278D" w:rsidP="00FA278D">
            <w:pPr>
              <w:spacing w:beforeLines="50" w:before="218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四、实验主要代码与效果展示</w:t>
            </w:r>
          </w:p>
          <w:p w14:paraId="6260FF5B" w14:textId="1CCB32B5" w:rsidR="005672E6" w:rsidRPr="00A47017" w:rsidRDefault="00C2718D" w:rsidP="00A47017">
            <w:pPr>
              <w:pStyle w:val="ae"/>
              <w:numPr>
                <w:ilvl w:val="0"/>
                <w:numId w:val="23"/>
              </w:numPr>
              <w:ind w:firstLineChars="0"/>
              <w:rPr>
                <w:b/>
                <w:sz w:val="28"/>
                <w:szCs w:val="28"/>
              </w:rPr>
            </w:pPr>
            <w:r w:rsidRPr="00A47017">
              <w:rPr>
                <w:rFonts w:hint="eastAsia"/>
                <w:b/>
                <w:sz w:val="28"/>
                <w:szCs w:val="28"/>
              </w:rPr>
              <w:t>图像灰度化</w:t>
            </w:r>
          </w:p>
          <w:p w14:paraId="0AC95141" w14:textId="77777777" w:rsidR="00A47017" w:rsidRPr="00A47017" w:rsidRDefault="00D20390" w:rsidP="00A47017">
            <w:pPr>
              <w:pStyle w:val="ae"/>
              <w:numPr>
                <w:ilvl w:val="0"/>
                <w:numId w:val="24"/>
              </w:numPr>
              <w:ind w:firstLineChars="0"/>
              <w:rPr>
                <w:b/>
                <w:sz w:val="28"/>
                <w:szCs w:val="28"/>
              </w:rPr>
            </w:pPr>
            <w:r w:rsidRPr="00A47017">
              <w:rPr>
                <w:rFonts w:hint="eastAsia"/>
                <w:b/>
                <w:sz w:val="28"/>
                <w:szCs w:val="28"/>
              </w:rPr>
              <w:t>算法描述：</w:t>
            </w:r>
          </w:p>
          <w:p w14:paraId="487B3452" w14:textId="31B2DCCE" w:rsidR="009F2A65" w:rsidRDefault="009F2A65" w:rsidP="002319A3">
            <w:pPr>
              <w:ind w:firstLineChars="200" w:firstLine="560"/>
              <w:rPr>
                <w:bCs/>
                <w:sz w:val="28"/>
                <w:szCs w:val="28"/>
              </w:rPr>
            </w:pPr>
          </w:p>
          <w:tbl>
            <w:tblPr>
              <w:tblStyle w:val="af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905"/>
            </w:tblGrid>
            <w:tr w:rsidR="006E38BB" w14:paraId="7E0D5D97" w14:textId="77777777" w:rsidTr="006E38BB">
              <w:tc>
                <w:tcPr>
                  <w:tcW w:w="8905" w:type="dxa"/>
                  <w:tcBorders>
                    <w:top w:val="single" w:sz="6" w:space="0" w:color="auto"/>
                  </w:tcBorders>
                </w:tcPr>
                <w:p w14:paraId="07244124" w14:textId="4E388739" w:rsidR="00FA278D" w:rsidRPr="00750520" w:rsidRDefault="006E38BB" w:rsidP="00FA278D">
                  <w:pPr>
                    <w:widowControl/>
                    <w:numPr>
                      <w:ilvl w:val="0"/>
                      <w:numId w:val="16"/>
                    </w:numPr>
                    <w:pBdr>
                      <w:left w:val="single" w:sz="18" w:space="0" w:color="6CE26C"/>
                    </w:pBdr>
                    <w:shd w:val="clear" w:color="auto" w:fill="FFFFFF"/>
                    <w:spacing w:line="240" w:lineRule="exact"/>
                    <w:jc w:val="left"/>
                    <w:rPr>
                      <w:rFonts w:ascii="Consolas" w:eastAsia="宋体" w:hAnsi="Consolas" w:cs="宋体"/>
                      <w:color w:val="000000"/>
                      <w:kern w:val="0"/>
                      <w:sz w:val="18"/>
                      <w:szCs w:val="18"/>
                      <w:bdr w:val="none" w:sz="0" w:space="0" w:color="auto" w:frame="1"/>
                    </w:rPr>
                  </w:pPr>
                  <w:r w:rsidRPr="00750520">
                    <w:rPr>
                      <w:rFonts w:ascii="Consolas" w:eastAsia="宋体" w:hAnsi="Consolas" w:cs="宋体"/>
                      <w:color w:val="008200"/>
                      <w:kern w:val="0"/>
                      <w:sz w:val="18"/>
                      <w:szCs w:val="18"/>
                      <w:bdr w:val="none" w:sz="0" w:space="0" w:color="auto" w:frame="1"/>
                    </w:rPr>
                    <w:t>//</w:t>
                  </w:r>
                  <w:r w:rsidRPr="00750520">
                    <w:rPr>
                      <w:rFonts w:ascii="Consolas" w:eastAsia="宋体" w:hAnsi="Consolas" w:cs="宋体"/>
                      <w:color w:val="008200"/>
                      <w:kern w:val="0"/>
                      <w:sz w:val="18"/>
                      <w:szCs w:val="18"/>
                      <w:bdr w:val="none" w:sz="0" w:space="0" w:color="auto" w:frame="1"/>
                    </w:rPr>
                    <w:t>图片灰度化按</w:t>
                  </w:r>
                </w:p>
                <w:p w14:paraId="17E23838" w14:textId="35CDA7BF" w:rsidR="006E38BB" w:rsidRPr="00750520" w:rsidRDefault="006E38BB" w:rsidP="00741344">
                  <w:pPr>
                    <w:widowControl/>
                    <w:numPr>
                      <w:ilvl w:val="0"/>
                      <w:numId w:val="16"/>
                    </w:numPr>
                    <w:pBdr>
                      <w:left w:val="single" w:sz="18" w:space="0" w:color="6CE26C"/>
                    </w:pBdr>
                    <w:shd w:val="clear" w:color="auto" w:fill="F8F8F8"/>
                    <w:spacing w:line="240" w:lineRule="exact"/>
                    <w:jc w:val="left"/>
                    <w:rPr>
                      <w:rFonts w:ascii="Consolas" w:eastAsia="宋体" w:hAnsi="Consolas" w:cs="宋体"/>
                      <w:color w:val="5C5C5C"/>
                      <w:kern w:val="0"/>
                      <w:sz w:val="18"/>
                      <w:szCs w:val="18"/>
                    </w:rPr>
                  </w:pPr>
                  <w:proofErr w:type="spellStart"/>
                  <w:r w:rsidRPr="00750520">
                    <w:rPr>
                      <w:rFonts w:ascii="Consolas" w:eastAsia="宋体" w:hAnsi="Consolas" w:cs="宋体"/>
                      <w:color w:val="000000"/>
                      <w:kern w:val="0"/>
                      <w:sz w:val="18"/>
                      <w:szCs w:val="18"/>
                      <w:bdr w:val="none" w:sz="0" w:space="0" w:color="auto" w:frame="1"/>
                    </w:rPr>
                    <w:t>ox.Show</w:t>
                  </w:r>
                  <w:proofErr w:type="spellEnd"/>
                  <w:r w:rsidRPr="00750520">
                    <w:rPr>
                      <w:rFonts w:ascii="Consolas" w:eastAsia="宋体" w:hAnsi="Consolas" w:cs="宋体"/>
                      <w:color w:val="000000"/>
                      <w:kern w:val="0"/>
                      <w:sz w:val="18"/>
                      <w:szCs w:val="18"/>
                      <w:bdr w:val="none" w:sz="0" w:space="0" w:color="auto" w:frame="1"/>
                    </w:rPr>
                    <w:t>(</w:t>
                  </w:r>
                  <w:r w:rsidRPr="00750520">
                    <w:rPr>
                      <w:rFonts w:ascii="Consolas" w:eastAsia="宋体" w:hAnsi="Consolas" w:cs="宋体"/>
                      <w:color w:val="0000FF"/>
                      <w:kern w:val="0"/>
                      <w:sz w:val="18"/>
                      <w:szCs w:val="18"/>
                      <w:bdr w:val="none" w:sz="0" w:space="0" w:color="auto" w:frame="1"/>
                    </w:rPr>
                    <w:t>"</w:t>
                  </w:r>
                  <w:r w:rsidRPr="00750520">
                    <w:rPr>
                      <w:rFonts w:ascii="Consolas" w:eastAsia="宋体" w:hAnsi="Consolas" w:cs="宋体"/>
                      <w:color w:val="0000FF"/>
                      <w:kern w:val="0"/>
                      <w:sz w:val="18"/>
                      <w:szCs w:val="18"/>
                      <w:bdr w:val="none" w:sz="0" w:space="0" w:color="auto" w:frame="1"/>
                    </w:rPr>
                    <w:t>错误，没有导入图片</w:t>
                  </w:r>
                  <w:r w:rsidRPr="00750520">
                    <w:rPr>
                      <w:rFonts w:ascii="Consolas" w:eastAsia="宋体" w:hAnsi="Consolas" w:cs="宋体"/>
                      <w:color w:val="0000FF"/>
                      <w:kern w:val="0"/>
                      <w:sz w:val="18"/>
                      <w:szCs w:val="18"/>
                      <w:bdr w:val="none" w:sz="0" w:space="0" w:color="auto" w:frame="1"/>
                    </w:rPr>
                    <w:t>"</w:t>
                  </w:r>
                  <w:r w:rsidRPr="00750520">
                    <w:rPr>
                      <w:rFonts w:ascii="Consolas" w:eastAsia="宋体" w:hAnsi="Consolas" w:cs="宋体"/>
                      <w:color w:val="000000"/>
                      <w:kern w:val="0"/>
                      <w:sz w:val="18"/>
                      <w:szCs w:val="18"/>
                      <w:bdr w:val="none" w:sz="0" w:space="0" w:color="auto" w:frame="1"/>
                    </w:rPr>
                    <w:t>);  </w:t>
                  </w:r>
                </w:p>
                <w:p w14:paraId="05BEA6B0" w14:textId="77777777" w:rsidR="006E38BB" w:rsidRDefault="006E38BB" w:rsidP="00FA278D">
                  <w:pPr>
                    <w:widowControl/>
                    <w:numPr>
                      <w:ilvl w:val="0"/>
                      <w:numId w:val="16"/>
                    </w:numPr>
                    <w:pBdr>
                      <w:left w:val="single" w:sz="18" w:space="0" w:color="6CE26C"/>
                    </w:pBdr>
                    <w:shd w:val="clear" w:color="auto" w:fill="F8F8F8"/>
                    <w:spacing w:line="240" w:lineRule="exact"/>
                    <w:jc w:val="left"/>
                    <w:rPr>
                      <w:bCs/>
                      <w:sz w:val="28"/>
                      <w:szCs w:val="28"/>
                    </w:rPr>
                  </w:pPr>
                </w:p>
              </w:tc>
            </w:tr>
          </w:tbl>
          <w:p w14:paraId="5CFC79AF" w14:textId="7BBE9049" w:rsidR="006E38BB" w:rsidRPr="00A47017" w:rsidRDefault="006E38BB" w:rsidP="00A47017">
            <w:pPr>
              <w:pStyle w:val="ae"/>
              <w:numPr>
                <w:ilvl w:val="0"/>
                <w:numId w:val="24"/>
              </w:numPr>
              <w:ind w:firstLineChars="0"/>
              <w:rPr>
                <w:b/>
                <w:sz w:val="28"/>
                <w:szCs w:val="28"/>
              </w:rPr>
            </w:pPr>
            <w:r w:rsidRPr="00A47017">
              <w:rPr>
                <w:rFonts w:hint="eastAsia"/>
                <w:b/>
                <w:sz w:val="28"/>
                <w:szCs w:val="28"/>
              </w:rPr>
              <w:t>演示效果：</w:t>
            </w:r>
          </w:p>
          <w:p w14:paraId="47DC2FF4" w14:textId="77777777" w:rsidR="00601EAD" w:rsidRDefault="00601EAD" w:rsidP="002319A3">
            <w:pPr>
              <w:ind w:firstLineChars="200" w:firstLine="560"/>
              <w:rPr>
                <w:bCs/>
                <w:color w:val="FF0000"/>
                <w:sz w:val="28"/>
                <w:szCs w:val="28"/>
              </w:rPr>
            </w:pPr>
          </w:p>
          <w:p w14:paraId="501F7AC6" w14:textId="37AEA537" w:rsidR="002319A3" w:rsidRPr="00FA278D" w:rsidRDefault="00395BB3" w:rsidP="00FA278D">
            <w:pPr>
              <w:pStyle w:val="ae"/>
              <w:numPr>
                <w:ilvl w:val="0"/>
                <w:numId w:val="23"/>
              </w:numPr>
              <w:ind w:firstLineChars="0"/>
              <w:rPr>
                <w:rFonts w:hint="eastAsia"/>
                <w:b/>
                <w:sz w:val="28"/>
                <w:szCs w:val="28"/>
              </w:rPr>
            </w:pPr>
            <w:r w:rsidRPr="00A47017">
              <w:rPr>
                <w:rFonts w:hint="eastAsia"/>
                <w:b/>
                <w:sz w:val="28"/>
                <w:szCs w:val="28"/>
              </w:rPr>
              <w:t>图像的二值化</w:t>
            </w:r>
          </w:p>
          <w:p w14:paraId="54DFE117" w14:textId="66C9DE11" w:rsidR="00FA278D" w:rsidRDefault="002319A3" w:rsidP="00FA278D">
            <w:pPr>
              <w:pStyle w:val="ae"/>
              <w:numPr>
                <w:ilvl w:val="0"/>
                <w:numId w:val="22"/>
              </w:numPr>
              <w:ind w:firstLineChars="0"/>
              <w:rPr>
                <w:b/>
                <w:sz w:val="28"/>
                <w:szCs w:val="28"/>
              </w:rPr>
            </w:pPr>
            <w:r w:rsidRPr="00A47017">
              <w:rPr>
                <w:rFonts w:hint="eastAsia"/>
                <w:b/>
                <w:sz w:val="28"/>
                <w:szCs w:val="28"/>
              </w:rPr>
              <w:t>算法描述：</w:t>
            </w:r>
          </w:p>
          <w:p w14:paraId="198D775A" w14:textId="77777777" w:rsidR="00FA278D" w:rsidRPr="00FA278D" w:rsidRDefault="00FA278D" w:rsidP="00FA278D">
            <w:pPr>
              <w:rPr>
                <w:rFonts w:hint="eastAsia"/>
                <w:b/>
                <w:sz w:val="28"/>
                <w:szCs w:val="28"/>
              </w:rPr>
            </w:pPr>
          </w:p>
          <w:p w14:paraId="5E76BCEA" w14:textId="07170313" w:rsidR="00601EAD" w:rsidRPr="00A47017" w:rsidRDefault="009F2D54" w:rsidP="00A47017">
            <w:pPr>
              <w:pStyle w:val="ae"/>
              <w:numPr>
                <w:ilvl w:val="0"/>
                <w:numId w:val="22"/>
              </w:numPr>
              <w:ind w:firstLineChars="0"/>
              <w:rPr>
                <w:b/>
                <w:sz w:val="28"/>
                <w:szCs w:val="28"/>
              </w:rPr>
            </w:pPr>
            <w:r w:rsidRPr="00A47017">
              <w:rPr>
                <w:rFonts w:hint="eastAsia"/>
                <w:b/>
                <w:sz w:val="28"/>
                <w:szCs w:val="28"/>
              </w:rPr>
              <w:t>演示效果：</w:t>
            </w:r>
          </w:p>
          <w:p w14:paraId="64DF2010" w14:textId="1375BD0E" w:rsidR="004F4F53" w:rsidRDefault="004F4F53" w:rsidP="00FA278D">
            <w:pPr>
              <w:rPr>
                <w:rFonts w:hint="eastAsia"/>
                <w:bCs/>
                <w:color w:val="FF0000"/>
                <w:sz w:val="28"/>
                <w:szCs w:val="28"/>
              </w:rPr>
            </w:pPr>
          </w:p>
          <w:p w14:paraId="0204CDE5" w14:textId="29531151" w:rsidR="004F4F53" w:rsidRDefault="004F4F53" w:rsidP="00457895">
            <w:pPr>
              <w:rPr>
                <w:bCs/>
                <w:color w:val="FF0000"/>
                <w:sz w:val="28"/>
                <w:szCs w:val="28"/>
              </w:rPr>
            </w:pPr>
          </w:p>
          <w:p w14:paraId="4DF53F3F" w14:textId="3431010A" w:rsidR="005672E6" w:rsidRPr="00A47017" w:rsidRDefault="004E3B85" w:rsidP="00A47017">
            <w:pPr>
              <w:pStyle w:val="ae"/>
              <w:numPr>
                <w:ilvl w:val="0"/>
                <w:numId w:val="23"/>
              </w:numPr>
              <w:ind w:firstLineChars="0"/>
              <w:rPr>
                <w:b/>
                <w:sz w:val="28"/>
                <w:szCs w:val="28"/>
              </w:rPr>
            </w:pPr>
            <w:r w:rsidRPr="00A47017">
              <w:rPr>
                <w:rFonts w:hint="eastAsia"/>
                <w:b/>
                <w:sz w:val="28"/>
                <w:szCs w:val="28"/>
              </w:rPr>
              <w:t>通道提取：</w:t>
            </w:r>
          </w:p>
          <w:p w14:paraId="2D53CE75" w14:textId="02DC42F5" w:rsidR="00A47017" w:rsidRDefault="00A47017" w:rsidP="00A47017">
            <w:pPr>
              <w:pStyle w:val="ae"/>
              <w:numPr>
                <w:ilvl w:val="0"/>
                <w:numId w:val="22"/>
              </w:numPr>
              <w:ind w:firstLineChars="0"/>
              <w:rPr>
                <w:b/>
                <w:sz w:val="28"/>
                <w:szCs w:val="28"/>
              </w:rPr>
            </w:pPr>
            <w:r w:rsidRPr="00A47017">
              <w:rPr>
                <w:rFonts w:hint="eastAsia"/>
                <w:b/>
                <w:sz w:val="28"/>
                <w:szCs w:val="28"/>
              </w:rPr>
              <w:t>算法描述：</w:t>
            </w:r>
          </w:p>
          <w:p w14:paraId="693C8E17" w14:textId="39E2CEAF" w:rsidR="00FA278D" w:rsidRPr="00A47017" w:rsidRDefault="00A47017" w:rsidP="00FA278D">
            <w:pPr>
              <w:ind w:firstLineChars="200" w:firstLine="560"/>
              <w:rPr>
                <w:bCs/>
                <w:sz w:val="28"/>
                <w:szCs w:val="28"/>
              </w:rPr>
            </w:pPr>
            <w:r w:rsidRPr="00A47017">
              <w:rPr>
                <w:bCs/>
                <w:sz w:val="28"/>
                <w:szCs w:val="28"/>
              </w:rPr>
              <w:t>根</w:t>
            </w:r>
          </w:p>
          <w:p w14:paraId="24BE814D" w14:textId="7DF91B3D" w:rsidR="00A47017" w:rsidRPr="00A47017" w:rsidRDefault="00A47017" w:rsidP="00FA278D">
            <w:pPr>
              <w:rPr>
                <w:rFonts w:hint="eastAsia"/>
                <w:bCs/>
                <w:sz w:val="28"/>
                <w:szCs w:val="28"/>
              </w:rPr>
            </w:pPr>
          </w:p>
          <w:tbl>
            <w:tblPr>
              <w:tblStyle w:val="af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905"/>
            </w:tblGrid>
            <w:tr w:rsidR="004E3B85" w:rsidRPr="00302ABB" w14:paraId="0BC925B2" w14:textId="77777777" w:rsidTr="004E3B85">
              <w:tc>
                <w:tcPr>
                  <w:tcW w:w="8905" w:type="dxa"/>
                </w:tcPr>
                <w:p w14:paraId="179C9C52" w14:textId="5896EE1E" w:rsidR="004E3B85" w:rsidRPr="004E3B85" w:rsidRDefault="004E3B85" w:rsidP="00FA278D">
                  <w:pPr>
                    <w:widowControl/>
                    <w:numPr>
                      <w:ilvl w:val="0"/>
                      <w:numId w:val="21"/>
                    </w:numPr>
                    <w:pBdr>
                      <w:left w:val="single" w:sz="18" w:space="0" w:color="6CE26C"/>
                    </w:pBdr>
                    <w:shd w:val="clear" w:color="auto" w:fill="FFFFFF"/>
                    <w:spacing w:line="240" w:lineRule="exact"/>
                    <w:ind w:leftChars="50" w:left="520"/>
                    <w:jc w:val="left"/>
                    <w:rPr>
                      <w:rFonts w:ascii="Consolas" w:eastAsia="宋体" w:hAnsi="Consolas" w:cs="宋体"/>
                      <w:color w:val="5C5C5C"/>
                      <w:kern w:val="0"/>
                      <w:sz w:val="18"/>
                      <w:szCs w:val="18"/>
                    </w:rPr>
                  </w:pPr>
                  <w:r w:rsidRPr="004E3B85">
                    <w:rPr>
                      <w:rFonts w:ascii="Consolas" w:eastAsia="宋体" w:hAnsi="Consolas" w:cs="宋体"/>
                      <w:color w:val="008200"/>
                      <w:kern w:val="0"/>
                      <w:sz w:val="18"/>
                      <w:szCs w:val="18"/>
                      <w:bdr w:val="none" w:sz="0" w:space="0" w:color="auto" w:frame="1"/>
                    </w:rPr>
                    <w:t>//</w:t>
                  </w:r>
                  <w:r w:rsidRPr="004E3B85">
                    <w:rPr>
                      <w:rFonts w:ascii="Consolas" w:eastAsia="宋体" w:hAnsi="Consolas" w:cs="宋体"/>
                      <w:color w:val="008200"/>
                      <w:kern w:val="0"/>
                      <w:sz w:val="18"/>
                      <w:szCs w:val="18"/>
                      <w:bdr w:val="none" w:sz="0" w:space="0" w:color="auto" w:frame="1"/>
                    </w:rPr>
                    <w:t>颜色通道选取确定按</w:t>
                  </w:r>
                </w:p>
                <w:p w14:paraId="5B19E73E" w14:textId="4F26D750" w:rsidR="004E3B85" w:rsidRPr="00FA278D" w:rsidRDefault="004E3B85" w:rsidP="00FA278D">
                  <w:pPr>
                    <w:widowControl/>
                    <w:numPr>
                      <w:ilvl w:val="0"/>
                      <w:numId w:val="21"/>
                    </w:numPr>
                    <w:pBdr>
                      <w:left w:val="single" w:sz="18" w:space="0" w:color="6CE26C"/>
                    </w:pBdr>
                    <w:shd w:val="clear" w:color="auto" w:fill="FFFFFF"/>
                    <w:spacing w:line="240" w:lineRule="exact"/>
                    <w:ind w:leftChars="50" w:left="520"/>
                    <w:jc w:val="left"/>
                    <w:rPr>
                      <w:rFonts w:ascii="Consolas" w:eastAsia="宋体" w:hAnsi="Consolas" w:cs="宋体"/>
                      <w:color w:val="5C5C5C"/>
                      <w:kern w:val="0"/>
                      <w:sz w:val="18"/>
                      <w:szCs w:val="18"/>
                    </w:rPr>
                  </w:pPr>
                  <w:r w:rsidRPr="004E3B85">
                    <w:rPr>
                      <w:rFonts w:ascii="Consolas" w:eastAsia="宋体" w:hAnsi="Consolas" w:cs="宋体"/>
                      <w:color w:val="000000"/>
                      <w:kern w:val="0"/>
                      <w:sz w:val="18"/>
                      <w:szCs w:val="18"/>
                      <w:bdr w:val="none" w:sz="0" w:space="0" w:color="auto" w:frame="1"/>
                    </w:rPr>
                    <w:t>    }  </w:t>
                  </w:r>
                </w:p>
              </w:tc>
            </w:tr>
          </w:tbl>
          <w:p w14:paraId="1D97C021" w14:textId="330B6D10" w:rsidR="008728EB" w:rsidRPr="00B00CA1" w:rsidRDefault="00B00CA1" w:rsidP="00B00CA1">
            <w:pPr>
              <w:pStyle w:val="ae"/>
              <w:numPr>
                <w:ilvl w:val="0"/>
                <w:numId w:val="25"/>
              </w:numPr>
              <w:ind w:firstLineChars="0"/>
              <w:rPr>
                <w:bCs/>
                <w:sz w:val="28"/>
                <w:szCs w:val="28"/>
              </w:rPr>
            </w:pPr>
            <w:r w:rsidRPr="00B00CA1">
              <w:rPr>
                <w:rFonts w:hint="eastAsia"/>
                <w:bCs/>
                <w:sz w:val="28"/>
                <w:szCs w:val="28"/>
              </w:rPr>
              <w:t>实现效果：</w:t>
            </w:r>
          </w:p>
          <w:p w14:paraId="144D1382" w14:textId="5BD4B804" w:rsidR="008728EB" w:rsidRDefault="008728EB" w:rsidP="002319A3">
            <w:pPr>
              <w:ind w:firstLineChars="200" w:firstLine="560"/>
              <w:rPr>
                <w:bCs/>
                <w:sz w:val="28"/>
                <w:szCs w:val="28"/>
              </w:rPr>
            </w:pPr>
          </w:p>
          <w:p w14:paraId="41D76A1C" w14:textId="0AA4497F" w:rsidR="00553F51" w:rsidRDefault="00553F51" w:rsidP="00FA278D">
            <w:pPr>
              <w:rPr>
                <w:bCs/>
                <w:sz w:val="28"/>
                <w:szCs w:val="28"/>
              </w:rPr>
            </w:pPr>
          </w:p>
          <w:p w14:paraId="3A58010C" w14:textId="29DEC733" w:rsidR="00553F51" w:rsidRPr="00553F51" w:rsidRDefault="00553F51" w:rsidP="002319A3">
            <w:pPr>
              <w:ind w:firstLineChars="200" w:firstLine="560"/>
              <w:rPr>
                <w:bCs/>
                <w:sz w:val="28"/>
                <w:szCs w:val="28"/>
              </w:rPr>
            </w:pPr>
          </w:p>
          <w:p w14:paraId="1D83EABC" w14:textId="77777777" w:rsidR="008728EB" w:rsidRDefault="008728EB" w:rsidP="002319A3">
            <w:pPr>
              <w:ind w:firstLineChars="200" w:firstLine="560"/>
              <w:rPr>
                <w:bCs/>
                <w:color w:val="FF0000"/>
                <w:sz w:val="28"/>
                <w:szCs w:val="28"/>
              </w:rPr>
            </w:pPr>
          </w:p>
          <w:p w14:paraId="1A4AE8A3" w14:textId="7CF966B5" w:rsidR="00EC1516" w:rsidRPr="00C255F1" w:rsidRDefault="00C255F1" w:rsidP="00C255F1">
            <w:pPr>
              <w:pStyle w:val="ae"/>
              <w:numPr>
                <w:ilvl w:val="0"/>
                <w:numId w:val="23"/>
              </w:numPr>
              <w:ind w:firstLineChars="0"/>
              <w:rPr>
                <w:b/>
                <w:sz w:val="28"/>
                <w:szCs w:val="28"/>
              </w:rPr>
            </w:pPr>
            <w:r w:rsidRPr="00C255F1">
              <w:rPr>
                <w:rFonts w:hint="eastAsia"/>
                <w:b/>
                <w:sz w:val="28"/>
                <w:szCs w:val="28"/>
              </w:rPr>
              <w:t>亮度调整</w:t>
            </w:r>
          </w:p>
          <w:p w14:paraId="630E6150" w14:textId="07593E44" w:rsidR="00EC1516" w:rsidRPr="00C255F1" w:rsidRDefault="00C255F1" w:rsidP="00C255F1">
            <w:pPr>
              <w:pStyle w:val="ae"/>
              <w:numPr>
                <w:ilvl w:val="0"/>
                <w:numId w:val="25"/>
              </w:numPr>
              <w:ind w:firstLineChars="0"/>
              <w:rPr>
                <w:bCs/>
                <w:sz w:val="28"/>
                <w:szCs w:val="28"/>
              </w:rPr>
            </w:pPr>
            <w:r w:rsidRPr="00C255F1">
              <w:rPr>
                <w:rFonts w:hint="eastAsia"/>
                <w:bCs/>
                <w:sz w:val="28"/>
                <w:szCs w:val="28"/>
              </w:rPr>
              <w:t>算法描述：</w:t>
            </w:r>
          </w:p>
          <w:p w14:paraId="3FC41306" w14:textId="7E17BB00" w:rsidR="00C255F1" w:rsidRDefault="00C255F1" w:rsidP="002319A3">
            <w:pPr>
              <w:ind w:firstLineChars="200" w:firstLine="560"/>
              <w:rPr>
                <w:bCs/>
                <w:sz w:val="28"/>
                <w:szCs w:val="28"/>
              </w:rPr>
            </w:pPr>
            <w:r>
              <w:rPr>
                <w:rFonts w:hint="eastAsia"/>
                <w:bCs/>
                <w:sz w:val="28"/>
                <w:szCs w:val="28"/>
              </w:rPr>
              <w:t>图像的亮度调整</w:t>
            </w:r>
            <w:r w:rsidR="00320EDA">
              <w:rPr>
                <w:rFonts w:hint="eastAsia"/>
                <w:bCs/>
                <w:sz w:val="28"/>
                <w:szCs w:val="28"/>
              </w:rPr>
              <w:t>就是修改像素分量的值使得其根据调节值改变图像的亮</w:t>
            </w:r>
          </w:p>
          <w:tbl>
            <w:tblPr>
              <w:tblStyle w:val="af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905"/>
            </w:tblGrid>
            <w:tr w:rsidR="00C255F1" w14:paraId="40584405" w14:textId="77777777" w:rsidTr="00C255F1">
              <w:tc>
                <w:tcPr>
                  <w:tcW w:w="8905" w:type="dxa"/>
                </w:tcPr>
                <w:p w14:paraId="7FE861E5" w14:textId="77777777" w:rsidR="00C255F1" w:rsidRPr="00C255F1" w:rsidRDefault="00C255F1" w:rsidP="00C255F1">
                  <w:pPr>
                    <w:widowControl/>
                    <w:numPr>
                      <w:ilvl w:val="0"/>
                      <w:numId w:val="28"/>
                    </w:numPr>
                    <w:pBdr>
                      <w:left w:val="single" w:sz="18" w:space="0" w:color="6CE26C"/>
                    </w:pBdr>
                    <w:shd w:val="clear" w:color="auto" w:fill="F8F8F8"/>
                    <w:spacing w:line="240" w:lineRule="exact"/>
                    <w:ind w:leftChars="50" w:left="520"/>
                    <w:jc w:val="left"/>
                    <w:rPr>
                      <w:rFonts w:ascii="Consolas" w:eastAsia="宋体" w:hAnsi="Consolas" w:cs="宋体"/>
                      <w:color w:val="5C5C5C"/>
                      <w:kern w:val="0"/>
                      <w:sz w:val="18"/>
                      <w:szCs w:val="18"/>
                    </w:rPr>
                  </w:pPr>
                  <w:r w:rsidRPr="00C255F1">
                    <w:rPr>
                      <w:rFonts w:ascii="Consolas" w:eastAsia="宋体" w:hAnsi="Consolas" w:cs="宋体"/>
                      <w:color w:val="000000"/>
                      <w:kern w:val="0"/>
                      <w:sz w:val="18"/>
                      <w:szCs w:val="18"/>
                      <w:bdr w:val="none" w:sz="0" w:space="0" w:color="auto" w:frame="1"/>
                    </w:rPr>
                    <w:t>        </w:t>
                  </w:r>
                  <w:r w:rsidRPr="00C255F1">
                    <w:rPr>
                      <w:rFonts w:ascii="Consolas" w:eastAsia="宋体" w:hAnsi="Consolas" w:cs="宋体"/>
                      <w:color w:val="008200"/>
                      <w:kern w:val="0"/>
                      <w:sz w:val="18"/>
                      <w:szCs w:val="18"/>
                      <w:bdr w:val="none" w:sz="0" w:space="0" w:color="auto" w:frame="1"/>
                    </w:rPr>
                    <w:t>//</w:t>
                  </w:r>
                  <w:r w:rsidRPr="00C255F1">
                    <w:rPr>
                      <w:rFonts w:ascii="Consolas" w:eastAsia="宋体" w:hAnsi="Consolas" w:cs="宋体"/>
                      <w:color w:val="008200"/>
                      <w:kern w:val="0"/>
                      <w:sz w:val="18"/>
                      <w:szCs w:val="18"/>
                      <w:bdr w:val="none" w:sz="0" w:space="0" w:color="auto" w:frame="1"/>
                    </w:rPr>
                    <w:t>把</w:t>
                  </w:r>
                  <w:r w:rsidRPr="00C255F1">
                    <w:rPr>
                      <w:rFonts w:ascii="Consolas" w:eastAsia="宋体" w:hAnsi="Consolas" w:cs="宋体"/>
                      <w:color w:val="008200"/>
                      <w:kern w:val="0"/>
                      <w:sz w:val="18"/>
                      <w:szCs w:val="18"/>
                      <w:bdr w:val="none" w:sz="0" w:space="0" w:color="auto" w:frame="1"/>
                    </w:rPr>
                    <w:t>bt1</w:t>
                  </w:r>
                  <w:r w:rsidRPr="00C255F1">
                    <w:rPr>
                      <w:rFonts w:ascii="Consolas" w:eastAsia="宋体" w:hAnsi="Consolas" w:cs="宋体"/>
                      <w:color w:val="008200"/>
                      <w:kern w:val="0"/>
                      <w:sz w:val="18"/>
                      <w:szCs w:val="18"/>
                      <w:bdr w:val="none" w:sz="0" w:space="0" w:color="auto" w:frame="1"/>
                    </w:rPr>
                    <w:t>位图对象赋值给图像框</w:t>
                  </w:r>
                  <w:r w:rsidRPr="00C255F1">
                    <w:rPr>
                      <w:rFonts w:ascii="Consolas" w:eastAsia="宋体" w:hAnsi="Consolas" w:cs="宋体"/>
                      <w:color w:val="000000"/>
                      <w:kern w:val="0"/>
                      <w:sz w:val="18"/>
                      <w:szCs w:val="18"/>
                      <w:bdr w:val="none" w:sz="0" w:space="0" w:color="auto" w:frame="1"/>
                    </w:rPr>
                    <w:t>  </w:t>
                  </w:r>
                </w:p>
                <w:p w14:paraId="3C55BD9F" w14:textId="77777777" w:rsidR="00C255F1" w:rsidRDefault="00C255F1" w:rsidP="00FA278D">
                  <w:pPr>
                    <w:widowControl/>
                    <w:pBdr>
                      <w:left w:val="single" w:sz="18" w:space="0" w:color="6CE26C"/>
                    </w:pBdr>
                    <w:shd w:val="clear" w:color="auto" w:fill="FFFFFF"/>
                    <w:spacing w:line="240" w:lineRule="exact"/>
                    <w:ind w:left="160"/>
                    <w:jc w:val="left"/>
                    <w:rPr>
                      <w:bCs/>
                      <w:sz w:val="28"/>
                      <w:szCs w:val="28"/>
                    </w:rPr>
                  </w:pPr>
                </w:p>
              </w:tc>
            </w:tr>
          </w:tbl>
          <w:p w14:paraId="343032F1" w14:textId="77777777" w:rsidR="00C255F1" w:rsidRDefault="00C255F1" w:rsidP="00152E89">
            <w:pPr>
              <w:rPr>
                <w:bCs/>
                <w:sz w:val="28"/>
                <w:szCs w:val="28"/>
              </w:rPr>
            </w:pPr>
          </w:p>
          <w:p w14:paraId="195458EA" w14:textId="6710DDBA" w:rsidR="00C255F1" w:rsidRPr="00C255F1" w:rsidRDefault="00C255F1" w:rsidP="00C255F1">
            <w:pPr>
              <w:pStyle w:val="ae"/>
              <w:numPr>
                <w:ilvl w:val="0"/>
                <w:numId w:val="25"/>
              </w:numPr>
              <w:ind w:firstLineChars="0"/>
              <w:rPr>
                <w:bCs/>
                <w:sz w:val="28"/>
                <w:szCs w:val="28"/>
              </w:rPr>
            </w:pPr>
            <w:r w:rsidRPr="00C255F1">
              <w:rPr>
                <w:rFonts w:hint="eastAsia"/>
                <w:bCs/>
                <w:sz w:val="28"/>
                <w:szCs w:val="28"/>
              </w:rPr>
              <w:t>实现效果：</w:t>
            </w:r>
          </w:p>
          <w:p w14:paraId="0428C3BA" w14:textId="4F8D06D5" w:rsidR="00EC1516" w:rsidRDefault="00EC1516" w:rsidP="00C255F1">
            <w:pPr>
              <w:jc w:val="center"/>
              <w:rPr>
                <w:bCs/>
                <w:color w:val="FF0000"/>
                <w:sz w:val="28"/>
                <w:szCs w:val="28"/>
              </w:rPr>
            </w:pPr>
          </w:p>
          <w:p w14:paraId="582E792D" w14:textId="051CD863" w:rsidR="00EC1516" w:rsidRDefault="00EC1516" w:rsidP="00C255F1">
            <w:pPr>
              <w:jc w:val="center"/>
              <w:rPr>
                <w:bCs/>
                <w:color w:val="FF0000"/>
                <w:sz w:val="28"/>
                <w:szCs w:val="28"/>
              </w:rPr>
            </w:pPr>
          </w:p>
          <w:p w14:paraId="7E79C6F7" w14:textId="77777777" w:rsidR="00694EDD" w:rsidRDefault="00694EDD" w:rsidP="00694EDD">
            <w:pPr>
              <w:rPr>
                <w:bCs/>
                <w:color w:val="FF0000"/>
                <w:sz w:val="28"/>
                <w:szCs w:val="28"/>
              </w:rPr>
            </w:pPr>
          </w:p>
          <w:p w14:paraId="063B91E3" w14:textId="20086E3C" w:rsidR="00A54B65" w:rsidRPr="00694EDD" w:rsidRDefault="00694EDD" w:rsidP="00694EDD">
            <w:pPr>
              <w:pStyle w:val="ae"/>
              <w:numPr>
                <w:ilvl w:val="0"/>
                <w:numId w:val="30"/>
              </w:numPr>
              <w:ind w:firstLineChars="0"/>
              <w:rPr>
                <w:bCs/>
                <w:sz w:val="28"/>
                <w:szCs w:val="28"/>
              </w:rPr>
            </w:pPr>
            <w:r w:rsidRPr="00694EDD">
              <w:rPr>
                <w:bCs/>
                <w:sz w:val="28"/>
                <w:szCs w:val="28"/>
              </w:rPr>
              <w:t>H</w:t>
            </w:r>
            <w:r w:rsidRPr="00694EDD">
              <w:rPr>
                <w:rFonts w:hint="eastAsia"/>
                <w:bCs/>
                <w:sz w:val="28"/>
                <w:szCs w:val="28"/>
              </w:rPr>
              <w:t>SI</w:t>
            </w:r>
            <w:r w:rsidRPr="00694EDD">
              <w:rPr>
                <w:rFonts w:hint="eastAsia"/>
                <w:bCs/>
                <w:sz w:val="28"/>
                <w:szCs w:val="28"/>
              </w:rPr>
              <w:t>调整</w:t>
            </w:r>
          </w:p>
          <w:p w14:paraId="75DDBD79" w14:textId="2DAF9B15" w:rsidR="00A54B65" w:rsidRPr="00694EDD" w:rsidRDefault="00694EDD" w:rsidP="00694EDD">
            <w:pPr>
              <w:pStyle w:val="ae"/>
              <w:numPr>
                <w:ilvl w:val="0"/>
                <w:numId w:val="25"/>
              </w:numPr>
              <w:ind w:firstLineChars="0"/>
              <w:rPr>
                <w:bCs/>
                <w:sz w:val="28"/>
                <w:szCs w:val="28"/>
              </w:rPr>
            </w:pPr>
            <w:r w:rsidRPr="00694EDD">
              <w:rPr>
                <w:rFonts w:hint="eastAsia"/>
                <w:bCs/>
                <w:sz w:val="28"/>
                <w:szCs w:val="28"/>
              </w:rPr>
              <w:t>算法描述：</w:t>
            </w:r>
          </w:p>
          <w:p w14:paraId="606F1C53" w14:textId="3EA60EEE" w:rsidR="001234ED" w:rsidRPr="001234ED" w:rsidRDefault="001234ED" w:rsidP="001234ED">
            <w:pPr>
              <w:ind w:firstLineChars="200" w:firstLine="560"/>
              <w:rPr>
                <w:bCs/>
                <w:sz w:val="28"/>
                <w:szCs w:val="28"/>
              </w:rPr>
            </w:pPr>
            <w:r w:rsidRPr="001234ED">
              <w:rPr>
                <w:bCs/>
                <w:sz w:val="28"/>
                <w:szCs w:val="28"/>
              </w:rPr>
              <w:t>创建一个</w:t>
            </w:r>
            <w:proofErr w:type="spellStart"/>
            <w:r w:rsidRPr="001234ED">
              <w:rPr>
                <w:bCs/>
                <w:sz w:val="28"/>
                <w:szCs w:val="28"/>
              </w:rPr>
              <w:t>Form_HSI</w:t>
            </w:r>
            <w:proofErr w:type="spellEnd"/>
            <w:r w:rsidRPr="001234ED">
              <w:rPr>
                <w:bCs/>
                <w:sz w:val="28"/>
                <w:szCs w:val="28"/>
              </w:rPr>
              <w:t>窗体对象，并使用</w:t>
            </w:r>
            <w:proofErr w:type="spellStart"/>
            <w:r w:rsidRPr="001234ED">
              <w:rPr>
                <w:bCs/>
                <w:sz w:val="28"/>
                <w:szCs w:val="28"/>
              </w:rPr>
              <w:t>ShowDialog</w:t>
            </w:r>
            <w:proofErr w:type="spellEnd"/>
            <w:r w:rsidRPr="001234ED">
              <w:rPr>
                <w:bCs/>
                <w:sz w:val="28"/>
                <w:szCs w:val="28"/>
              </w:rPr>
              <w:t>方法显示调节窗体。在</w:t>
            </w:r>
          </w:p>
          <w:tbl>
            <w:tblPr>
              <w:tblStyle w:val="af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905"/>
            </w:tblGrid>
            <w:tr w:rsidR="004F2B37" w14:paraId="0CCF7DC6" w14:textId="77777777" w:rsidTr="004F2B37">
              <w:tc>
                <w:tcPr>
                  <w:tcW w:w="8905" w:type="dxa"/>
                </w:tcPr>
                <w:p w14:paraId="069B61C4" w14:textId="77777777" w:rsidR="004F2B37" w:rsidRPr="004F2B37" w:rsidRDefault="004F2B37" w:rsidP="004F2B37">
                  <w:pPr>
                    <w:widowControl/>
                    <w:numPr>
                      <w:ilvl w:val="0"/>
                      <w:numId w:val="32"/>
                    </w:numPr>
                    <w:pBdr>
                      <w:left w:val="single" w:sz="18" w:space="0" w:color="6CE26C"/>
                    </w:pBdr>
                    <w:shd w:val="clear" w:color="auto" w:fill="FFFFFF"/>
                    <w:spacing w:line="240" w:lineRule="exact"/>
                    <w:ind w:leftChars="50" w:left="520"/>
                    <w:jc w:val="left"/>
                    <w:rPr>
                      <w:rFonts w:ascii="Consolas" w:eastAsia="宋体" w:hAnsi="Consolas" w:cs="宋体"/>
                      <w:color w:val="5C5C5C"/>
                      <w:kern w:val="0"/>
                      <w:sz w:val="18"/>
                      <w:szCs w:val="18"/>
                    </w:rPr>
                  </w:pPr>
                  <w:r w:rsidRPr="004F2B37">
                    <w:rPr>
                      <w:rFonts w:ascii="Consolas" w:eastAsia="宋体" w:hAnsi="Consolas" w:cs="宋体"/>
                      <w:color w:val="000000"/>
                      <w:kern w:val="0"/>
                      <w:sz w:val="18"/>
                      <w:szCs w:val="18"/>
                      <w:bdr w:val="none" w:sz="0" w:space="0" w:color="auto" w:frame="1"/>
                    </w:rPr>
                    <w:t>    }  </w:t>
                  </w:r>
                </w:p>
                <w:p w14:paraId="120252C1" w14:textId="77777777" w:rsidR="004F2B37" w:rsidRPr="004F2B37" w:rsidRDefault="004F2B37" w:rsidP="004F2B37">
                  <w:pPr>
                    <w:widowControl/>
                    <w:numPr>
                      <w:ilvl w:val="0"/>
                      <w:numId w:val="32"/>
                    </w:numPr>
                    <w:pBdr>
                      <w:left w:val="single" w:sz="18" w:space="0" w:color="6CE26C"/>
                    </w:pBdr>
                    <w:shd w:val="clear" w:color="auto" w:fill="F8F8F8"/>
                    <w:spacing w:line="240" w:lineRule="exact"/>
                    <w:ind w:leftChars="50" w:left="520"/>
                    <w:jc w:val="left"/>
                    <w:rPr>
                      <w:rFonts w:ascii="Consolas" w:eastAsia="宋体" w:hAnsi="Consolas" w:cs="宋体"/>
                      <w:color w:val="5C5C5C"/>
                      <w:kern w:val="0"/>
                      <w:sz w:val="18"/>
                      <w:szCs w:val="18"/>
                    </w:rPr>
                  </w:pPr>
                  <w:r w:rsidRPr="004F2B37">
                    <w:rPr>
                      <w:rFonts w:ascii="Consolas" w:eastAsia="宋体" w:hAnsi="Consolas" w:cs="宋体"/>
                      <w:color w:val="000000"/>
                      <w:kern w:val="0"/>
                      <w:sz w:val="18"/>
                      <w:szCs w:val="18"/>
                      <w:bdr w:val="none" w:sz="0" w:space="0" w:color="auto" w:frame="1"/>
                    </w:rPr>
                    <w:t>}  </w:t>
                  </w:r>
                </w:p>
                <w:p w14:paraId="3189C175" w14:textId="77777777" w:rsidR="004F2B37" w:rsidRDefault="004F2B37" w:rsidP="004F2B37">
                  <w:pPr>
                    <w:spacing w:line="240" w:lineRule="exact"/>
                    <w:ind w:leftChars="50" w:left="160"/>
                    <w:rPr>
                      <w:bCs/>
                      <w:sz w:val="28"/>
                      <w:szCs w:val="28"/>
                    </w:rPr>
                  </w:pPr>
                </w:p>
              </w:tc>
            </w:tr>
          </w:tbl>
          <w:p w14:paraId="29A35E7F" w14:textId="77777777" w:rsidR="001234ED" w:rsidRPr="001234ED" w:rsidRDefault="001234ED" w:rsidP="002319A3">
            <w:pPr>
              <w:ind w:firstLineChars="200" w:firstLine="560"/>
              <w:rPr>
                <w:bCs/>
                <w:sz w:val="28"/>
                <w:szCs w:val="28"/>
              </w:rPr>
            </w:pPr>
          </w:p>
          <w:p w14:paraId="031C4E88" w14:textId="77777777" w:rsidR="00694EDD" w:rsidRPr="00694EDD" w:rsidRDefault="00694EDD" w:rsidP="002319A3">
            <w:pPr>
              <w:ind w:firstLineChars="200" w:firstLine="560"/>
              <w:rPr>
                <w:bCs/>
                <w:sz w:val="28"/>
                <w:szCs w:val="28"/>
              </w:rPr>
            </w:pPr>
          </w:p>
          <w:p w14:paraId="655C6FE8" w14:textId="77777777" w:rsidR="00694EDD" w:rsidRPr="00694EDD" w:rsidRDefault="00694EDD" w:rsidP="002319A3">
            <w:pPr>
              <w:ind w:firstLineChars="200" w:firstLine="560"/>
              <w:rPr>
                <w:bCs/>
                <w:sz w:val="28"/>
                <w:szCs w:val="28"/>
              </w:rPr>
            </w:pPr>
          </w:p>
          <w:p w14:paraId="16456BE3" w14:textId="31C821DE" w:rsidR="0094265F" w:rsidRPr="00FA278D" w:rsidRDefault="00694EDD" w:rsidP="00FA278D">
            <w:pPr>
              <w:pStyle w:val="ae"/>
              <w:numPr>
                <w:ilvl w:val="0"/>
                <w:numId w:val="25"/>
              </w:numPr>
              <w:ind w:firstLineChars="0"/>
              <w:rPr>
                <w:rFonts w:hint="eastAsia"/>
                <w:bCs/>
                <w:sz w:val="28"/>
                <w:szCs w:val="28"/>
              </w:rPr>
            </w:pPr>
            <w:r w:rsidRPr="00694EDD">
              <w:rPr>
                <w:rFonts w:hint="eastAsia"/>
                <w:bCs/>
                <w:sz w:val="28"/>
                <w:szCs w:val="28"/>
              </w:rPr>
              <w:t>实现效果：</w:t>
            </w:r>
          </w:p>
          <w:p w14:paraId="0AD44BA2" w14:textId="77777777" w:rsidR="001234ED" w:rsidRPr="001234ED" w:rsidRDefault="001234ED" w:rsidP="001234ED">
            <w:pPr>
              <w:rPr>
                <w:bCs/>
                <w:sz w:val="28"/>
                <w:szCs w:val="28"/>
              </w:rPr>
            </w:pPr>
          </w:p>
          <w:p w14:paraId="1EA7CC28" w14:textId="77777777" w:rsidR="00EC1516" w:rsidRPr="000569D5" w:rsidRDefault="00EC1516" w:rsidP="00286A8A">
            <w:pPr>
              <w:rPr>
                <w:bCs/>
                <w:color w:val="FF0000"/>
                <w:sz w:val="28"/>
                <w:szCs w:val="28"/>
              </w:rPr>
            </w:pPr>
          </w:p>
          <w:p w14:paraId="558808F5" w14:textId="77777777" w:rsidR="00C70A1D" w:rsidRDefault="00B94CC7" w:rsidP="002319A3"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五</w:t>
            </w:r>
            <w:r w:rsidR="00472075">
              <w:rPr>
                <w:rFonts w:hint="eastAsia"/>
                <w:b/>
                <w:bCs/>
                <w:sz w:val="28"/>
                <w:szCs w:val="28"/>
              </w:rPr>
              <w:t>、实验结果及分析</w:t>
            </w:r>
            <w:r w:rsidR="00472075">
              <w:rPr>
                <w:rFonts w:hint="eastAsia"/>
                <w:b/>
                <w:bCs/>
                <w:sz w:val="28"/>
                <w:szCs w:val="28"/>
              </w:rPr>
              <w:t>(</w:t>
            </w:r>
            <w:r w:rsidR="00472075">
              <w:rPr>
                <w:rFonts w:hint="eastAsia"/>
                <w:b/>
                <w:bCs/>
                <w:sz w:val="28"/>
                <w:szCs w:val="28"/>
              </w:rPr>
              <w:t>包括心得体会，本部分为重点，不能抄袭复制</w:t>
            </w:r>
            <w:r w:rsidR="00472075">
              <w:rPr>
                <w:rFonts w:hint="eastAsia"/>
                <w:b/>
                <w:bCs/>
                <w:sz w:val="28"/>
                <w:szCs w:val="28"/>
              </w:rPr>
              <w:t>)</w:t>
            </w:r>
          </w:p>
          <w:p w14:paraId="6F514BEC" w14:textId="4132330F" w:rsidR="00776FCC" w:rsidRPr="00776FCC" w:rsidRDefault="00776FCC" w:rsidP="00776FCC">
            <w:pPr>
              <w:pStyle w:val="ae"/>
              <w:numPr>
                <w:ilvl w:val="0"/>
                <w:numId w:val="25"/>
              </w:numPr>
              <w:ind w:left="0" w:firstLineChars="0" w:firstLine="0"/>
              <w:rPr>
                <w:b/>
                <w:bCs/>
                <w:sz w:val="28"/>
                <w:szCs w:val="28"/>
              </w:rPr>
            </w:pPr>
            <w:r w:rsidRPr="00776FCC">
              <w:rPr>
                <w:rFonts w:hint="eastAsia"/>
                <w:b/>
                <w:bCs/>
                <w:sz w:val="28"/>
                <w:szCs w:val="28"/>
              </w:rPr>
              <w:t>完成情况：</w:t>
            </w:r>
          </w:p>
          <w:p w14:paraId="27E7960D" w14:textId="22631ADB" w:rsidR="00666C7D" w:rsidRPr="002D3CD5" w:rsidRDefault="00776FCC" w:rsidP="002D3CD5">
            <w:pPr>
              <w:ind w:firstLineChars="200" w:firstLine="560"/>
              <w:rPr>
                <w:sz w:val="28"/>
                <w:szCs w:val="28"/>
              </w:rPr>
            </w:pPr>
            <w:r w:rsidRPr="002D3CD5">
              <w:rPr>
                <w:rFonts w:hint="eastAsia"/>
                <w:sz w:val="28"/>
                <w:szCs w:val="28"/>
              </w:rPr>
              <w:t>完成了实验全部的基本要求和全部的扩展要求，最终的结果基本达到了我的预期</w:t>
            </w:r>
          </w:p>
          <w:p w14:paraId="78C5C921" w14:textId="0E572253" w:rsidR="00601EAD" w:rsidRPr="00B47527" w:rsidRDefault="00F53F17" w:rsidP="00B47527">
            <w:pPr>
              <w:pStyle w:val="ae"/>
              <w:numPr>
                <w:ilvl w:val="0"/>
                <w:numId w:val="33"/>
              </w:numPr>
              <w:ind w:firstLineChars="0"/>
              <w:rPr>
                <w:b/>
                <w:bCs/>
                <w:sz w:val="28"/>
                <w:szCs w:val="28"/>
              </w:rPr>
            </w:pPr>
            <w:proofErr w:type="gramStart"/>
            <w:r w:rsidRPr="00B47527">
              <w:rPr>
                <w:rFonts w:hint="eastAsia"/>
                <w:b/>
                <w:bCs/>
                <w:sz w:val="28"/>
                <w:szCs w:val="28"/>
              </w:rPr>
              <w:t>踩坑记录</w:t>
            </w:r>
            <w:proofErr w:type="gramEnd"/>
            <w:r w:rsidRPr="00B47527">
              <w:rPr>
                <w:rFonts w:hint="eastAsia"/>
                <w:b/>
                <w:bCs/>
                <w:sz w:val="28"/>
                <w:szCs w:val="28"/>
              </w:rPr>
              <w:t>：</w:t>
            </w:r>
          </w:p>
          <w:p w14:paraId="4A5E2148" w14:textId="36522749" w:rsidR="008C49C2" w:rsidRPr="005E7AB6" w:rsidRDefault="008C49C2" w:rsidP="008C49C2">
            <w:pPr>
              <w:ind w:firstLineChars="200" w:firstLine="562"/>
              <w:rPr>
                <w:sz w:val="28"/>
                <w:szCs w:val="28"/>
              </w:rPr>
            </w:pPr>
            <w:r w:rsidRPr="00F95145">
              <w:rPr>
                <w:rFonts w:hint="eastAsia"/>
                <w:b/>
                <w:bCs/>
                <w:sz w:val="28"/>
                <w:szCs w:val="28"/>
              </w:rPr>
              <w:t>使用一个</w:t>
            </w:r>
            <w:proofErr w:type="spellStart"/>
            <w:r w:rsidRPr="00F95145">
              <w:rPr>
                <w:rFonts w:hint="eastAsia"/>
                <w:b/>
                <w:bCs/>
                <w:sz w:val="28"/>
                <w:szCs w:val="28"/>
              </w:rPr>
              <w:t>pictureBo</w:t>
            </w:r>
            <w:r w:rsidR="00286A8A">
              <w:rPr>
                <w:rFonts w:hint="eastAsia"/>
                <w:b/>
                <w:bCs/>
                <w:sz w:val="28"/>
                <w:szCs w:val="28"/>
              </w:rPr>
              <w:t>x</w:t>
            </w:r>
            <w:proofErr w:type="spellEnd"/>
            <w:r w:rsidRPr="00F95145">
              <w:rPr>
                <w:rFonts w:hint="eastAsia"/>
                <w:b/>
                <w:bCs/>
                <w:sz w:val="28"/>
                <w:szCs w:val="28"/>
              </w:rPr>
              <w:t>展示图像注意的点</w:t>
            </w:r>
            <w:r w:rsidRPr="005E7AB6">
              <w:rPr>
                <w:rFonts w:hint="eastAsia"/>
                <w:sz w:val="28"/>
                <w:szCs w:val="28"/>
              </w:rPr>
              <w:t>：由于我使用的是一个展示框，而在图片处理的过程难免需要原始图像的一些信息，因此我</w:t>
            </w:r>
            <w:r w:rsidR="005E7AB6" w:rsidRPr="005E7AB6">
              <w:rPr>
                <w:rFonts w:hint="eastAsia"/>
                <w:sz w:val="28"/>
                <w:szCs w:val="28"/>
              </w:rPr>
              <w:t>在主类中</w:t>
            </w:r>
          </w:p>
          <w:p w14:paraId="480933EC" w14:textId="10645601" w:rsidR="00666C7D" w:rsidRPr="002D3CD5" w:rsidRDefault="002D3CD5" w:rsidP="002D3CD5">
            <w:pPr>
              <w:pStyle w:val="ae"/>
              <w:numPr>
                <w:ilvl w:val="0"/>
                <w:numId w:val="33"/>
              </w:numPr>
              <w:ind w:firstLineChars="0"/>
              <w:rPr>
                <w:b/>
                <w:bCs/>
                <w:sz w:val="28"/>
                <w:szCs w:val="28"/>
              </w:rPr>
            </w:pPr>
            <w:r w:rsidRPr="002D3CD5">
              <w:rPr>
                <w:rFonts w:hint="eastAsia"/>
                <w:b/>
                <w:bCs/>
                <w:sz w:val="28"/>
                <w:szCs w:val="28"/>
              </w:rPr>
              <w:t>实验心得</w:t>
            </w:r>
          </w:p>
          <w:p w14:paraId="31D8B067" w14:textId="669DC546" w:rsidR="00FA278D" w:rsidRPr="000569D5" w:rsidRDefault="002D3CD5" w:rsidP="00FA278D">
            <w:pPr>
              <w:ind w:firstLineChars="200" w:firstLine="560"/>
              <w:rPr>
                <w:b/>
                <w:bCs/>
                <w:color w:val="FF0000"/>
                <w:sz w:val="28"/>
                <w:szCs w:val="28"/>
              </w:rPr>
            </w:pPr>
            <w:r w:rsidRPr="002D3CD5">
              <w:rPr>
                <w:rFonts w:hint="eastAsia"/>
                <w:sz w:val="28"/>
                <w:szCs w:val="28"/>
              </w:rPr>
              <w:t>通过完成这个实验，我对图像处理的基本技术有了更深入的理解。我学会了灰度化和</w:t>
            </w:r>
            <w:proofErr w:type="gramStart"/>
            <w:r w:rsidRPr="002D3CD5">
              <w:rPr>
                <w:rFonts w:hint="eastAsia"/>
                <w:sz w:val="28"/>
                <w:szCs w:val="28"/>
              </w:rPr>
              <w:t>二值化的</w:t>
            </w:r>
            <w:proofErr w:type="gramEnd"/>
            <w:r w:rsidRPr="002D3CD5">
              <w:rPr>
                <w:rFonts w:hint="eastAsia"/>
                <w:sz w:val="28"/>
                <w:szCs w:val="28"/>
              </w:rPr>
              <w:t>算法，并且了解了如何调整图像的亮度、对比度和饱和度等。我还发现不同的算法和参数选择对图像处理结果的影响很</w:t>
            </w:r>
          </w:p>
          <w:p w14:paraId="5ECC8E45" w14:textId="3A909CAF" w:rsidR="00666C7D" w:rsidRPr="000569D5" w:rsidRDefault="00666C7D" w:rsidP="002D3CD5">
            <w:pPr>
              <w:ind w:firstLineChars="200" w:firstLine="562"/>
              <w:rPr>
                <w:b/>
                <w:bCs/>
                <w:color w:val="FF0000"/>
                <w:sz w:val="28"/>
                <w:szCs w:val="28"/>
              </w:rPr>
            </w:pPr>
          </w:p>
        </w:tc>
      </w:tr>
    </w:tbl>
    <w:p w14:paraId="4D693332" w14:textId="0AA50247" w:rsidR="00472075" w:rsidRDefault="00472075" w:rsidP="002319A3">
      <w:pPr>
        <w:rPr>
          <w:rFonts w:ascii="宋体" w:eastAsia="宋体" w:hAnsi="宋体" w:cs="宋体"/>
          <w:bCs/>
          <w:sz w:val="24"/>
        </w:rPr>
      </w:pPr>
    </w:p>
    <w:sectPr w:rsidR="00472075" w:rsidSect="00727648">
      <w:headerReference w:type="default" r:id="rId8"/>
      <w:footerReference w:type="default" r:id="rId9"/>
      <w:pgSz w:w="11906" w:h="16838"/>
      <w:pgMar w:top="1440" w:right="1803" w:bottom="1440" w:left="1803" w:header="851" w:footer="992" w:gutter="0"/>
      <w:pgNumType w:fmt="numberInDash"/>
      <w:cols w:space="720"/>
      <w:docGrid w:type="lines" w:linePitch="43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7E10B7" w14:textId="77777777" w:rsidR="00727648" w:rsidRDefault="00727648" w:rsidP="00201B23">
      <w:r>
        <w:separator/>
      </w:r>
    </w:p>
  </w:endnote>
  <w:endnote w:type="continuationSeparator" w:id="0">
    <w:p w14:paraId="1BD24602" w14:textId="77777777" w:rsidR="00727648" w:rsidRDefault="00727648" w:rsidP="00201B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仿宋_GBK">
    <w:altName w:val="微软雅黑"/>
    <w:charset w:val="86"/>
    <w:family w:val="script"/>
    <w:pitch w:val="fixed"/>
    <w:sig w:usb0="00000001" w:usb1="080E0000" w:usb2="00000010" w:usb3="00000000" w:csb0="00040000" w:csb1="00000000"/>
  </w:font>
  <w:font w:name="仿宋_GB2312"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方正小标宋_GBK">
    <w:altName w:val="微软雅黑"/>
    <w:charset w:val="86"/>
    <w:family w:val="script"/>
    <w:pitch w:val="fixed"/>
    <w:sig w:usb0="00000000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A72015" w14:textId="77777777" w:rsidR="00C70A1D" w:rsidRDefault="00472075">
    <w:pPr>
      <w:pStyle w:val="ab"/>
      <w:framePr w:wrap="around" w:vAnchor="page" w:hAnchor="page" w:x="9425" w:y="15134"/>
      <w:ind w:rightChars="22" w:right="70" w:firstLine="560"/>
      <w:rPr>
        <w:rStyle w:val="a7"/>
        <w:rFonts w:ascii="宋体" w:hAnsi="宋体"/>
        <w:sz w:val="28"/>
        <w:szCs w:val="28"/>
      </w:rPr>
    </w:pPr>
    <w:r>
      <w:rPr>
        <w:rFonts w:ascii="宋体" w:hAnsi="宋体" w:hint="eastAsia"/>
        <w:sz w:val="28"/>
        <w:szCs w:val="28"/>
      </w:rPr>
      <w:fldChar w:fldCharType="begin"/>
    </w:r>
    <w:r>
      <w:rPr>
        <w:rStyle w:val="a7"/>
        <w:rFonts w:ascii="宋体" w:hAnsi="宋体" w:hint="eastAsia"/>
        <w:sz w:val="28"/>
        <w:szCs w:val="28"/>
      </w:rPr>
      <w:instrText xml:space="preserve">PAGE  </w:instrText>
    </w:r>
    <w:r>
      <w:rPr>
        <w:rFonts w:ascii="宋体" w:hAnsi="宋体" w:hint="eastAsia"/>
        <w:sz w:val="28"/>
        <w:szCs w:val="28"/>
      </w:rPr>
      <w:fldChar w:fldCharType="separate"/>
    </w:r>
    <w:r w:rsidR="003D0696">
      <w:rPr>
        <w:rStyle w:val="a7"/>
        <w:rFonts w:ascii="宋体" w:hAnsi="宋体"/>
        <w:noProof/>
        <w:sz w:val="28"/>
        <w:szCs w:val="28"/>
      </w:rPr>
      <w:t>- 2 -</w:t>
    </w:r>
    <w:r>
      <w:rPr>
        <w:rFonts w:ascii="宋体" w:hAnsi="宋体" w:hint="eastAsia"/>
        <w:sz w:val="28"/>
        <w:szCs w:val="28"/>
      </w:rPr>
      <w:fldChar w:fldCharType="end"/>
    </w:r>
  </w:p>
  <w:p w14:paraId="51869B1F" w14:textId="77777777" w:rsidR="00C70A1D" w:rsidRDefault="00C70A1D">
    <w:pPr>
      <w:pStyle w:val="ab"/>
      <w:tabs>
        <w:tab w:val="left" w:pos="8532"/>
      </w:tabs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3753EF" w14:textId="77777777" w:rsidR="00727648" w:rsidRDefault="00727648" w:rsidP="00201B23">
      <w:r>
        <w:separator/>
      </w:r>
    </w:p>
  </w:footnote>
  <w:footnote w:type="continuationSeparator" w:id="0">
    <w:p w14:paraId="300D9169" w14:textId="77777777" w:rsidR="00727648" w:rsidRDefault="00727648" w:rsidP="00201B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C98B74" w14:textId="77777777" w:rsidR="00C70A1D" w:rsidRDefault="00C70A1D">
    <w:pPr>
      <w:pStyle w:val="a6"/>
      <w:pBdr>
        <w:bottom w:val="none" w:sz="0" w:space="0" w:color="auto"/>
      </w:pBdr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9" type="#_x0000_t75" style="width:11.4pt;height:11.4pt" o:bullet="t">
        <v:imagedata r:id="rId1" o:title="mso353B"/>
      </v:shape>
    </w:pict>
  </w:numPicBullet>
  <w:abstractNum w:abstractNumId="0" w15:restartNumberingAfterBreak="0">
    <w:nsid w:val="00000002"/>
    <w:multiLevelType w:val="singleLevel"/>
    <w:tmpl w:val="00000002"/>
    <w:lvl w:ilvl="0">
      <w:start w:val="4"/>
      <w:numFmt w:val="chineseCounting"/>
      <w:suff w:val="nothing"/>
      <w:lvlText w:val="%1、"/>
      <w:lvlJc w:val="left"/>
    </w:lvl>
  </w:abstractNum>
  <w:abstractNum w:abstractNumId="1" w15:restartNumberingAfterBreak="0">
    <w:nsid w:val="00000004"/>
    <w:multiLevelType w:val="singleLevel"/>
    <w:tmpl w:val="00000004"/>
    <w:lvl w:ilvl="0">
      <w:start w:val="1"/>
      <w:numFmt w:val="chineseCounting"/>
      <w:suff w:val="nothing"/>
      <w:lvlText w:val="%1、"/>
      <w:lvlJc w:val="left"/>
    </w:lvl>
  </w:abstractNum>
  <w:abstractNum w:abstractNumId="2" w15:restartNumberingAfterBreak="0">
    <w:nsid w:val="00000006"/>
    <w:multiLevelType w:val="singleLevel"/>
    <w:tmpl w:val="00000006"/>
    <w:lvl w:ilvl="0">
      <w:start w:val="3"/>
      <w:numFmt w:val="chineseCounting"/>
      <w:suff w:val="nothing"/>
      <w:lvlText w:val="%1、"/>
      <w:lvlJc w:val="left"/>
    </w:lvl>
  </w:abstractNum>
  <w:abstractNum w:abstractNumId="3" w15:restartNumberingAfterBreak="0">
    <w:nsid w:val="09066BCE"/>
    <w:multiLevelType w:val="multilevel"/>
    <w:tmpl w:val="0024D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3445770"/>
    <w:multiLevelType w:val="multilevel"/>
    <w:tmpl w:val="354041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EC432F"/>
    <w:multiLevelType w:val="multilevel"/>
    <w:tmpl w:val="384C4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639472E"/>
    <w:multiLevelType w:val="multilevel"/>
    <w:tmpl w:val="D7C2A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6A41B73"/>
    <w:multiLevelType w:val="hybridMultilevel"/>
    <w:tmpl w:val="6FC41E04"/>
    <w:lvl w:ilvl="0" w:tplc="B874E896">
      <w:start w:val="1"/>
      <w:numFmt w:val="decimal"/>
      <w:lvlText w:val="%1."/>
      <w:lvlJc w:val="left"/>
      <w:pPr>
        <w:ind w:left="920" w:hanging="360"/>
      </w:pPr>
      <w:rPr>
        <w:rFonts w:ascii="仿宋" w:hAnsi="仿宋"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40"/>
      </w:pPr>
    </w:lvl>
    <w:lvl w:ilvl="2" w:tplc="0409001B" w:tentative="1">
      <w:start w:val="1"/>
      <w:numFmt w:val="lowerRoman"/>
      <w:lvlText w:val="%3."/>
      <w:lvlJc w:val="right"/>
      <w:pPr>
        <w:ind w:left="1880" w:hanging="440"/>
      </w:pPr>
    </w:lvl>
    <w:lvl w:ilvl="3" w:tplc="0409000F" w:tentative="1">
      <w:start w:val="1"/>
      <w:numFmt w:val="decimal"/>
      <w:lvlText w:val="%4."/>
      <w:lvlJc w:val="left"/>
      <w:pPr>
        <w:ind w:left="2320" w:hanging="440"/>
      </w:pPr>
    </w:lvl>
    <w:lvl w:ilvl="4" w:tplc="04090019" w:tentative="1">
      <w:start w:val="1"/>
      <w:numFmt w:val="lowerLetter"/>
      <w:lvlText w:val="%5)"/>
      <w:lvlJc w:val="left"/>
      <w:pPr>
        <w:ind w:left="2760" w:hanging="440"/>
      </w:pPr>
    </w:lvl>
    <w:lvl w:ilvl="5" w:tplc="0409001B" w:tentative="1">
      <w:start w:val="1"/>
      <w:numFmt w:val="lowerRoman"/>
      <w:lvlText w:val="%6."/>
      <w:lvlJc w:val="right"/>
      <w:pPr>
        <w:ind w:left="3200" w:hanging="440"/>
      </w:pPr>
    </w:lvl>
    <w:lvl w:ilvl="6" w:tplc="0409000F" w:tentative="1">
      <w:start w:val="1"/>
      <w:numFmt w:val="decimal"/>
      <w:lvlText w:val="%7."/>
      <w:lvlJc w:val="left"/>
      <w:pPr>
        <w:ind w:left="3640" w:hanging="440"/>
      </w:pPr>
    </w:lvl>
    <w:lvl w:ilvl="7" w:tplc="04090019" w:tentative="1">
      <w:start w:val="1"/>
      <w:numFmt w:val="lowerLetter"/>
      <w:lvlText w:val="%8)"/>
      <w:lvlJc w:val="left"/>
      <w:pPr>
        <w:ind w:left="4080" w:hanging="440"/>
      </w:pPr>
    </w:lvl>
    <w:lvl w:ilvl="8" w:tplc="0409001B" w:tentative="1">
      <w:start w:val="1"/>
      <w:numFmt w:val="lowerRoman"/>
      <w:lvlText w:val="%9."/>
      <w:lvlJc w:val="right"/>
      <w:pPr>
        <w:ind w:left="4520" w:hanging="440"/>
      </w:pPr>
    </w:lvl>
  </w:abstractNum>
  <w:abstractNum w:abstractNumId="8" w15:restartNumberingAfterBreak="0">
    <w:nsid w:val="2AAB1A4E"/>
    <w:multiLevelType w:val="multilevel"/>
    <w:tmpl w:val="D7C2A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BDB1AE3"/>
    <w:multiLevelType w:val="multilevel"/>
    <w:tmpl w:val="7B8043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C0F07A3"/>
    <w:multiLevelType w:val="hybridMultilevel"/>
    <w:tmpl w:val="6538ADD4"/>
    <w:lvl w:ilvl="0" w:tplc="04090001">
      <w:start w:val="1"/>
      <w:numFmt w:val="bullet"/>
      <w:lvlText w:val=""/>
      <w:lvlJc w:val="left"/>
      <w:pPr>
        <w:ind w:left="100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20" w:hanging="440"/>
      </w:pPr>
      <w:rPr>
        <w:rFonts w:ascii="Wingdings" w:hAnsi="Wingdings" w:hint="default"/>
      </w:rPr>
    </w:lvl>
  </w:abstractNum>
  <w:abstractNum w:abstractNumId="11" w15:restartNumberingAfterBreak="0">
    <w:nsid w:val="2D4F6D3F"/>
    <w:multiLevelType w:val="multilevel"/>
    <w:tmpl w:val="C42A26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69B1BC3"/>
    <w:multiLevelType w:val="hybridMultilevel"/>
    <w:tmpl w:val="E8803B7A"/>
    <w:lvl w:ilvl="0" w:tplc="04090007">
      <w:start w:val="1"/>
      <w:numFmt w:val="bullet"/>
      <w:lvlText w:val=""/>
      <w:lvlPicBulletId w:val="0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3" w15:restartNumberingAfterBreak="0">
    <w:nsid w:val="3DC57141"/>
    <w:multiLevelType w:val="multilevel"/>
    <w:tmpl w:val="4FC0E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09F5B62"/>
    <w:multiLevelType w:val="hybridMultilevel"/>
    <w:tmpl w:val="4E3AA0C6"/>
    <w:lvl w:ilvl="0" w:tplc="0409000B">
      <w:start w:val="1"/>
      <w:numFmt w:val="bullet"/>
      <w:lvlText w:val=""/>
      <w:lvlJc w:val="left"/>
      <w:pPr>
        <w:ind w:left="100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20" w:hanging="440"/>
      </w:pPr>
      <w:rPr>
        <w:rFonts w:ascii="Wingdings" w:hAnsi="Wingdings" w:hint="default"/>
      </w:rPr>
    </w:lvl>
  </w:abstractNum>
  <w:abstractNum w:abstractNumId="15" w15:restartNumberingAfterBreak="0">
    <w:nsid w:val="43DF08DD"/>
    <w:multiLevelType w:val="multilevel"/>
    <w:tmpl w:val="4830DE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511574D"/>
    <w:multiLevelType w:val="hybridMultilevel"/>
    <w:tmpl w:val="6D5E25EE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7" w15:restartNumberingAfterBreak="0">
    <w:nsid w:val="45290122"/>
    <w:multiLevelType w:val="hybridMultilevel"/>
    <w:tmpl w:val="4BCC5544"/>
    <w:lvl w:ilvl="0" w:tplc="04090001">
      <w:start w:val="1"/>
      <w:numFmt w:val="bullet"/>
      <w:lvlText w:val=""/>
      <w:lvlJc w:val="left"/>
      <w:pPr>
        <w:ind w:left="1002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22" w:hanging="440"/>
      </w:pPr>
      <w:rPr>
        <w:rFonts w:ascii="Wingdings" w:hAnsi="Wingdings" w:hint="default"/>
      </w:rPr>
    </w:lvl>
  </w:abstractNum>
  <w:abstractNum w:abstractNumId="18" w15:restartNumberingAfterBreak="0">
    <w:nsid w:val="47EE3503"/>
    <w:multiLevelType w:val="hybridMultilevel"/>
    <w:tmpl w:val="DD26AD70"/>
    <w:lvl w:ilvl="0" w:tplc="04090007">
      <w:start w:val="1"/>
      <w:numFmt w:val="bullet"/>
      <w:lvlText w:val=""/>
      <w:lvlPicBulletId w:val="0"/>
      <w:lvlJc w:val="left"/>
      <w:pPr>
        <w:ind w:left="100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20" w:hanging="440"/>
      </w:pPr>
      <w:rPr>
        <w:rFonts w:ascii="Wingdings" w:hAnsi="Wingdings" w:hint="default"/>
      </w:rPr>
    </w:lvl>
  </w:abstractNum>
  <w:abstractNum w:abstractNumId="19" w15:restartNumberingAfterBreak="0">
    <w:nsid w:val="490E6A67"/>
    <w:multiLevelType w:val="multilevel"/>
    <w:tmpl w:val="D7C2A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CAC1FFB"/>
    <w:multiLevelType w:val="multilevel"/>
    <w:tmpl w:val="D7C2A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F5E7E3E"/>
    <w:multiLevelType w:val="hybridMultilevel"/>
    <w:tmpl w:val="A4B655D0"/>
    <w:lvl w:ilvl="0" w:tplc="0409000B">
      <w:start w:val="1"/>
      <w:numFmt w:val="bullet"/>
      <w:lvlText w:val=""/>
      <w:lvlJc w:val="left"/>
      <w:pPr>
        <w:ind w:left="1002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22" w:hanging="440"/>
      </w:pPr>
      <w:rPr>
        <w:rFonts w:ascii="Wingdings" w:hAnsi="Wingdings" w:hint="default"/>
      </w:rPr>
    </w:lvl>
  </w:abstractNum>
  <w:abstractNum w:abstractNumId="22" w15:restartNumberingAfterBreak="0">
    <w:nsid w:val="50E77D42"/>
    <w:multiLevelType w:val="hybridMultilevel"/>
    <w:tmpl w:val="A184B054"/>
    <w:lvl w:ilvl="0" w:tplc="04090001">
      <w:start w:val="1"/>
      <w:numFmt w:val="bullet"/>
      <w:lvlText w:val=""/>
      <w:lvlJc w:val="left"/>
      <w:pPr>
        <w:ind w:left="100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20" w:hanging="440"/>
      </w:pPr>
      <w:rPr>
        <w:rFonts w:ascii="Wingdings" w:hAnsi="Wingdings" w:hint="default"/>
      </w:rPr>
    </w:lvl>
  </w:abstractNum>
  <w:abstractNum w:abstractNumId="23" w15:restartNumberingAfterBreak="0">
    <w:nsid w:val="533B4254"/>
    <w:multiLevelType w:val="hybridMultilevel"/>
    <w:tmpl w:val="48EABC2A"/>
    <w:lvl w:ilvl="0" w:tplc="FC00518A">
      <w:start w:val="1"/>
      <w:numFmt w:val="decimal"/>
      <w:lvlText w:val="[%1]"/>
      <w:lvlJc w:val="left"/>
      <w:pPr>
        <w:ind w:left="100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40"/>
      </w:pPr>
    </w:lvl>
    <w:lvl w:ilvl="2" w:tplc="0409001B" w:tentative="1">
      <w:start w:val="1"/>
      <w:numFmt w:val="lowerRoman"/>
      <w:lvlText w:val="%3."/>
      <w:lvlJc w:val="right"/>
      <w:pPr>
        <w:ind w:left="1880" w:hanging="440"/>
      </w:pPr>
    </w:lvl>
    <w:lvl w:ilvl="3" w:tplc="0409000F" w:tentative="1">
      <w:start w:val="1"/>
      <w:numFmt w:val="decimal"/>
      <w:lvlText w:val="%4."/>
      <w:lvlJc w:val="left"/>
      <w:pPr>
        <w:ind w:left="2320" w:hanging="440"/>
      </w:pPr>
    </w:lvl>
    <w:lvl w:ilvl="4" w:tplc="04090019" w:tentative="1">
      <w:start w:val="1"/>
      <w:numFmt w:val="lowerLetter"/>
      <w:lvlText w:val="%5)"/>
      <w:lvlJc w:val="left"/>
      <w:pPr>
        <w:ind w:left="2760" w:hanging="440"/>
      </w:pPr>
    </w:lvl>
    <w:lvl w:ilvl="5" w:tplc="0409001B" w:tentative="1">
      <w:start w:val="1"/>
      <w:numFmt w:val="lowerRoman"/>
      <w:lvlText w:val="%6."/>
      <w:lvlJc w:val="right"/>
      <w:pPr>
        <w:ind w:left="3200" w:hanging="440"/>
      </w:pPr>
    </w:lvl>
    <w:lvl w:ilvl="6" w:tplc="0409000F" w:tentative="1">
      <w:start w:val="1"/>
      <w:numFmt w:val="decimal"/>
      <w:lvlText w:val="%7."/>
      <w:lvlJc w:val="left"/>
      <w:pPr>
        <w:ind w:left="3640" w:hanging="440"/>
      </w:pPr>
    </w:lvl>
    <w:lvl w:ilvl="7" w:tplc="04090019" w:tentative="1">
      <w:start w:val="1"/>
      <w:numFmt w:val="lowerLetter"/>
      <w:lvlText w:val="%8)"/>
      <w:lvlJc w:val="left"/>
      <w:pPr>
        <w:ind w:left="4080" w:hanging="440"/>
      </w:pPr>
    </w:lvl>
    <w:lvl w:ilvl="8" w:tplc="0409001B" w:tentative="1">
      <w:start w:val="1"/>
      <w:numFmt w:val="lowerRoman"/>
      <w:lvlText w:val="%9."/>
      <w:lvlJc w:val="right"/>
      <w:pPr>
        <w:ind w:left="4520" w:hanging="440"/>
      </w:pPr>
    </w:lvl>
  </w:abstractNum>
  <w:abstractNum w:abstractNumId="24" w15:restartNumberingAfterBreak="0">
    <w:nsid w:val="5371545F"/>
    <w:multiLevelType w:val="multilevel"/>
    <w:tmpl w:val="06D22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95C6911"/>
    <w:multiLevelType w:val="hybridMultilevel"/>
    <w:tmpl w:val="26D8B73A"/>
    <w:lvl w:ilvl="0" w:tplc="DFB48704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40"/>
      </w:pPr>
    </w:lvl>
    <w:lvl w:ilvl="2" w:tplc="0409001B" w:tentative="1">
      <w:start w:val="1"/>
      <w:numFmt w:val="lowerRoman"/>
      <w:lvlText w:val="%3."/>
      <w:lvlJc w:val="right"/>
      <w:pPr>
        <w:ind w:left="1880" w:hanging="440"/>
      </w:pPr>
    </w:lvl>
    <w:lvl w:ilvl="3" w:tplc="0409000F" w:tentative="1">
      <w:start w:val="1"/>
      <w:numFmt w:val="decimal"/>
      <w:lvlText w:val="%4."/>
      <w:lvlJc w:val="left"/>
      <w:pPr>
        <w:ind w:left="2320" w:hanging="440"/>
      </w:pPr>
    </w:lvl>
    <w:lvl w:ilvl="4" w:tplc="04090019" w:tentative="1">
      <w:start w:val="1"/>
      <w:numFmt w:val="lowerLetter"/>
      <w:lvlText w:val="%5)"/>
      <w:lvlJc w:val="left"/>
      <w:pPr>
        <w:ind w:left="2760" w:hanging="440"/>
      </w:pPr>
    </w:lvl>
    <w:lvl w:ilvl="5" w:tplc="0409001B" w:tentative="1">
      <w:start w:val="1"/>
      <w:numFmt w:val="lowerRoman"/>
      <w:lvlText w:val="%6."/>
      <w:lvlJc w:val="right"/>
      <w:pPr>
        <w:ind w:left="3200" w:hanging="440"/>
      </w:pPr>
    </w:lvl>
    <w:lvl w:ilvl="6" w:tplc="0409000F" w:tentative="1">
      <w:start w:val="1"/>
      <w:numFmt w:val="decimal"/>
      <w:lvlText w:val="%7."/>
      <w:lvlJc w:val="left"/>
      <w:pPr>
        <w:ind w:left="3640" w:hanging="440"/>
      </w:pPr>
    </w:lvl>
    <w:lvl w:ilvl="7" w:tplc="04090019" w:tentative="1">
      <w:start w:val="1"/>
      <w:numFmt w:val="lowerLetter"/>
      <w:lvlText w:val="%8)"/>
      <w:lvlJc w:val="left"/>
      <w:pPr>
        <w:ind w:left="4080" w:hanging="440"/>
      </w:pPr>
    </w:lvl>
    <w:lvl w:ilvl="8" w:tplc="0409001B" w:tentative="1">
      <w:start w:val="1"/>
      <w:numFmt w:val="lowerRoman"/>
      <w:lvlText w:val="%9."/>
      <w:lvlJc w:val="right"/>
      <w:pPr>
        <w:ind w:left="4520" w:hanging="440"/>
      </w:pPr>
    </w:lvl>
  </w:abstractNum>
  <w:abstractNum w:abstractNumId="26" w15:restartNumberingAfterBreak="0">
    <w:nsid w:val="5A151912"/>
    <w:multiLevelType w:val="hybridMultilevel"/>
    <w:tmpl w:val="F806B1FA"/>
    <w:lvl w:ilvl="0" w:tplc="0409000B">
      <w:start w:val="1"/>
      <w:numFmt w:val="bullet"/>
      <w:lvlText w:val=""/>
      <w:lvlJc w:val="left"/>
      <w:pPr>
        <w:ind w:left="1002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22" w:hanging="440"/>
      </w:pPr>
      <w:rPr>
        <w:rFonts w:ascii="Wingdings" w:hAnsi="Wingdings" w:hint="default"/>
      </w:rPr>
    </w:lvl>
  </w:abstractNum>
  <w:abstractNum w:abstractNumId="27" w15:restartNumberingAfterBreak="0">
    <w:nsid w:val="60C47E5B"/>
    <w:multiLevelType w:val="hybridMultilevel"/>
    <w:tmpl w:val="9BD48514"/>
    <w:lvl w:ilvl="0" w:tplc="04090007">
      <w:start w:val="1"/>
      <w:numFmt w:val="bullet"/>
      <w:lvlText w:val=""/>
      <w:lvlPicBulletId w:val="0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8" w15:restartNumberingAfterBreak="0">
    <w:nsid w:val="69250D0D"/>
    <w:multiLevelType w:val="multilevel"/>
    <w:tmpl w:val="BF362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9FC3AB5"/>
    <w:multiLevelType w:val="hybridMultilevel"/>
    <w:tmpl w:val="62D64576"/>
    <w:lvl w:ilvl="0" w:tplc="0409000B">
      <w:start w:val="1"/>
      <w:numFmt w:val="bullet"/>
      <w:lvlText w:val=""/>
      <w:lvlJc w:val="left"/>
      <w:pPr>
        <w:ind w:left="1002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22" w:hanging="440"/>
      </w:pPr>
      <w:rPr>
        <w:rFonts w:ascii="Wingdings" w:hAnsi="Wingdings" w:hint="default"/>
      </w:rPr>
    </w:lvl>
  </w:abstractNum>
  <w:abstractNum w:abstractNumId="30" w15:restartNumberingAfterBreak="0">
    <w:nsid w:val="6C622C3C"/>
    <w:multiLevelType w:val="hybridMultilevel"/>
    <w:tmpl w:val="5596C496"/>
    <w:lvl w:ilvl="0" w:tplc="04090007">
      <w:start w:val="1"/>
      <w:numFmt w:val="bullet"/>
      <w:lvlText w:val=""/>
      <w:lvlPicBulletId w:val="0"/>
      <w:lvlJc w:val="left"/>
      <w:pPr>
        <w:ind w:left="1002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442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882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322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762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202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642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082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522" w:hanging="440"/>
      </w:pPr>
      <w:rPr>
        <w:rFonts w:ascii="Wingdings" w:hAnsi="Wingdings" w:hint="default"/>
      </w:rPr>
    </w:lvl>
  </w:abstractNum>
  <w:abstractNum w:abstractNumId="31" w15:restartNumberingAfterBreak="0">
    <w:nsid w:val="6D1A4AD3"/>
    <w:multiLevelType w:val="hybridMultilevel"/>
    <w:tmpl w:val="17DCB060"/>
    <w:lvl w:ilvl="0" w:tplc="FC00518A">
      <w:start w:val="1"/>
      <w:numFmt w:val="decimal"/>
      <w:lvlText w:val="[%1]"/>
      <w:lvlJc w:val="left"/>
      <w:pPr>
        <w:ind w:left="100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40"/>
      </w:pPr>
    </w:lvl>
    <w:lvl w:ilvl="2" w:tplc="0409001B" w:tentative="1">
      <w:start w:val="1"/>
      <w:numFmt w:val="lowerRoman"/>
      <w:lvlText w:val="%3."/>
      <w:lvlJc w:val="right"/>
      <w:pPr>
        <w:ind w:left="1880" w:hanging="440"/>
      </w:pPr>
    </w:lvl>
    <w:lvl w:ilvl="3" w:tplc="0409000F" w:tentative="1">
      <w:start w:val="1"/>
      <w:numFmt w:val="decimal"/>
      <w:lvlText w:val="%4."/>
      <w:lvlJc w:val="left"/>
      <w:pPr>
        <w:ind w:left="2320" w:hanging="440"/>
      </w:pPr>
    </w:lvl>
    <w:lvl w:ilvl="4" w:tplc="04090019" w:tentative="1">
      <w:start w:val="1"/>
      <w:numFmt w:val="lowerLetter"/>
      <w:lvlText w:val="%5)"/>
      <w:lvlJc w:val="left"/>
      <w:pPr>
        <w:ind w:left="2760" w:hanging="440"/>
      </w:pPr>
    </w:lvl>
    <w:lvl w:ilvl="5" w:tplc="0409001B" w:tentative="1">
      <w:start w:val="1"/>
      <w:numFmt w:val="lowerRoman"/>
      <w:lvlText w:val="%6."/>
      <w:lvlJc w:val="right"/>
      <w:pPr>
        <w:ind w:left="3200" w:hanging="440"/>
      </w:pPr>
    </w:lvl>
    <w:lvl w:ilvl="6" w:tplc="0409000F" w:tentative="1">
      <w:start w:val="1"/>
      <w:numFmt w:val="decimal"/>
      <w:lvlText w:val="%7."/>
      <w:lvlJc w:val="left"/>
      <w:pPr>
        <w:ind w:left="3640" w:hanging="440"/>
      </w:pPr>
    </w:lvl>
    <w:lvl w:ilvl="7" w:tplc="04090019" w:tentative="1">
      <w:start w:val="1"/>
      <w:numFmt w:val="lowerLetter"/>
      <w:lvlText w:val="%8)"/>
      <w:lvlJc w:val="left"/>
      <w:pPr>
        <w:ind w:left="4080" w:hanging="440"/>
      </w:pPr>
    </w:lvl>
    <w:lvl w:ilvl="8" w:tplc="0409001B" w:tentative="1">
      <w:start w:val="1"/>
      <w:numFmt w:val="lowerRoman"/>
      <w:lvlText w:val="%9."/>
      <w:lvlJc w:val="right"/>
      <w:pPr>
        <w:ind w:left="4520" w:hanging="440"/>
      </w:pPr>
    </w:lvl>
  </w:abstractNum>
  <w:abstractNum w:abstractNumId="32" w15:restartNumberingAfterBreak="0">
    <w:nsid w:val="6E3F4146"/>
    <w:multiLevelType w:val="hybridMultilevel"/>
    <w:tmpl w:val="6F30F416"/>
    <w:lvl w:ilvl="0" w:tplc="FC00518A">
      <w:start w:val="1"/>
      <w:numFmt w:val="decimal"/>
      <w:lvlText w:val="[%1]"/>
      <w:lvlJc w:val="left"/>
      <w:pPr>
        <w:ind w:left="100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40"/>
      </w:pPr>
    </w:lvl>
    <w:lvl w:ilvl="2" w:tplc="0409001B" w:tentative="1">
      <w:start w:val="1"/>
      <w:numFmt w:val="lowerRoman"/>
      <w:lvlText w:val="%3."/>
      <w:lvlJc w:val="right"/>
      <w:pPr>
        <w:ind w:left="1880" w:hanging="440"/>
      </w:pPr>
    </w:lvl>
    <w:lvl w:ilvl="3" w:tplc="0409000F" w:tentative="1">
      <w:start w:val="1"/>
      <w:numFmt w:val="decimal"/>
      <w:lvlText w:val="%4."/>
      <w:lvlJc w:val="left"/>
      <w:pPr>
        <w:ind w:left="2320" w:hanging="440"/>
      </w:pPr>
    </w:lvl>
    <w:lvl w:ilvl="4" w:tplc="04090019" w:tentative="1">
      <w:start w:val="1"/>
      <w:numFmt w:val="lowerLetter"/>
      <w:lvlText w:val="%5)"/>
      <w:lvlJc w:val="left"/>
      <w:pPr>
        <w:ind w:left="2760" w:hanging="440"/>
      </w:pPr>
    </w:lvl>
    <w:lvl w:ilvl="5" w:tplc="0409001B" w:tentative="1">
      <w:start w:val="1"/>
      <w:numFmt w:val="lowerRoman"/>
      <w:lvlText w:val="%6."/>
      <w:lvlJc w:val="right"/>
      <w:pPr>
        <w:ind w:left="3200" w:hanging="440"/>
      </w:pPr>
    </w:lvl>
    <w:lvl w:ilvl="6" w:tplc="0409000F" w:tentative="1">
      <w:start w:val="1"/>
      <w:numFmt w:val="decimal"/>
      <w:lvlText w:val="%7."/>
      <w:lvlJc w:val="left"/>
      <w:pPr>
        <w:ind w:left="3640" w:hanging="440"/>
      </w:pPr>
    </w:lvl>
    <w:lvl w:ilvl="7" w:tplc="04090019" w:tentative="1">
      <w:start w:val="1"/>
      <w:numFmt w:val="lowerLetter"/>
      <w:lvlText w:val="%8)"/>
      <w:lvlJc w:val="left"/>
      <w:pPr>
        <w:ind w:left="4080" w:hanging="440"/>
      </w:pPr>
    </w:lvl>
    <w:lvl w:ilvl="8" w:tplc="0409001B" w:tentative="1">
      <w:start w:val="1"/>
      <w:numFmt w:val="lowerRoman"/>
      <w:lvlText w:val="%9."/>
      <w:lvlJc w:val="right"/>
      <w:pPr>
        <w:ind w:left="4520" w:hanging="440"/>
      </w:pPr>
    </w:lvl>
  </w:abstractNum>
  <w:abstractNum w:abstractNumId="33" w15:restartNumberingAfterBreak="0">
    <w:nsid w:val="71A63C4D"/>
    <w:multiLevelType w:val="multilevel"/>
    <w:tmpl w:val="D7C2A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8035A5E"/>
    <w:multiLevelType w:val="multilevel"/>
    <w:tmpl w:val="13168C1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B3E589C"/>
    <w:multiLevelType w:val="hybridMultilevel"/>
    <w:tmpl w:val="5044ADD2"/>
    <w:lvl w:ilvl="0" w:tplc="C8B2EB02">
      <w:start w:val="1"/>
      <w:numFmt w:val="decimal"/>
      <w:lvlText w:val="%1."/>
      <w:lvlJc w:val="left"/>
      <w:pPr>
        <w:ind w:left="9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440" w:hanging="440"/>
      </w:pPr>
    </w:lvl>
    <w:lvl w:ilvl="2" w:tplc="0409001B" w:tentative="1">
      <w:start w:val="1"/>
      <w:numFmt w:val="lowerRoman"/>
      <w:lvlText w:val="%3."/>
      <w:lvlJc w:val="right"/>
      <w:pPr>
        <w:ind w:left="1880" w:hanging="440"/>
      </w:pPr>
    </w:lvl>
    <w:lvl w:ilvl="3" w:tplc="0409000F" w:tentative="1">
      <w:start w:val="1"/>
      <w:numFmt w:val="decimal"/>
      <w:lvlText w:val="%4."/>
      <w:lvlJc w:val="left"/>
      <w:pPr>
        <w:ind w:left="2320" w:hanging="440"/>
      </w:pPr>
    </w:lvl>
    <w:lvl w:ilvl="4" w:tplc="04090019" w:tentative="1">
      <w:start w:val="1"/>
      <w:numFmt w:val="lowerLetter"/>
      <w:lvlText w:val="%5)"/>
      <w:lvlJc w:val="left"/>
      <w:pPr>
        <w:ind w:left="2760" w:hanging="440"/>
      </w:pPr>
    </w:lvl>
    <w:lvl w:ilvl="5" w:tplc="0409001B" w:tentative="1">
      <w:start w:val="1"/>
      <w:numFmt w:val="lowerRoman"/>
      <w:lvlText w:val="%6."/>
      <w:lvlJc w:val="right"/>
      <w:pPr>
        <w:ind w:left="3200" w:hanging="440"/>
      </w:pPr>
    </w:lvl>
    <w:lvl w:ilvl="6" w:tplc="0409000F" w:tentative="1">
      <w:start w:val="1"/>
      <w:numFmt w:val="decimal"/>
      <w:lvlText w:val="%7."/>
      <w:lvlJc w:val="left"/>
      <w:pPr>
        <w:ind w:left="3640" w:hanging="440"/>
      </w:pPr>
    </w:lvl>
    <w:lvl w:ilvl="7" w:tplc="04090019" w:tentative="1">
      <w:start w:val="1"/>
      <w:numFmt w:val="lowerLetter"/>
      <w:lvlText w:val="%8)"/>
      <w:lvlJc w:val="left"/>
      <w:pPr>
        <w:ind w:left="4080" w:hanging="440"/>
      </w:pPr>
    </w:lvl>
    <w:lvl w:ilvl="8" w:tplc="0409001B" w:tentative="1">
      <w:start w:val="1"/>
      <w:numFmt w:val="lowerRoman"/>
      <w:lvlText w:val="%9."/>
      <w:lvlJc w:val="right"/>
      <w:pPr>
        <w:ind w:left="4520" w:hanging="440"/>
      </w:pPr>
    </w:lvl>
  </w:abstractNum>
  <w:abstractNum w:abstractNumId="36" w15:restartNumberingAfterBreak="0">
    <w:nsid w:val="7B8977E4"/>
    <w:multiLevelType w:val="multilevel"/>
    <w:tmpl w:val="671E48D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99923267">
    <w:abstractNumId w:val="1"/>
  </w:num>
  <w:num w:numId="2" w16cid:durableId="390542026">
    <w:abstractNumId w:val="2"/>
  </w:num>
  <w:num w:numId="3" w16cid:durableId="1868105745">
    <w:abstractNumId w:val="0"/>
  </w:num>
  <w:num w:numId="4" w16cid:durableId="505097660">
    <w:abstractNumId w:val="13"/>
  </w:num>
  <w:num w:numId="5" w16cid:durableId="1662461426">
    <w:abstractNumId w:val="4"/>
  </w:num>
  <w:num w:numId="6" w16cid:durableId="1155073672">
    <w:abstractNumId w:val="28"/>
  </w:num>
  <w:num w:numId="7" w16cid:durableId="1288389846">
    <w:abstractNumId w:val="36"/>
  </w:num>
  <w:num w:numId="8" w16cid:durableId="1541043758">
    <w:abstractNumId w:val="3"/>
  </w:num>
  <w:num w:numId="9" w16cid:durableId="1942950944">
    <w:abstractNumId w:val="34"/>
  </w:num>
  <w:num w:numId="10" w16cid:durableId="218565278">
    <w:abstractNumId w:val="24"/>
  </w:num>
  <w:num w:numId="11" w16cid:durableId="568541609">
    <w:abstractNumId w:val="10"/>
  </w:num>
  <w:num w:numId="12" w16cid:durableId="429394605">
    <w:abstractNumId w:val="22"/>
  </w:num>
  <w:num w:numId="13" w16cid:durableId="372459323">
    <w:abstractNumId w:val="31"/>
  </w:num>
  <w:num w:numId="14" w16cid:durableId="1610313230">
    <w:abstractNumId w:val="23"/>
  </w:num>
  <w:num w:numId="15" w16cid:durableId="1305348952">
    <w:abstractNumId w:val="32"/>
  </w:num>
  <w:num w:numId="16" w16cid:durableId="398404630">
    <w:abstractNumId w:val="6"/>
  </w:num>
  <w:num w:numId="17" w16cid:durableId="408816883">
    <w:abstractNumId w:val="33"/>
  </w:num>
  <w:num w:numId="18" w16cid:durableId="271674568">
    <w:abstractNumId w:val="20"/>
  </w:num>
  <w:num w:numId="19" w16cid:durableId="823088653">
    <w:abstractNumId w:val="19"/>
  </w:num>
  <w:num w:numId="20" w16cid:durableId="1212424160">
    <w:abstractNumId w:val="8"/>
  </w:num>
  <w:num w:numId="21" w16cid:durableId="439767620">
    <w:abstractNumId w:val="15"/>
  </w:num>
  <w:num w:numId="22" w16cid:durableId="1935236617">
    <w:abstractNumId w:val="26"/>
  </w:num>
  <w:num w:numId="23" w16cid:durableId="1988699856">
    <w:abstractNumId w:val="12"/>
  </w:num>
  <w:num w:numId="24" w16cid:durableId="1291325169">
    <w:abstractNumId w:val="29"/>
  </w:num>
  <w:num w:numId="25" w16cid:durableId="531499826">
    <w:abstractNumId w:val="14"/>
  </w:num>
  <w:num w:numId="26" w16cid:durableId="1325162870">
    <w:abstractNumId w:val="17"/>
  </w:num>
  <w:num w:numId="27" w16cid:durableId="1032219449">
    <w:abstractNumId w:val="30"/>
  </w:num>
  <w:num w:numId="28" w16cid:durableId="1016081289">
    <w:abstractNumId w:val="9"/>
  </w:num>
  <w:num w:numId="29" w16cid:durableId="1850607474">
    <w:abstractNumId w:val="18"/>
  </w:num>
  <w:num w:numId="30" w16cid:durableId="1893154271">
    <w:abstractNumId w:val="27"/>
  </w:num>
  <w:num w:numId="31" w16cid:durableId="630746708">
    <w:abstractNumId w:val="5"/>
  </w:num>
  <w:num w:numId="32" w16cid:durableId="1557160903">
    <w:abstractNumId w:val="11"/>
  </w:num>
  <w:num w:numId="33" w16cid:durableId="207187750">
    <w:abstractNumId w:val="16"/>
  </w:num>
  <w:num w:numId="34" w16cid:durableId="48844373">
    <w:abstractNumId w:val="21"/>
  </w:num>
  <w:num w:numId="35" w16cid:durableId="526255643">
    <w:abstractNumId w:val="7"/>
  </w:num>
  <w:num w:numId="36" w16cid:durableId="2041779627">
    <w:abstractNumId w:val="35"/>
  </w:num>
  <w:num w:numId="37" w16cid:durableId="284971833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60"/>
  <w:drawingGridVerticalSpacing w:val="218"/>
  <w:displayHorizontalDrawingGridEvery w:val="2"/>
  <w:displayVerticalDrawingGridEvery w:val="2"/>
  <w:noPunctuationKerning/>
  <w:characterSpacingControl w:val="compressPunctuation"/>
  <w:hdrShapeDefaults>
    <o:shapedefaults v:ext="edit" spidmax="2050" fillcolor="red" strokecolor="red">
      <v:fill color="red"/>
      <v:stroke color="red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2A27"/>
    <w:rsid w:val="000013DA"/>
    <w:rsid w:val="000014DA"/>
    <w:rsid w:val="00007E25"/>
    <w:rsid w:val="000178AE"/>
    <w:rsid w:val="00021D56"/>
    <w:rsid w:val="0002269E"/>
    <w:rsid w:val="00026F0A"/>
    <w:rsid w:val="00032013"/>
    <w:rsid w:val="00044B9A"/>
    <w:rsid w:val="00053932"/>
    <w:rsid w:val="000569D5"/>
    <w:rsid w:val="000632DF"/>
    <w:rsid w:val="00071CD9"/>
    <w:rsid w:val="000807AD"/>
    <w:rsid w:val="00081CB7"/>
    <w:rsid w:val="00090D72"/>
    <w:rsid w:val="000A1F75"/>
    <w:rsid w:val="000A4F6E"/>
    <w:rsid w:val="000B30D8"/>
    <w:rsid w:val="000C18E7"/>
    <w:rsid w:val="000D102C"/>
    <w:rsid w:val="000D4D5A"/>
    <w:rsid w:val="000E5426"/>
    <w:rsid w:val="000E5678"/>
    <w:rsid w:val="000F460B"/>
    <w:rsid w:val="00100F9B"/>
    <w:rsid w:val="001234ED"/>
    <w:rsid w:val="00124F36"/>
    <w:rsid w:val="00125A37"/>
    <w:rsid w:val="00130BD2"/>
    <w:rsid w:val="00137348"/>
    <w:rsid w:val="00152E89"/>
    <w:rsid w:val="001555D0"/>
    <w:rsid w:val="00157402"/>
    <w:rsid w:val="00172A27"/>
    <w:rsid w:val="00174299"/>
    <w:rsid w:val="00187B15"/>
    <w:rsid w:val="00191079"/>
    <w:rsid w:val="001946BF"/>
    <w:rsid w:val="001A15B9"/>
    <w:rsid w:val="001D2D77"/>
    <w:rsid w:val="001E5FC6"/>
    <w:rsid w:val="001F0298"/>
    <w:rsid w:val="001F52DE"/>
    <w:rsid w:val="001F5B15"/>
    <w:rsid w:val="00202053"/>
    <w:rsid w:val="00213553"/>
    <w:rsid w:val="00220168"/>
    <w:rsid w:val="00222C8C"/>
    <w:rsid w:val="00230348"/>
    <w:rsid w:val="002319A3"/>
    <w:rsid w:val="00232A1D"/>
    <w:rsid w:val="00233CE1"/>
    <w:rsid w:val="00234B0E"/>
    <w:rsid w:val="002435DB"/>
    <w:rsid w:val="00252659"/>
    <w:rsid w:val="00252E39"/>
    <w:rsid w:val="00256AE7"/>
    <w:rsid w:val="0026497F"/>
    <w:rsid w:val="002833D7"/>
    <w:rsid w:val="0028425C"/>
    <w:rsid w:val="0028445F"/>
    <w:rsid w:val="00286A8A"/>
    <w:rsid w:val="00294553"/>
    <w:rsid w:val="00296B15"/>
    <w:rsid w:val="002A4892"/>
    <w:rsid w:val="002A4F3E"/>
    <w:rsid w:val="002B1DA9"/>
    <w:rsid w:val="002B2925"/>
    <w:rsid w:val="002B6194"/>
    <w:rsid w:val="002C1E90"/>
    <w:rsid w:val="002C2DAA"/>
    <w:rsid w:val="002D3CD5"/>
    <w:rsid w:val="002E4508"/>
    <w:rsid w:val="002E49D2"/>
    <w:rsid w:val="002F632B"/>
    <w:rsid w:val="00302ABB"/>
    <w:rsid w:val="003157BD"/>
    <w:rsid w:val="00315ECE"/>
    <w:rsid w:val="00317502"/>
    <w:rsid w:val="00320EDA"/>
    <w:rsid w:val="00324FE3"/>
    <w:rsid w:val="003320A8"/>
    <w:rsid w:val="003366A5"/>
    <w:rsid w:val="003373EC"/>
    <w:rsid w:val="0034509C"/>
    <w:rsid w:val="0035338C"/>
    <w:rsid w:val="0035630E"/>
    <w:rsid w:val="00362751"/>
    <w:rsid w:val="003646F8"/>
    <w:rsid w:val="00364A1C"/>
    <w:rsid w:val="00366CA4"/>
    <w:rsid w:val="00382D25"/>
    <w:rsid w:val="0039172E"/>
    <w:rsid w:val="00395BB3"/>
    <w:rsid w:val="003968D9"/>
    <w:rsid w:val="003A06BC"/>
    <w:rsid w:val="003A2D22"/>
    <w:rsid w:val="003B0570"/>
    <w:rsid w:val="003B4043"/>
    <w:rsid w:val="003C4E0B"/>
    <w:rsid w:val="003C64E4"/>
    <w:rsid w:val="003D0696"/>
    <w:rsid w:val="00401CDE"/>
    <w:rsid w:val="004020C8"/>
    <w:rsid w:val="004023BD"/>
    <w:rsid w:val="00411F0B"/>
    <w:rsid w:val="0043158B"/>
    <w:rsid w:val="00436F70"/>
    <w:rsid w:val="00440E7B"/>
    <w:rsid w:val="00446DB8"/>
    <w:rsid w:val="00450483"/>
    <w:rsid w:val="00453C05"/>
    <w:rsid w:val="004544ED"/>
    <w:rsid w:val="00457895"/>
    <w:rsid w:val="00472075"/>
    <w:rsid w:val="0048707E"/>
    <w:rsid w:val="00490A6C"/>
    <w:rsid w:val="004925FD"/>
    <w:rsid w:val="004A0846"/>
    <w:rsid w:val="004A6504"/>
    <w:rsid w:val="004B00B1"/>
    <w:rsid w:val="004B668A"/>
    <w:rsid w:val="004D6575"/>
    <w:rsid w:val="004E1BAE"/>
    <w:rsid w:val="004E3B85"/>
    <w:rsid w:val="004F2B37"/>
    <w:rsid w:val="004F4F53"/>
    <w:rsid w:val="005134E5"/>
    <w:rsid w:val="0054159A"/>
    <w:rsid w:val="00541F36"/>
    <w:rsid w:val="00542DC2"/>
    <w:rsid w:val="005513FA"/>
    <w:rsid w:val="00553A10"/>
    <w:rsid w:val="00553F51"/>
    <w:rsid w:val="00564772"/>
    <w:rsid w:val="005672E6"/>
    <w:rsid w:val="00570250"/>
    <w:rsid w:val="005760A5"/>
    <w:rsid w:val="00576B3B"/>
    <w:rsid w:val="00584B78"/>
    <w:rsid w:val="005937D1"/>
    <w:rsid w:val="005A26F4"/>
    <w:rsid w:val="005A4A0F"/>
    <w:rsid w:val="005A71CE"/>
    <w:rsid w:val="005B028B"/>
    <w:rsid w:val="005B5764"/>
    <w:rsid w:val="005C0885"/>
    <w:rsid w:val="005E0431"/>
    <w:rsid w:val="005E7AB6"/>
    <w:rsid w:val="005F0AB0"/>
    <w:rsid w:val="005F1E5A"/>
    <w:rsid w:val="00601EAD"/>
    <w:rsid w:val="0060361D"/>
    <w:rsid w:val="006072F7"/>
    <w:rsid w:val="00612CBF"/>
    <w:rsid w:val="0062269D"/>
    <w:rsid w:val="006258A3"/>
    <w:rsid w:val="006321A8"/>
    <w:rsid w:val="00634DD9"/>
    <w:rsid w:val="00637B8B"/>
    <w:rsid w:val="0064032F"/>
    <w:rsid w:val="00643D96"/>
    <w:rsid w:val="006512B5"/>
    <w:rsid w:val="0066391E"/>
    <w:rsid w:val="00666C7D"/>
    <w:rsid w:val="00671966"/>
    <w:rsid w:val="00685E9E"/>
    <w:rsid w:val="00690CD8"/>
    <w:rsid w:val="00693F1E"/>
    <w:rsid w:val="00694EDD"/>
    <w:rsid w:val="00696C86"/>
    <w:rsid w:val="006A2E3B"/>
    <w:rsid w:val="006B0A3C"/>
    <w:rsid w:val="006B23F9"/>
    <w:rsid w:val="006B5E75"/>
    <w:rsid w:val="006D2059"/>
    <w:rsid w:val="006D427E"/>
    <w:rsid w:val="006D6526"/>
    <w:rsid w:val="006E38BB"/>
    <w:rsid w:val="006E593A"/>
    <w:rsid w:val="00700B54"/>
    <w:rsid w:val="00727648"/>
    <w:rsid w:val="00741344"/>
    <w:rsid w:val="007431DD"/>
    <w:rsid w:val="007473C1"/>
    <w:rsid w:val="00750520"/>
    <w:rsid w:val="007546A2"/>
    <w:rsid w:val="00761260"/>
    <w:rsid w:val="00776AB2"/>
    <w:rsid w:val="00776AE4"/>
    <w:rsid w:val="00776FCC"/>
    <w:rsid w:val="007822E5"/>
    <w:rsid w:val="007922DB"/>
    <w:rsid w:val="00793F2B"/>
    <w:rsid w:val="007B4E24"/>
    <w:rsid w:val="007B5349"/>
    <w:rsid w:val="007C1331"/>
    <w:rsid w:val="007C16B1"/>
    <w:rsid w:val="007C339F"/>
    <w:rsid w:val="007C7EE1"/>
    <w:rsid w:val="007D2878"/>
    <w:rsid w:val="007E51E2"/>
    <w:rsid w:val="007F1D7F"/>
    <w:rsid w:val="00805180"/>
    <w:rsid w:val="00812103"/>
    <w:rsid w:val="00817F30"/>
    <w:rsid w:val="008214D7"/>
    <w:rsid w:val="0083558D"/>
    <w:rsid w:val="00847567"/>
    <w:rsid w:val="00850C30"/>
    <w:rsid w:val="00850D1A"/>
    <w:rsid w:val="00851E3E"/>
    <w:rsid w:val="00853D22"/>
    <w:rsid w:val="008548B6"/>
    <w:rsid w:val="00855721"/>
    <w:rsid w:val="0085639C"/>
    <w:rsid w:val="008728EB"/>
    <w:rsid w:val="008B26C1"/>
    <w:rsid w:val="008C08D9"/>
    <w:rsid w:val="008C49C2"/>
    <w:rsid w:val="008D1752"/>
    <w:rsid w:val="008F0C56"/>
    <w:rsid w:val="008F1FCD"/>
    <w:rsid w:val="009027D4"/>
    <w:rsid w:val="00912DCA"/>
    <w:rsid w:val="00915096"/>
    <w:rsid w:val="00916B44"/>
    <w:rsid w:val="0091747A"/>
    <w:rsid w:val="00920583"/>
    <w:rsid w:val="009243DF"/>
    <w:rsid w:val="009332F3"/>
    <w:rsid w:val="0093684D"/>
    <w:rsid w:val="00941DB9"/>
    <w:rsid w:val="0094265F"/>
    <w:rsid w:val="00953589"/>
    <w:rsid w:val="009679A3"/>
    <w:rsid w:val="00980325"/>
    <w:rsid w:val="00987504"/>
    <w:rsid w:val="00990BFA"/>
    <w:rsid w:val="009923DA"/>
    <w:rsid w:val="009A078F"/>
    <w:rsid w:val="009A38F0"/>
    <w:rsid w:val="009A58A7"/>
    <w:rsid w:val="009A5C8A"/>
    <w:rsid w:val="009B0B5C"/>
    <w:rsid w:val="009B5F3F"/>
    <w:rsid w:val="009C0C27"/>
    <w:rsid w:val="009C4066"/>
    <w:rsid w:val="009D012F"/>
    <w:rsid w:val="009E2660"/>
    <w:rsid w:val="009E310F"/>
    <w:rsid w:val="009F2A65"/>
    <w:rsid w:val="009F2D54"/>
    <w:rsid w:val="00A05BCF"/>
    <w:rsid w:val="00A13D17"/>
    <w:rsid w:val="00A149A2"/>
    <w:rsid w:val="00A17699"/>
    <w:rsid w:val="00A17BFB"/>
    <w:rsid w:val="00A2565C"/>
    <w:rsid w:val="00A307E2"/>
    <w:rsid w:val="00A320A9"/>
    <w:rsid w:val="00A36D9E"/>
    <w:rsid w:val="00A37074"/>
    <w:rsid w:val="00A37512"/>
    <w:rsid w:val="00A41EF2"/>
    <w:rsid w:val="00A47017"/>
    <w:rsid w:val="00A5051A"/>
    <w:rsid w:val="00A53EA2"/>
    <w:rsid w:val="00A54B65"/>
    <w:rsid w:val="00A67A69"/>
    <w:rsid w:val="00A75EF0"/>
    <w:rsid w:val="00A8429F"/>
    <w:rsid w:val="00A8643D"/>
    <w:rsid w:val="00A92E81"/>
    <w:rsid w:val="00A97964"/>
    <w:rsid w:val="00AA0ED6"/>
    <w:rsid w:val="00AA5F75"/>
    <w:rsid w:val="00AB145F"/>
    <w:rsid w:val="00AB26C6"/>
    <w:rsid w:val="00AB31AD"/>
    <w:rsid w:val="00AB57DB"/>
    <w:rsid w:val="00AB64C5"/>
    <w:rsid w:val="00AC63C2"/>
    <w:rsid w:val="00AD4FFC"/>
    <w:rsid w:val="00AD500F"/>
    <w:rsid w:val="00AD60CF"/>
    <w:rsid w:val="00AE6D59"/>
    <w:rsid w:val="00AE753A"/>
    <w:rsid w:val="00AE7879"/>
    <w:rsid w:val="00AF1A2D"/>
    <w:rsid w:val="00AF682F"/>
    <w:rsid w:val="00B00CA1"/>
    <w:rsid w:val="00B034F1"/>
    <w:rsid w:val="00B06986"/>
    <w:rsid w:val="00B1295C"/>
    <w:rsid w:val="00B14623"/>
    <w:rsid w:val="00B161F0"/>
    <w:rsid w:val="00B47289"/>
    <w:rsid w:val="00B47527"/>
    <w:rsid w:val="00B5079F"/>
    <w:rsid w:val="00B67081"/>
    <w:rsid w:val="00B754C4"/>
    <w:rsid w:val="00B919D3"/>
    <w:rsid w:val="00B94CC7"/>
    <w:rsid w:val="00B961DA"/>
    <w:rsid w:val="00BA4B93"/>
    <w:rsid w:val="00BA6766"/>
    <w:rsid w:val="00BB7791"/>
    <w:rsid w:val="00BC0D89"/>
    <w:rsid w:val="00BC1962"/>
    <w:rsid w:val="00BC1AF2"/>
    <w:rsid w:val="00BD02DC"/>
    <w:rsid w:val="00BE6ED0"/>
    <w:rsid w:val="00BE7D2A"/>
    <w:rsid w:val="00C07BEC"/>
    <w:rsid w:val="00C11297"/>
    <w:rsid w:val="00C16749"/>
    <w:rsid w:val="00C255F1"/>
    <w:rsid w:val="00C2718D"/>
    <w:rsid w:val="00C3519F"/>
    <w:rsid w:val="00C40949"/>
    <w:rsid w:val="00C439AF"/>
    <w:rsid w:val="00C47116"/>
    <w:rsid w:val="00C52F8B"/>
    <w:rsid w:val="00C607DA"/>
    <w:rsid w:val="00C70A1D"/>
    <w:rsid w:val="00C75BE3"/>
    <w:rsid w:val="00C770FD"/>
    <w:rsid w:val="00C8179F"/>
    <w:rsid w:val="00C91499"/>
    <w:rsid w:val="00CA3630"/>
    <w:rsid w:val="00CA5AF4"/>
    <w:rsid w:val="00CA7316"/>
    <w:rsid w:val="00CB2956"/>
    <w:rsid w:val="00CC394B"/>
    <w:rsid w:val="00CC3B5A"/>
    <w:rsid w:val="00CC5852"/>
    <w:rsid w:val="00CC6798"/>
    <w:rsid w:val="00CE355F"/>
    <w:rsid w:val="00CF22C2"/>
    <w:rsid w:val="00CF4272"/>
    <w:rsid w:val="00D0080B"/>
    <w:rsid w:val="00D034EE"/>
    <w:rsid w:val="00D06773"/>
    <w:rsid w:val="00D20038"/>
    <w:rsid w:val="00D20390"/>
    <w:rsid w:val="00D23661"/>
    <w:rsid w:val="00D253D5"/>
    <w:rsid w:val="00D313C2"/>
    <w:rsid w:val="00D33F42"/>
    <w:rsid w:val="00D34068"/>
    <w:rsid w:val="00D4170E"/>
    <w:rsid w:val="00D44621"/>
    <w:rsid w:val="00D50305"/>
    <w:rsid w:val="00D55E9A"/>
    <w:rsid w:val="00D56C70"/>
    <w:rsid w:val="00D670C2"/>
    <w:rsid w:val="00D67175"/>
    <w:rsid w:val="00D70C30"/>
    <w:rsid w:val="00D814AC"/>
    <w:rsid w:val="00D86D15"/>
    <w:rsid w:val="00D87018"/>
    <w:rsid w:val="00DC16B3"/>
    <w:rsid w:val="00DC473A"/>
    <w:rsid w:val="00DD06D1"/>
    <w:rsid w:val="00DD102D"/>
    <w:rsid w:val="00DD4E14"/>
    <w:rsid w:val="00DD5BCE"/>
    <w:rsid w:val="00DE11E4"/>
    <w:rsid w:val="00DE13C9"/>
    <w:rsid w:val="00DE6A47"/>
    <w:rsid w:val="00DE7E55"/>
    <w:rsid w:val="00DF29E5"/>
    <w:rsid w:val="00DF56B0"/>
    <w:rsid w:val="00E0483A"/>
    <w:rsid w:val="00E10BFF"/>
    <w:rsid w:val="00E25A96"/>
    <w:rsid w:val="00E30D3A"/>
    <w:rsid w:val="00E35CE7"/>
    <w:rsid w:val="00E42515"/>
    <w:rsid w:val="00E42611"/>
    <w:rsid w:val="00E453CE"/>
    <w:rsid w:val="00E476AE"/>
    <w:rsid w:val="00E50C53"/>
    <w:rsid w:val="00E52B00"/>
    <w:rsid w:val="00E614D6"/>
    <w:rsid w:val="00E8201B"/>
    <w:rsid w:val="00E90781"/>
    <w:rsid w:val="00EA21B7"/>
    <w:rsid w:val="00EB0F99"/>
    <w:rsid w:val="00EB513E"/>
    <w:rsid w:val="00EB6B05"/>
    <w:rsid w:val="00EC1516"/>
    <w:rsid w:val="00EC1D37"/>
    <w:rsid w:val="00ED4A5C"/>
    <w:rsid w:val="00EE144E"/>
    <w:rsid w:val="00EF2ED0"/>
    <w:rsid w:val="00F05FFA"/>
    <w:rsid w:val="00F06983"/>
    <w:rsid w:val="00F12372"/>
    <w:rsid w:val="00F13DBC"/>
    <w:rsid w:val="00F21335"/>
    <w:rsid w:val="00F25204"/>
    <w:rsid w:val="00F30650"/>
    <w:rsid w:val="00F33FF0"/>
    <w:rsid w:val="00F47E57"/>
    <w:rsid w:val="00F52F80"/>
    <w:rsid w:val="00F53F17"/>
    <w:rsid w:val="00F55576"/>
    <w:rsid w:val="00F607D6"/>
    <w:rsid w:val="00F6393B"/>
    <w:rsid w:val="00F647E9"/>
    <w:rsid w:val="00F66416"/>
    <w:rsid w:val="00F774B5"/>
    <w:rsid w:val="00F80D1E"/>
    <w:rsid w:val="00F82535"/>
    <w:rsid w:val="00F827DF"/>
    <w:rsid w:val="00F915A1"/>
    <w:rsid w:val="00F922E6"/>
    <w:rsid w:val="00F95145"/>
    <w:rsid w:val="00F95863"/>
    <w:rsid w:val="00FA23D7"/>
    <w:rsid w:val="00FA278D"/>
    <w:rsid w:val="00FA66D4"/>
    <w:rsid w:val="00FC3E1C"/>
    <w:rsid w:val="00FC5FC9"/>
    <w:rsid w:val="00FC6F6E"/>
    <w:rsid w:val="00FC7936"/>
    <w:rsid w:val="00FD1BEC"/>
    <w:rsid w:val="00FD4EAC"/>
    <w:rsid w:val="00FD4F9E"/>
    <w:rsid w:val="00FD68C5"/>
    <w:rsid w:val="00FE23B9"/>
    <w:rsid w:val="00FF5D18"/>
    <w:rsid w:val="01CB04E2"/>
    <w:rsid w:val="029258BE"/>
    <w:rsid w:val="048450AD"/>
    <w:rsid w:val="07C55308"/>
    <w:rsid w:val="08187D5C"/>
    <w:rsid w:val="0AE900D4"/>
    <w:rsid w:val="0B3B3B10"/>
    <w:rsid w:val="0BE209B2"/>
    <w:rsid w:val="0C992D63"/>
    <w:rsid w:val="0CC2741C"/>
    <w:rsid w:val="0E2A4613"/>
    <w:rsid w:val="0EDC7BC9"/>
    <w:rsid w:val="0FC809D1"/>
    <w:rsid w:val="141B343A"/>
    <w:rsid w:val="14792EC3"/>
    <w:rsid w:val="152A6B41"/>
    <w:rsid w:val="17021127"/>
    <w:rsid w:val="18514359"/>
    <w:rsid w:val="1C9F0B65"/>
    <w:rsid w:val="1D57585B"/>
    <w:rsid w:val="1FDB575F"/>
    <w:rsid w:val="203D0228"/>
    <w:rsid w:val="204C5106"/>
    <w:rsid w:val="2097660B"/>
    <w:rsid w:val="21D52FCE"/>
    <w:rsid w:val="23E906B4"/>
    <w:rsid w:val="249B643C"/>
    <w:rsid w:val="25653F0C"/>
    <w:rsid w:val="293C5B19"/>
    <w:rsid w:val="2DA533F1"/>
    <w:rsid w:val="2DC07223"/>
    <w:rsid w:val="31724F47"/>
    <w:rsid w:val="353824D1"/>
    <w:rsid w:val="37817010"/>
    <w:rsid w:val="39CB5798"/>
    <w:rsid w:val="39EE7B52"/>
    <w:rsid w:val="3B8C7B17"/>
    <w:rsid w:val="3C96001D"/>
    <w:rsid w:val="3D2703BB"/>
    <w:rsid w:val="43475C5A"/>
    <w:rsid w:val="434F67D7"/>
    <w:rsid w:val="43943B2A"/>
    <w:rsid w:val="459241D8"/>
    <w:rsid w:val="45DE03E9"/>
    <w:rsid w:val="477F61A9"/>
    <w:rsid w:val="4D8A5C3B"/>
    <w:rsid w:val="4DB944A6"/>
    <w:rsid w:val="4E2F1505"/>
    <w:rsid w:val="51E23DDE"/>
    <w:rsid w:val="55122055"/>
    <w:rsid w:val="557517A3"/>
    <w:rsid w:val="55AA335B"/>
    <w:rsid w:val="5A1104A2"/>
    <w:rsid w:val="5BD9530E"/>
    <w:rsid w:val="5CA6795D"/>
    <w:rsid w:val="5D293B5B"/>
    <w:rsid w:val="62607A12"/>
    <w:rsid w:val="64051C5D"/>
    <w:rsid w:val="64651236"/>
    <w:rsid w:val="6575245E"/>
    <w:rsid w:val="6A870496"/>
    <w:rsid w:val="6D7342B9"/>
    <w:rsid w:val="6E287CB1"/>
    <w:rsid w:val="73477ED6"/>
    <w:rsid w:val="7525752A"/>
    <w:rsid w:val="768B54A2"/>
    <w:rsid w:val="7888751E"/>
    <w:rsid w:val="7951794C"/>
    <w:rsid w:val="79526C51"/>
    <w:rsid w:val="79767459"/>
    <w:rsid w:val="7BB12570"/>
    <w:rsid w:val="7CBD41A5"/>
    <w:rsid w:val="7F522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red" strokecolor="red">
      <v:fill color="red"/>
      <v:stroke color="red"/>
    </o:shapedefaults>
    <o:shapelayout v:ext="edit">
      <o:idmap v:ext="edit" data="2"/>
    </o:shapelayout>
  </w:shapeDefaults>
  <w:decimalSymbol w:val="."/>
  <w:listSeparator w:val=","/>
  <w14:docId w14:val="43F4FC44"/>
  <w15:docId w15:val="{B1A54C26-F3FA-4382-8D17-5D0F0D80E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D70C30"/>
    <w:pPr>
      <w:widowControl w:val="0"/>
      <w:jc w:val="both"/>
    </w:pPr>
    <w:rPr>
      <w:rFonts w:eastAsia="仿宋"/>
      <w:kern w:val="2"/>
      <w:sz w:val="32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6" w:lineRule="auto"/>
      <w:outlineLvl w:val="0"/>
    </w:pPr>
    <w:rPr>
      <w:rFonts w:ascii="黑体" w:eastAsia="黑体" w:hAnsi="黑体"/>
      <w:b/>
      <w:kern w:val="44"/>
    </w:rPr>
  </w:style>
  <w:style w:type="paragraph" w:styleId="3">
    <w:name w:val="heading 3"/>
    <w:basedOn w:val="a"/>
    <w:next w:val="a"/>
    <w:link w:val="30"/>
    <w:unhideWhenUsed/>
    <w:qFormat/>
    <w:rsid w:val="00F12372"/>
    <w:pPr>
      <w:keepNext/>
      <w:keepLines/>
      <w:spacing w:before="260" w:after="260" w:line="416" w:lineRule="auto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批注框文本 字符"/>
    <w:link w:val="a4"/>
    <w:rPr>
      <w:kern w:val="2"/>
      <w:sz w:val="18"/>
      <w:szCs w:val="18"/>
    </w:rPr>
  </w:style>
  <w:style w:type="character" w:customStyle="1" w:styleId="a5">
    <w:name w:val="页眉 字符"/>
    <w:link w:val="a6"/>
    <w:rPr>
      <w:kern w:val="2"/>
      <w:sz w:val="18"/>
      <w:szCs w:val="18"/>
    </w:rPr>
  </w:style>
  <w:style w:type="character" w:customStyle="1" w:styleId="10">
    <w:name w:val="标题 1 字符"/>
    <w:link w:val="1"/>
    <w:qFormat/>
    <w:rPr>
      <w:rFonts w:ascii="黑体" w:eastAsia="黑体" w:hAnsi="黑体"/>
      <w:b/>
      <w:kern w:val="44"/>
      <w:sz w:val="32"/>
    </w:rPr>
  </w:style>
  <w:style w:type="character" w:styleId="a7">
    <w:name w:val="page number"/>
    <w:basedOn w:val="a0"/>
  </w:style>
  <w:style w:type="character" w:customStyle="1" w:styleId="a8">
    <w:name w:val="正文文本缩进 字符"/>
    <w:link w:val="a9"/>
    <w:rPr>
      <w:rFonts w:eastAsia="方正仿宋_GBK"/>
      <w:b/>
      <w:bCs/>
      <w:kern w:val="2"/>
      <w:sz w:val="30"/>
      <w:szCs w:val="24"/>
    </w:rPr>
  </w:style>
  <w:style w:type="character" w:customStyle="1" w:styleId="aa">
    <w:name w:val="页脚 字符"/>
    <w:link w:val="ab"/>
    <w:rPr>
      <w:kern w:val="2"/>
      <w:sz w:val="18"/>
      <w:szCs w:val="18"/>
    </w:rPr>
  </w:style>
  <w:style w:type="paragraph" w:styleId="ac">
    <w:name w:val="Date"/>
    <w:basedOn w:val="a"/>
    <w:next w:val="a"/>
    <w:semiHidden/>
    <w:rPr>
      <w:rFonts w:ascii="仿宋_GB2312" w:eastAsia="仿宋_GB2312"/>
    </w:rPr>
  </w:style>
  <w:style w:type="paragraph" w:styleId="a4">
    <w:name w:val="Balloon Text"/>
    <w:basedOn w:val="a"/>
    <w:link w:val="a3"/>
    <w:rPr>
      <w:rFonts w:eastAsia="宋体"/>
      <w:sz w:val="18"/>
      <w:szCs w:val="18"/>
    </w:rPr>
  </w:style>
  <w:style w:type="paragraph" w:styleId="a6">
    <w:name w:val="header"/>
    <w:basedOn w:val="a"/>
    <w:link w:val="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eastAsia="宋体"/>
      <w:sz w:val="18"/>
      <w:szCs w:val="18"/>
    </w:rPr>
  </w:style>
  <w:style w:type="paragraph" w:customStyle="1" w:styleId="Style1">
    <w:name w:val="_Style 1"/>
    <w:basedOn w:val="a"/>
    <w:qFormat/>
    <w:pPr>
      <w:ind w:firstLineChars="200" w:firstLine="420"/>
    </w:pPr>
    <w:rPr>
      <w:rFonts w:eastAsia="宋体"/>
      <w:sz w:val="21"/>
    </w:rPr>
  </w:style>
  <w:style w:type="paragraph" w:styleId="ad">
    <w:name w:val="Normal (Web)"/>
    <w:basedOn w:val="a"/>
    <w:qFormat/>
    <w:rPr>
      <w:rFonts w:ascii="Calibri" w:eastAsia="宋体" w:hAnsi="Calibri"/>
      <w:sz w:val="24"/>
    </w:rPr>
  </w:style>
  <w:style w:type="paragraph" w:styleId="a9">
    <w:name w:val="Body Text Indent"/>
    <w:basedOn w:val="a"/>
    <w:link w:val="a8"/>
    <w:pPr>
      <w:ind w:firstLineChars="240" w:firstLine="723"/>
    </w:pPr>
    <w:rPr>
      <w:b/>
      <w:bCs/>
      <w:sz w:val="30"/>
    </w:rPr>
  </w:style>
  <w:style w:type="paragraph" w:styleId="ab">
    <w:name w:val="footer"/>
    <w:basedOn w:val="a"/>
    <w:link w:val="aa"/>
    <w:pPr>
      <w:tabs>
        <w:tab w:val="center" w:pos="4153"/>
        <w:tab w:val="right" w:pos="8306"/>
      </w:tabs>
      <w:snapToGrid w:val="0"/>
      <w:jc w:val="left"/>
    </w:pPr>
    <w:rPr>
      <w:rFonts w:eastAsia="宋体"/>
      <w:sz w:val="18"/>
      <w:szCs w:val="18"/>
    </w:rPr>
  </w:style>
  <w:style w:type="paragraph" w:customStyle="1" w:styleId="msonospacing0">
    <w:name w:val="msonospacing"/>
    <w:basedOn w:val="a"/>
    <w:qFormat/>
    <w:rPr>
      <w:rFonts w:eastAsia="宋体"/>
      <w:sz w:val="21"/>
    </w:rPr>
  </w:style>
  <w:style w:type="paragraph" w:styleId="ae">
    <w:name w:val="List Paragraph"/>
    <w:basedOn w:val="a"/>
    <w:uiPriority w:val="34"/>
    <w:qFormat/>
    <w:pPr>
      <w:widowControl/>
      <w:adjustRightInd w:val="0"/>
      <w:snapToGrid w:val="0"/>
      <w:ind w:firstLineChars="200" w:firstLine="420"/>
    </w:pPr>
    <w:rPr>
      <w:rFonts w:ascii="Tahoma" w:eastAsia="微软雅黑" w:hAnsi="Tahoma"/>
      <w:kern w:val="0"/>
      <w:sz w:val="22"/>
      <w:szCs w:val="22"/>
    </w:rPr>
  </w:style>
  <w:style w:type="table" w:styleId="af">
    <w:name w:val="Table Grid"/>
    <w:basedOn w:val="a1"/>
    <w:uiPriority w:val="39"/>
    <w:rPr>
      <w:rFonts w:ascii="Calibri" w:hAnsi="Calibri"/>
      <w:kern w:val="2"/>
      <w:sz w:val="21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30">
    <w:name w:val="标题 3 字符"/>
    <w:basedOn w:val="a0"/>
    <w:link w:val="3"/>
    <w:rsid w:val="00F12372"/>
    <w:rPr>
      <w:rFonts w:eastAsia="仿宋"/>
      <w:b/>
      <w:bCs/>
      <w:kern w:val="2"/>
      <w:sz w:val="32"/>
      <w:szCs w:val="32"/>
    </w:rPr>
  </w:style>
  <w:style w:type="character" w:styleId="af0">
    <w:name w:val="Strong"/>
    <w:basedOn w:val="a0"/>
    <w:uiPriority w:val="22"/>
    <w:qFormat/>
    <w:rsid w:val="00700B54"/>
    <w:rPr>
      <w:b/>
      <w:bCs/>
    </w:rPr>
  </w:style>
  <w:style w:type="character" w:styleId="HTML">
    <w:name w:val="HTML Code"/>
    <w:basedOn w:val="a0"/>
    <w:uiPriority w:val="99"/>
    <w:semiHidden/>
    <w:unhideWhenUsed/>
    <w:rsid w:val="00700B54"/>
    <w:rPr>
      <w:rFonts w:ascii="宋体" w:eastAsia="宋体" w:hAnsi="宋体" w:cs="宋体"/>
      <w:sz w:val="24"/>
      <w:szCs w:val="24"/>
    </w:rPr>
  </w:style>
  <w:style w:type="paragraph" w:customStyle="1" w:styleId="alt">
    <w:name w:val="alt"/>
    <w:basedOn w:val="a"/>
    <w:rsid w:val="0075052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customStyle="1" w:styleId="comment">
    <w:name w:val="comment"/>
    <w:basedOn w:val="a0"/>
    <w:rsid w:val="00750520"/>
  </w:style>
  <w:style w:type="character" w:customStyle="1" w:styleId="keyword">
    <w:name w:val="keyword"/>
    <w:basedOn w:val="a0"/>
    <w:rsid w:val="00750520"/>
  </w:style>
  <w:style w:type="character" w:customStyle="1" w:styleId="datatypes">
    <w:name w:val="datatypes"/>
    <w:basedOn w:val="a0"/>
    <w:rsid w:val="00750520"/>
  </w:style>
  <w:style w:type="character" w:customStyle="1" w:styleId="string">
    <w:name w:val="string"/>
    <w:basedOn w:val="a0"/>
    <w:rsid w:val="007505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25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0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5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7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1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0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4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7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05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6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1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7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8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9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7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1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9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8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11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64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4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9EA6B3-F875-423E-97AE-04BE21F372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851</TotalTime>
  <Pages>5</Pages>
  <Words>201</Words>
  <Characters>1149</Characters>
  <Application>Microsoft Office Word</Application>
  <DocSecurity>0</DocSecurity>
  <PresentationFormat/>
  <Lines>9</Lines>
  <Paragraphs>2</Paragraphs>
  <Slides>0</Slides>
  <Notes>0</Notes>
  <HiddenSlides>0</HiddenSlides>
  <MMClips>0</MMClips>
  <ScaleCrop>false</ScaleCrop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000001</dc:title>
  <dc:creator>微软用户</dc:creator>
  <cp:lastModifiedBy>骏飞 李</cp:lastModifiedBy>
  <cp:revision>90</cp:revision>
  <cp:lastPrinted>2024-04-08T11:32:00Z</cp:lastPrinted>
  <dcterms:created xsi:type="dcterms:W3CDTF">2017-05-17T02:18:00Z</dcterms:created>
  <dcterms:modified xsi:type="dcterms:W3CDTF">2024-04-08T14:42:00Z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2052-10.1.0.6156</vt:lpwstr>
  </property>
</Properties>
</file>
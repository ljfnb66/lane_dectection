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B6BDB" w14:textId="77777777" w:rsidR="00C70A1D" w:rsidRDefault="00C70A1D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</w:p>
    <w:p w14:paraId="637591D0" w14:textId="77777777" w:rsidR="00C70A1D" w:rsidRDefault="00472075">
      <w:pPr>
        <w:spacing w:line="480" w:lineRule="auto"/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 w:hint="eastAsia"/>
          <w:bCs/>
          <w:sz w:val="72"/>
          <w:szCs w:val="72"/>
        </w:rPr>
        <w:t>重 庆 交 通 大 学</w:t>
      </w:r>
    </w:p>
    <w:p w14:paraId="3067CFED" w14:textId="172DEA41" w:rsidR="00C70A1D" w:rsidRDefault="003132E2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  <w:r>
        <w:rPr>
          <w:rFonts w:ascii="方正小标宋_GBK" w:eastAsia="方正小标宋_GBK" w:hint="eastAsia"/>
          <w:bCs/>
          <w:sz w:val="72"/>
          <w:szCs w:val="72"/>
        </w:rPr>
        <w:t>课程结业报告</w:t>
      </w:r>
    </w:p>
    <w:p w14:paraId="57807230" w14:textId="4E5EC920" w:rsidR="003132E2" w:rsidRPr="003132E2" w:rsidRDefault="003132E2">
      <w:pPr>
        <w:spacing w:line="480" w:lineRule="auto"/>
        <w:jc w:val="center"/>
        <w:rPr>
          <w:rFonts w:ascii="方正小标宋_GBK" w:eastAsia="方正小标宋_GBK"/>
          <w:bCs/>
          <w:sz w:val="36"/>
          <w:szCs w:val="36"/>
        </w:rPr>
      </w:pPr>
      <w:r w:rsidRPr="003132E2">
        <w:rPr>
          <w:rFonts w:ascii="方正小标宋_GBK" w:eastAsia="方正小标宋_GBK" w:hint="eastAsia"/>
          <w:bCs/>
          <w:sz w:val="36"/>
          <w:szCs w:val="36"/>
        </w:rPr>
        <w:t>（大作业）</w:t>
      </w:r>
    </w:p>
    <w:p w14:paraId="19A07823" w14:textId="77777777" w:rsidR="00C70A1D" w:rsidRDefault="00C70A1D">
      <w:pPr>
        <w:rPr>
          <w:b/>
          <w:bCs/>
          <w:sz w:val="28"/>
        </w:rPr>
      </w:pPr>
    </w:p>
    <w:p w14:paraId="3C2DA3AB" w14:textId="77777777" w:rsidR="00C70A1D" w:rsidRDefault="00C70A1D">
      <w:pPr>
        <w:spacing w:line="360" w:lineRule="auto"/>
        <w:rPr>
          <w:b/>
          <w:bCs/>
          <w:sz w:val="28"/>
          <w:szCs w:val="28"/>
        </w:rPr>
      </w:pPr>
    </w:p>
    <w:p w14:paraId="3DEC9F81" w14:textId="7588E84E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课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程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称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A45A8E">
        <w:rPr>
          <w:rFonts w:ascii="方正仿宋_GBK"/>
          <w:bCs/>
          <w:sz w:val="28"/>
          <w:szCs w:val="28"/>
          <w:u w:val="single"/>
        </w:rPr>
        <w:t xml:space="preserve">   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A45A8E">
        <w:rPr>
          <w:rFonts w:ascii="方正仿宋_GBK" w:hint="eastAsia"/>
          <w:bCs/>
          <w:sz w:val="28"/>
          <w:szCs w:val="28"/>
          <w:u w:val="single"/>
        </w:rPr>
        <w:t>计算机视觉与模式识别</w:t>
      </w:r>
      <w:r w:rsidR="00A45A8E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 w:rsidR="00A45A8E">
        <w:rPr>
          <w:rFonts w:ascii="方正仿宋_GBK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2AC4BB80" w14:textId="0917EA6C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   </w:t>
      </w:r>
      <w:r w:rsidR="003D0696">
        <w:rPr>
          <w:rFonts w:ascii="方正仿宋_GBK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院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A45A8E" w:rsidRPr="00A45A8E">
        <w:rPr>
          <w:rFonts w:ascii="方正仿宋_GBK" w:hint="eastAsia"/>
          <w:bCs/>
          <w:sz w:val="28"/>
          <w:szCs w:val="28"/>
          <w:u w:val="single"/>
        </w:rPr>
        <w:t>信息</w:t>
      </w:r>
      <w:r w:rsidR="00B94CC7">
        <w:rPr>
          <w:rFonts w:ascii="方正仿宋_GBK" w:hint="eastAsia"/>
          <w:bCs/>
          <w:sz w:val="28"/>
          <w:szCs w:val="28"/>
          <w:u w:val="single"/>
        </w:rPr>
        <w:t>学院</w:t>
      </w:r>
      <w:r>
        <w:rPr>
          <w:rFonts w:ascii="方正仿宋_GBK" w:hint="eastAsia"/>
          <w:bCs/>
          <w:sz w:val="28"/>
          <w:szCs w:val="28"/>
        </w:rPr>
        <w:t>年级</w:t>
      </w:r>
      <w:r w:rsidR="00A45A8E" w:rsidRPr="00A45A8E">
        <w:rPr>
          <w:rFonts w:ascii="方正仿宋_GBK" w:hint="eastAsia"/>
          <w:bCs/>
          <w:sz w:val="28"/>
          <w:szCs w:val="28"/>
          <w:u w:val="single"/>
        </w:rPr>
        <w:t>物联网</w:t>
      </w:r>
      <w:r w:rsidR="00A45A8E" w:rsidRPr="00A45A8E">
        <w:rPr>
          <w:rFonts w:ascii="方正仿宋_GBK" w:hint="eastAsia"/>
          <w:bCs/>
          <w:sz w:val="28"/>
          <w:szCs w:val="28"/>
          <w:u w:val="single"/>
        </w:rPr>
        <w:t>2</w:t>
      </w:r>
      <w:r w:rsidR="00A45A8E" w:rsidRPr="00A45A8E">
        <w:rPr>
          <w:rFonts w:ascii="方正仿宋_GBK"/>
          <w:bCs/>
          <w:sz w:val="28"/>
          <w:szCs w:val="28"/>
          <w:u w:val="single"/>
        </w:rPr>
        <w:t>0</w:t>
      </w:r>
      <w:r w:rsidR="00B94CC7">
        <w:rPr>
          <w:rFonts w:ascii="方正仿宋_GBK" w:hint="eastAsia"/>
          <w:bCs/>
          <w:sz w:val="28"/>
          <w:szCs w:val="28"/>
          <w:u w:val="single"/>
        </w:rPr>
        <w:t>级</w:t>
      </w:r>
      <w:r>
        <w:rPr>
          <w:rFonts w:ascii="方正仿宋_GBK" w:hint="eastAsia"/>
          <w:bCs/>
          <w:sz w:val="28"/>
          <w:szCs w:val="28"/>
        </w:rPr>
        <w:t>专业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>
        <w:rPr>
          <w:rFonts w:ascii="方正仿宋_GBK" w:hint="eastAsia"/>
          <w:bCs/>
          <w:sz w:val="28"/>
          <w:szCs w:val="28"/>
        </w:rPr>
        <w:t>班</w:t>
      </w:r>
    </w:p>
    <w:p w14:paraId="5859E129" w14:textId="2044E595" w:rsidR="00C70A1D" w:rsidRPr="003D0696" w:rsidRDefault="00472075">
      <w:pPr>
        <w:spacing w:line="360" w:lineRule="auto"/>
        <w:ind w:firstLineChars="150" w:firstLine="420"/>
        <w:rPr>
          <w:rFonts w:ascii="方正仿宋_GBK"/>
          <w:bCs/>
          <w:color w:val="FF0000"/>
          <w:sz w:val="28"/>
          <w:szCs w:val="28"/>
          <w:u w:val="thick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生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姓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>：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    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>号</w:t>
      </w:r>
      <w:r w:rsidR="003D0696" w:rsidRP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 w:rsidRPr="003D0696">
        <w:rPr>
          <w:rFonts w:ascii="方正仿宋_GBK"/>
          <w:bCs/>
          <w:sz w:val="28"/>
          <w:szCs w:val="28"/>
          <w:u w:val="single"/>
        </w:rPr>
        <w:t xml:space="preserve">    </w:t>
      </w:r>
      <w:r w:rsidR="00A45A8E">
        <w:rPr>
          <w:rFonts w:ascii="方正仿宋_GBK"/>
          <w:bCs/>
          <w:sz w:val="28"/>
          <w:szCs w:val="28"/>
          <w:u w:val="single"/>
        </w:rPr>
        <w:t xml:space="preserve"> </w:t>
      </w:r>
      <w:r w:rsidR="003D0696" w:rsidRPr="003D0696">
        <w:rPr>
          <w:rFonts w:ascii="方正仿宋_GBK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</w:t>
      </w:r>
      <w:r w:rsidR="003D0696" w:rsidRPr="003D0696">
        <w:rPr>
          <w:rFonts w:ascii="方正仿宋_GBK"/>
          <w:bCs/>
          <w:sz w:val="28"/>
          <w:szCs w:val="28"/>
          <w:u w:val="single"/>
        </w:rPr>
        <w:t xml:space="preserve">   </w:t>
      </w:r>
      <w:r w:rsidR="003D0696">
        <w:rPr>
          <w:rFonts w:ascii="方正仿宋_GBK" w:hint="eastAsia"/>
          <w:bCs/>
          <w:sz w:val="28"/>
          <w:szCs w:val="28"/>
        </w:rPr>
        <w:t>.</w:t>
      </w:r>
    </w:p>
    <w:p w14:paraId="0B1FBC90" w14:textId="77777777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  <w:u w:val="single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指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导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教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师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蓝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章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礼</w:t>
      </w:r>
      <w:r w:rsidRPr="003D0696">
        <w:rPr>
          <w:rFonts w:ascii="方正仿宋_GBK" w:hint="eastAsia"/>
          <w:bCs/>
          <w:sz w:val="28"/>
          <w:szCs w:val="28"/>
          <w:u w:val="single"/>
        </w:rPr>
        <w:t xml:space="preserve">    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5B918B8B" w14:textId="617C0C88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开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课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时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间</w:t>
      </w:r>
      <w:r w:rsidR="003D0696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>20</w:t>
      </w:r>
      <w:r w:rsidR="006852C1">
        <w:rPr>
          <w:rFonts w:ascii="方正仿宋_GBK"/>
          <w:bCs/>
          <w:sz w:val="28"/>
          <w:szCs w:val="28"/>
          <w:u w:val="single"/>
        </w:rPr>
        <w:t>2</w:t>
      </w:r>
      <w:r w:rsidR="00A45A8E">
        <w:rPr>
          <w:rFonts w:ascii="方正仿宋_GBK"/>
          <w:bCs/>
          <w:sz w:val="28"/>
          <w:szCs w:val="28"/>
          <w:u w:val="single"/>
        </w:rPr>
        <w:t>2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至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20</w:t>
      </w:r>
      <w:r w:rsidR="007473C1">
        <w:rPr>
          <w:rFonts w:ascii="方正仿宋_GBK"/>
          <w:bCs/>
          <w:sz w:val="28"/>
          <w:szCs w:val="28"/>
          <w:u w:val="single"/>
        </w:rPr>
        <w:t>2</w:t>
      </w:r>
      <w:r w:rsidR="00A45A8E">
        <w:rPr>
          <w:rFonts w:ascii="方正仿宋_GBK"/>
          <w:bCs/>
          <w:sz w:val="28"/>
          <w:szCs w:val="28"/>
          <w:u w:val="single"/>
        </w:rPr>
        <w:t>3</w:t>
      </w:r>
      <w:proofErr w:type="gramStart"/>
      <w:r>
        <w:rPr>
          <w:rFonts w:ascii="方正仿宋_GBK" w:hint="eastAsia"/>
          <w:bCs/>
          <w:sz w:val="28"/>
          <w:szCs w:val="28"/>
        </w:rPr>
        <w:t>学年第</w:t>
      </w:r>
      <w:proofErr w:type="gramEnd"/>
      <w:r>
        <w:rPr>
          <w:rFonts w:ascii="方正仿宋_GBK" w:hint="eastAsia"/>
          <w:bCs/>
          <w:sz w:val="28"/>
          <w:szCs w:val="28"/>
          <w:u w:val="single"/>
        </w:rPr>
        <w:t xml:space="preserve">  </w:t>
      </w:r>
      <w:proofErr w:type="gramStart"/>
      <w:r w:rsidR="00A45A8E">
        <w:rPr>
          <w:rFonts w:ascii="方正仿宋_GBK" w:hint="eastAsia"/>
          <w:bCs/>
          <w:sz w:val="28"/>
          <w:szCs w:val="28"/>
          <w:u w:val="single"/>
        </w:rPr>
        <w:t>一</w:t>
      </w:r>
      <w:proofErr w:type="gramEnd"/>
      <w:r w:rsidR="00B94CC7"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学期</w:t>
      </w:r>
    </w:p>
    <w:p w14:paraId="79A34C47" w14:textId="77777777" w:rsidR="00C70A1D" w:rsidRPr="003D0696" w:rsidRDefault="003D0696" w:rsidP="003D0696">
      <w:r>
        <w:rPr>
          <w:rFonts w:hint="eastAsia"/>
        </w:rPr>
        <w:t xml:space="preserve"> </w:t>
      </w:r>
      <w:r>
        <w:t xml:space="preserve">  </w:t>
      </w:r>
    </w:p>
    <w:p w14:paraId="08B23882" w14:textId="77777777" w:rsidR="00C70A1D" w:rsidRDefault="00C70A1D">
      <w:pPr>
        <w:rPr>
          <w:b/>
          <w:bCs/>
          <w:szCs w:val="32"/>
        </w:rPr>
      </w:pPr>
    </w:p>
    <w:tbl>
      <w:tblPr>
        <w:tblpPr w:leftFromText="180" w:rightFromText="180" w:vertAnchor="text" w:horzAnchor="page" w:tblpX="4138" w:tblpY="4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C70A1D" w14:paraId="4572562F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382E7851" w14:textId="77777777" w:rsidR="00C70A1D" w:rsidRDefault="00472075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成</w:t>
            </w:r>
            <w:r w:rsidR="00B94CC7">
              <w:rPr>
                <w:rFonts w:ascii="黑体" w:eastAsia="黑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黑体" w:eastAsia="黑体" w:hint="eastAsia"/>
                <w:bCs/>
                <w:sz w:val="28"/>
                <w:szCs w:val="28"/>
              </w:rPr>
              <w:t xml:space="preserve"> 绩</w:t>
            </w:r>
          </w:p>
        </w:tc>
        <w:tc>
          <w:tcPr>
            <w:tcW w:w="1980" w:type="dxa"/>
            <w:vAlign w:val="center"/>
          </w:tcPr>
          <w:p w14:paraId="1B4BC932" w14:textId="77777777" w:rsidR="00C70A1D" w:rsidRDefault="00C70A1D">
            <w:pPr>
              <w:jc w:val="center"/>
              <w:rPr>
                <w:rFonts w:ascii="黑体" w:eastAsia="黑体"/>
                <w:bCs/>
                <w:szCs w:val="32"/>
              </w:rPr>
            </w:pPr>
          </w:p>
        </w:tc>
      </w:tr>
      <w:tr w:rsidR="00C70A1D" w14:paraId="339114F0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4E612CCE" w14:textId="77777777" w:rsidR="00C70A1D" w:rsidRDefault="00472075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教师签名</w:t>
            </w:r>
          </w:p>
        </w:tc>
        <w:tc>
          <w:tcPr>
            <w:tcW w:w="1980" w:type="dxa"/>
            <w:vAlign w:val="center"/>
          </w:tcPr>
          <w:p w14:paraId="11C4522C" w14:textId="77777777" w:rsidR="00C70A1D" w:rsidRDefault="00C70A1D">
            <w:pPr>
              <w:jc w:val="center"/>
              <w:rPr>
                <w:rFonts w:ascii="黑体" w:eastAsia="黑体"/>
                <w:bCs/>
                <w:sz w:val="10"/>
                <w:szCs w:val="32"/>
              </w:rPr>
            </w:pPr>
          </w:p>
        </w:tc>
      </w:tr>
    </w:tbl>
    <w:p w14:paraId="5FDD0DF2" w14:textId="77777777" w:rsidR="00C70A1D" w:rsidRDefault="00C70A1D"/>
    <w:p w14:paraId="3E6CDB70" w14:textId="77777777" w:rsidR="00C70A1D" w:rsidRDefault="00C70A1D"/>
    <w:p w14:paraId="712B23AA" w14:textId="77777777" w:rsidR="00C70A1D" w:rsidRDefault="00C70A1D">
      <w:pPr>
        <w:rPr>
          <w:rFonts w:ascii="仿宋" w:hAnsi="仿宋" w:cs="仿宋"/>
          <w:sz w:val="24"/>
        </w:rPr>
      </w:pPr>
    </w:p>
    <w:p w14:paraId="1F0411A4" w14:textId="77777777" w:rsidR="00C70A1D" w:rsidRDefault="00C70A1D">
      <w:pPr>
        <w:rPr>
          <w:rFonts w:ascii="仿宋" w:hAnsi="仿宋" w:cs="仿宋"/>
          <w:sz w:val="24"/>
        </w:rPr>
      </w:pPr>
    </w:p>
    <w:p w14:paraId="7A25952B" w14:textId="77777777" w:rsidR="00C70A1D" w:rsidRDefault="00C70A1D">
      <w:pPr>
        <w:rPr>
          <w:rFonts w:ascii="仿宋" w:hAnsi="仿宋" w:cs="仿宋"/>
          <w:sz w:val="24"/>
        </w:rPr>
      </w:pPr>
    </w:p>
    <w:p w14:paraId="67236F3E" w14:textId="77777777" w:rsidR="003132E2" w:rsidRDefault="003132E2">
      <w:pPr>
        <w:rPr>
          <w:rFonts w:ascii="仿宋" w:hAnsi="仿宋" w:cs="仿宋"/>
          <w:sz w:val="24"/>
        </w:rPr>
        <w:sectPr w:rsidR="003132E2" w:rsidSect="00B94CC7">
          <w:headerReference w:type="default" r:id="rId8"/>
          <w:footerReference w:type="default" r:id="rId9"/>
          <w:pgSz w:w="11906" w:h="16838"/>
          <w:pgMar w:top="1440" w:right="1803" w:bottom="1440" w:left="1803" w:header="851" w:footer="992" w:gutter="0"/>
          <w:pgNumType w:fmt="numberInDash"/>
          <w:cols w:space="720"/>
          <w:docGrid w:type="lines" w:linePitch="436"/>
        </w:sect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38"/>
        <w:gridCol w:w="1844"/>
        <w:gridCol w:w="1844"/>
      </w:tblGrid>
      <w:tr w:rsidR="00EB52EA" w:rsidRPr="00EB52EA" w14:paraId="153E84BC" w14:textId="77777777" w:rsidTr="000E46F8">
        <w:trPr>
          <w:trHeight w:val="307"/>
        </w:trPr>
        <w:tc>
          <w:tcPr>
            <w:tcW w:w="8226" w:type="dxa"/>
            <w:gridSpan w:val="3"/>
            <w:vAlign w:val="center"/>
          </w:tcPr>
          <w:p w14:paraId="46250506" w14:textId="77777777" w:rsidR="00EB52EA" w:rsidRPr="00EB52EA" w:rsidRDefault="00EB52EA" w:rsidP="000E46F8">
            <w:pPr>
              <w:ind w:firstLineChars="14" w:firstLine="34"/>
              <w:jc w:val="center"/>
              <w:rPr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lastRenderedPageBreak/>
              <w:t>题目</w:t>
            </w:r>
            <w:proofErr w:type="gramStart"/>
            <w:r w:rsidRPr="00EB52EA">
              <w:rPr>
                <w:rFonts w:asciiTheme="minorEastAsia" w:hAnsiTheme="minorEastAsia" w:hint="eastAsia"/>
                <w:sz w:val="24"/>
              </w:rPr>
              <w:t>一打分表</w:t>
            </w:r>
            <w:proofErr w:type="gramEnd"/>
          </w:p>
        </w:tc>
      </w:tr>
      <w:tr w:rsidR="00EB52EA" w:rsidRPr="00EB52EA" w14:paraId="00D7BE45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1A76D3B3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b/>
                <w:bCs/>
                <w:sz w:val="24"/>
              </w:rPr>
            </w:pPr>
            <w:r w:rsidRPr="00EB52EA">
              <w:rPr>
                <w:rFonts w:asciiTheme="minorEastAsia" w:hAnsiTheme="minorEastAsia" w:hint="eastAsia"/>
                <w:b/>
                <w:bCs/>
                <w:sz w:val="24"/>
              </w:rPr>
              <w:t>评价内容</w:t>
            </w:r>
          </w:p>
        </w:tc>
        <w:tc>
          <w:tcPr>
            <w:tcW w:w="1844" w:type="dxa"/>
          </w:tcPr>
          <w:p w14:paraId="5BA444BB" w14:textId="77777777" w:rsidR="00EB52EA" w:rsidRPr="00EB52EA" w:rsidRDefault="00EB52EA" w:rsidP="000E46F8">
            <w:pPr>
              <w:ind w:firstLineChars="14" w:firstLine="34"/>
              <w:jc w:val="left"/>
              <w:rPr>
                <w:b/>
                <w:bCs/>
                <w:sz w:val="24"/>
              </w:rPr>
            </w:pPr>
            <w:r w:rsidRPr="00EB52EA">
              <w:rPr>
                <w:rFonts w:hint="eastAsia"/>
                <w:b/>
                <w:bCs/>
                <w:sz w:val="24"/>
              </w:rPr>
              <w:t>等级</w:t>
            </w:r>
          </w:p>
        </w:tc>
        <w:tc>
          <w:tcPr>
            <w:tcW w:w="1844" w:type="dxa"/>
          </w:tcPr>
          <w:p w14:paraId="47ED9772" w14:textId="77777777" w:rsidR="00EB52EA" w:rsidRPr="00EB52EA" w:rsidRDefault="00EB52EA" w:rsidP="000E46F8">
            <w:pPr>
              <w:ind w:firstLineChars="14" w:firstLine="34"/>
              <w:jc w:val="left"/>
              <w:rPr>
                <w:b/>
                <w:bCs/>
                <w:sz w:val="24"/>
              </w:rPr>
            </w:pPr>
            <w:r w:rsidRPr="00EB52EA">
              <w:rPr>
                <w:rFonts w:hint="eastAsia"/>
                <w:b/>
                <w:bCs/>
                <w:sz w:val="24"/>
              </w:rPr>
              <w:t>题目</w:t>
            </w:r>
            <w:proofErr w:type="gramStart"/>
            <w:r w:rsidRPr="00EB52EA"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 w:rsidRPr="00EB52EA"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B52EA" w:rsidRPr="00EB52EA" w14:paraId="00B785AF" w14:textId="77777777" w:rsidTr="000E46F8">
        <w:trPr>
          <w:trHeight w:val="317"/>
        </w:trPr>
        <w:tc>
          <w:tcPr>
            <w:tcW w:w="4538" w:type="dxa"/>
            <w:vAlign w:val="center"/>
          </w:tcPr>
          <w:p w14:paraId="6FAB05FA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内容总结</w:t>
            </w:r>
          </w:p>
        </w:tc>
        <w:tc>
          <w:tcPr>
            <w:tcW w:w="1844" w:type="dxa"/>
          </w:tcPr>
          <w:p w14:paraId="0F112868" w14:textId="77777777" w:rsidR="00EB52EA" w:rsidRPr="00EB52EA" w:rsidRDefault="00EB52EA" w:rsidP="000E46F8">
            <w:pPr>
              <w:ind w:firstLineChars="14" w:firstLine="34"/>
              <w:jc w:val="left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 w:val="restart"/>
            <w:vAlign w:val="center"/>
          </w:tcPr>
          <w:p w14:paraId="2047E20B" w14:textId="77777777" w:rsidR="00EB52EA" w:rsidRPr="00EB52EA" w:rsidRDefault="00EB52EA" w:rsidP="000E46F8">
            <w:pPr>
              <w:ind w:firstLineChars="14" w:firstLine="34"/>
              <w:jc w:val="center"/>
              <w:rPr>
                <w:sz w:val="24"/>
              </w:rPr>
            </w:pPr>
          </w:p>
        </w:tc>
      </w:tr>
      <w:tr w:rsidR="00EB52EA" w:rsidRPr="00EB52EA" w14:paraId="5594EE4C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1B903B35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算法总结</w:t>
            </w:r>
          </w:p>
        </w:tc>
        <w:tc>
          <w:tcPr>
            <w:tcW w:w="1844" w:type="dxa"/>
          </w:tcPr>
          <w:p w14:paraId="073C0F50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/>
          </w:tcPr>
          <w:p w14:paraId="262431BD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</w:p>
        </w:tc>
      </w:tr>
      <w:tr w:rsidR="00EB52EA" w:rsidRPr="00EB52EA" w14:paraId="378BEF7B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4D86B881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实验中遇到的问题描述及解决思路</w:t>
            </w:r>
          </w:p>
        </w:tc>
        <w:tc>
          <w:tcPr>
            <w:tcW w:w="1844" w:type="dxa"/>
          </w:tcPr>
          <w:p w14:paraId="44611BC2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/>
          </w:tcPr>
          <w:p w14:paraId="5C72B4B8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</w:p>
        </w:tc>
      </w:tr>
      <w:tr w:rsidR="00EB52EA" w:rsidRPr="00EB52EA" w14:paraId="3409DB3A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0E6F0619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主要收获与不足总结</w:t>
            </w:r>
          </w:p>
        </w:tc>
        <w:tc>
          <w:tcPr>
            <w:tcW w:w="1844" w:type="dxa"/>
          </w:tcPr>
          <w:p w14:paraId="54499A56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/>
          </w:tcPr>
          <w:p w14:paraId="26B2CA5B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</w:p>
        </w:tc>
      </w:tr>
      <w:tr w:rsidR="00EB52EA" w:rsidRPr="00EB52EA" w14:paraId="30089964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792C158F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教学建议</w:t>
            </w:r>
          </w:p>
        </w:tc>
        <w:tc>
          <w:tcPr>
            <w:tcW w:w="1844" w:type="dxa"/>
          </w:tcPr>
          <w:p w14:paraId="2B4418D2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/>
          </w:tcPr>
          <w:p w14:paraId="6E78EC27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</w:p>
        </w:tc>
      </w:tr>
    </w:tbl>
    <w:p w14:paraId="64EF3E75" w14:textId="77777777" w:rsidR="00EB52EA" w:rsidRDefault="00EB52EA" w:rsidP="00CF2A8A">
      <w:pPr>
        <w:rPr>
          <w:rFonts w:ascii="宋体" w:eastAsia="宋体" w:hAnsi="宋体" w:cs="宋体"/>
          <w:bCs/>
          <w:sz w:val="24"/>
        </w:rPr>
      </w:pPr>
    </w:p>
    <w:p w14:paraId="2CC4C5A6" w14:textId="79B02C19" w:rsidR="00CF2A8A" w:rsidRDefault="00CF2A8A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问题</w:t>
      </w:r>
      <w:proofErr w:type="gramStart"/>
      <w:r w:rsidRPr="00CF2A8A">
        <w:rPr>
          <w:rFonts w:ascii="宋体" w:eastAsia="宋体" w:hAnsi="宋体" w:cs="宋体" w:hint="eastAsia"/>
          <w:bCs/>
          <w:sz w:val="24"/>
        </w:rPr>
        <w:t>一</w:t>
      </w:r>
      <w:proofErr w:type="gramEnd"/>
      <w:r w:rsidRPr="00CF2A8A">
        <w:rPr>
          <w:rFonts w:ascii="宋体" w:eastAsia="宋体" w:hAnsi="宋体" w:cs="宋体" w:hint="eastAsia"/>
          <w:bCs/>
          <w:sz w:val="24"/>
        </w:rPr>
        <w:t>：对</w:t>
      </w:r>
      <w:r w:rsidR="00A45A8E">
        <w:rPr>
          <w:rFonts w:ascii="宋体" w:eastAsia="宋体" w:hAnsi="宋体" w:cs="宋体" w:hint="eastAsia"/>
          <w:bCs/>
          <w:sz w:val="24"/>
        </w:rPr>
        <w:t>本</w:t>
      </w:r>
      <w:r w:rsidRPr="00CF2A8A">
        <w:rPr>
          <w:rFonts w:ascii="宋体" w:eastAsia="宋体" w:hAnsi="宋体" w:cs="宋体" w:hint="eastAsia"/>
          <w:bCs/>
          <w:sz w:val="24"/>
        </w:rPr>
        <w:t>课程学习进行总结，包括</w:t>
      </w:r>
      <w:r w:rsidR="00B52C3E">
        <w:rPr>
          <w:rFonts w:ascii="宋体" w:eastAsia="宋体" w:hAnsi="宋体" w:cs="宋体" w:hint="eastAsia"/>
          <w:bCs/>
          <w:sz w:val="24"/>
        </w:rPr>
        <w:t>但不限于：</w:t>
      </w:r>
      <w:r w:rsidRPr="00CF2A8A">
        <w:rPr>
          <w:rFonts w:ascii="宋体" w:eastAsia="宋体" w:hAnsi="宋体" w:cs="宋体" w:hint="eastAsia"/>
          <w:bCs/>
          <w:sz w:val="24"/>
        </w:rPr>
        <w:t>学习的主要内容、掌握的主要算法、实验操作中遇到的问题及解决过程及方法、学习的主要收获与不足</w:t>
      </w:r>
      <w:r>
        <w:rPr>
          <w:rFonts w:ascii="宋体" w:eastAsia="宋体" w:hAnsi="宋体" w:cs="宋体" w:hint="eastAsia"/>
          <w:bCs/>
          <w:sz w:val="24"/>
        </w:rPr>
        <w:t>、</w:t>
      </w:r>
      <w:r w:rsidRPr="00CF2A8A">
        <w:rPr>
          <w:rFonts w:ascii="宋体" w:eastAsia="宋体" w:hAnsi="宋体" w:cs="宋体" w:hint="eastAsia"/>
          <w:bCs/>
          <w:sz w:val="24"/>
        </w:rPr>
        <w:t>对本课程教学的建议等。</w:t>
      </w:r>
      <w:r>
        <w:rPr>
          <w:rFonts w:ascii="宋体" w:eastAsia="宋体" w:hAnsi="宋体" w:cs="宋体" w:hint="eastAsia"/>
          <w:bCs/>
          <w:sz w:val="24"/>
        </w:rPr>
        <w:t>要求独立思考，条理清晰，阐述到位，根据自己学习的特点进行描述。</w:t>
      </w:r>
    </w:p>
    <w:p w14:paraId="2671E877" w14:textId="272BFFB2" w:rsidR="00CF2A8A" w:rsidRDefault="00CF2A8A" w:rsidP="00CF2A8A">
      <w:pPr>
        <w:rPr>
          <w:rFonts w:ascii="宋体" w:eastAsia="宋体" w:hAnsi="宋体" w:cs="宋体"/>
          <w:bCs/>
          <w:sz w:val="24"/>
        </w:rPr>
      </w:pPr>
    </w:p>
    <w:p w14:paraId="5DFD187E" w14:textId="51A188E4" w:rsidR="00EB52EA" w:rsidRDefault="00EB52EA" w:rsidP="00CF2A8A">
      <w:pPr>
        <w:rPr>
          <w:rFonts w:ascii="宋体" w:eastAsia="宋体" w:hAnsi="宋体" w:cs="宋体"/>
          <w:bCs/>
          <w:sz w:val="24"/>
        </w:rPr>
      </w:pPr>
    </w:p>
    <w:p w14:paraId="3D0D7AFB" w14:textId="77777777" w:rsidR="00EB52EA" w:rsidRDefault="00EB52EA" w:rsidP="00CF2A8A">
      <w:pPr>
        <w:rPr>
          <w:rFonts w:ascii="宋体" w:eastAsia="宋体" w:hAnsi="宋体" w:cs="宋体"/>
          <w:bCs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38"/>
        <w:gridCol w:w="1844"/>
        <w:gridCol w:w="1844"/>
      </w:tblGrid>
      <w:tr w:rsidR="00EB52EA" w:rsidRPr="00EB52EA" w14:paraId="56E17FE2" w14:textId="77777777" w:rsidTr="000E46F8">
        <w:trPr>
          <w:trHeight w:val="307"/>
        </w:trPr>
        <w:tc>
          <w:tcPr>
            <w:tcW w:w="8226" w:type="dxa"/>
            <w:gridSpan w:val="3"/>
            <w:vAlign w:val="center"/>
          </w:tcPr>
          <w:p w14:paraId="112F1912" w14:textId="77777777" w:rsidR="00EB52EA" w:rsidRPr="00EB52EA" w:rsidRDefault="00EB52EA" w:rsidP="000E46F8">
            <w:pPr>
              <w:ind w:firstLineChars="14" w:firstLine="34"/>
              <w:jc w:val="center"/>
              <w:rPr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题目二</w:t>
            </w:r>
            <w:proofErr w:type="gramStart"/>
            <w:r w:rsidRPr="00EB52EA">
              <w:rPr>
                <w:rFonts w:asciiTheme="minorEastAsia" w:hAnsiTheme="minorEastAsia" w:hint="eastAsia"/>
                <w:sz w:val="24"/>
              </w:rPr>
              <w:t>打分表</w:t>
            </w:r>
            <w:proofErr w:type="gramEnd"/>
          </w:p>
        </w:tc>
      </w:tr>
      <w:tr w:rsidR="00EB52EA" w:rsidRPr="00EB52EA" w14:paraId="383F07F3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23F3F1B9" w14:textId="003ECE36" w:rsidR="00EB52EA" w:rsidRPr="00EB52EA" w:rsidRDefault="00EB52EA" w:rsidP="00EB52EA">
            <w:pPr>
              <w:jc w:val="left"/>
              <w:rPr>
                <w:rFonts w:asciiTheme="minorEastAsia" w:hAnsiTheme="minorEastAsia"/>
                <w:b/>
                <w:bCs/>
                <w:sz w:val="24"/>
              </w:rPr>
            </w:pPr>
            <w:r w:rsidRPr="00EB52EA">
              <w:rPr>
                <w:rFonts w:asciiTheme="minorEastAsia" w:hAnsiTheme="minorEastAsia" w:hint="eastAsia"/>
                <w:b/>
                <w:bCs/>
                <w:sz w:val="24"/>
              </w:rPr>
              <w:t>评价内容</w:t>
            </w:r>
          </w:p>
        </w:tc>
        <w:tc>
          <w:tcPr>
            <w:tcW w:w="1844" w:type="dxa"/>
          </w:tcPr>
          <w:p w14:paraId="608CF9E8" w14:textId="464328A1" w:rsidR="00EB52EA" w:rsidRPr="00EB52EA" w:rsidRDefault="00EB52EA" w:rsidP="00EB52EA">
            <w:pPr>
              <w:ind w:firstLineChars="14" w:firstLine="34"/>
              <w:jc w:val="left"/>
              <w:rPr>
                <w:b/>
                <w:bCs/>
                <w:sz w:val="24"/>
              </w:rPr>
            </w:pPr>
            <w:r w:rsidRPr="00EB52EA">
              <w:rPr>
                <w:rFonts w:hint="eastAsia"/>
                <w:b/>
                <w:bCs/>
                <w:sz w:val="24"/>
              </w:rPr>
              <w:t>分项得分</w:t>
            </w:r>
          </w:p>
        </w:tc>
        <w:tc>
          <w:tcPr>
            <w:tcW w:w="1844" w:type="dxa"/>
          </w:tcPr>
          <w:p w14:paraId="1B5C1FDC" w14:textId="09D69435" w:rsidR="00EB52EA" w:rsidRPr="00EB52EA" w:rsidRDefault="00EB52EA" w:rsidP="00EB52EA">
            <w:pPr>
              <w:ind w:firstLineChars="14" w:firstLine="34"/>
              <w:jc w:val="left"/>
              <w:rPr>
                <w:b/>
                <w:bCs/>
                <w:sz w:val="24"/>
              </w:rPr>
            </w:pPr>
            <w:r w:rsidRPr="00EB52EA">
              <w:rPr>
                <w:rFonts w:hint="eastAsia"/>
                <w:b/>
                <w:bCs/>
                <w:sz w:val="24"/>
              </w:rPr>
              <w:t>题目</w:t>
            </w:r>
            <w:r w:rsidR="00DE75B3">
              <w:rPr>
                <w:rFonts w:hint="eastAsia"/>
                <w:b/>
                <w:bCs/>
                <w:sz w:val="24"/>
              </w:rPr>
              <w:t>二</w:t>
            </w:r>
            <w:r w:rsidRPr="00EB52EA"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DE75B3" w:rsidRPr="00EB52EA" w14:paraId="419EDACD" w14:textId="77777777" w:rsidTr="000E46F8">
        <w:trPr>
          <w:trHeight w:val="317"/>
        </w:trPr>
        <w:tc>
          <w:tcPr>
            <w:tcW w:w="4538" w:type="dxa"/>
            <w:vAlign w:val="center"/>
          </w:tcPr>
          <w:p w14:paraId="6520C4A0" w14:textId="77777777" w:rsidR="00DE75B3" w:rsidRPr="00EB52EA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问题描述</w:t>
            </w:r>
          </w:p>
        </w:tc>
        <w:tc>
          <w:tcPr>
            <w:tcW w:w="1844" w:type="dxa"/>
          </w:tcPr>
          <w:p w14:paraId="352415AD" w14:textId="77777777" w:rsidR="00DE75B3" w:rsidRPr="00EB52EA" w:rsidRDefault="00DE75B3" w:rsidP="000E46F8">
            <w:pPr>
              <w:ind w:firstLineChars="14" w:firstLine="34"/>
              <w:jc w:val="left"/>
              <w:rPr>
                <w:sz w:val="24"/>
              </w:rPr>
            </w:pPr>
          </w:p>
        </w:tc>
        <w:tc>
          <w:tcPr>
            <w:tcW w:w="1844" w:type="dxa"/>
            <w:vMerge w:val="restart"/>
            <w:vAlign w:val="center"/>
          </w:tcPr>
          <w:p w14:paraId="446068BC" w14:textId="77777777" w:rsidR="00DE75B3" w:rsidRPr="00EB52EA" w:rsidRDefault="00DE75B3" w:rsidP="000E46F8">
            <w:pPr>
              <w:ind w:firstLineChars="14" w:firstLine="34"/>
              <w:jc w:val="center"/>
              <w:rPr>
                <w:sz w:val="24"/>
              </w:rPr>
            </w:pPr>
          </w:p>
        </w:tc>
      </w:tr>
      <w:tr w:rsidR="00DE75B3" w:rsidRPr="00EB52EA" w14:paraId="15F8DBA3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063CB089" w14:textId="486DFB8D" w:rsidR="00DE75B3" w:rsidRPr="00EB52EA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问题</w:t>
            </w:r>
            <w:r>
              <w:rPr>
                <w:rFonts w:asciiTheme="minorEastAsia" w:hAnsiTheme="minorEastAsia" w:hint="eastAsia"/>
                <w:sz w:val="24"/>
              </w:rPr>
              <w:t>思路</w:t>
            </w:r>
            <w:r w:rsidRPr="00EB52EA">
              <w:rPr>
                <w:rFonts w:asciiTheme="minorEastAsia" w:hAnsiTheme="minorEastAsia" w:hint="eastAsia"/>
                <w:sz w:val="24"/>
              </w:rPr>
              <w:t>与难点分析</w:t>
            </w:r>
          </w:p>
        </w:tc>
        <w:tc>
          <w:tcPr>
            <w:tcW w:w="1844" w:type="dxa"/>
          </w:tcPr>
          <w:p w14:paraId="614D24E0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  <w:tc>
          <w:tcPr>
            <w:tcW w:w="1844" w:type="dxa"/>
            <w:vMerge/>
          </w:tcPr>
          <w:p w14:paraId="678C8C8D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</w:tr>
      <w:tr w:rsidR="00DE75B3" w:rsidRPr="00EB52EA" w14:paraId="2D56A445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070EAA99" w14:textId="77777777" w:rsidR="00DE75B3" w:rsidRPr="00EB52EA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算法流程</w:t>
            </w:r>
          </w:p>
        </w:tc>
        <w:tc>
          <w:tcPr>
            <w:tcW w:w="1844" w:type="dxa"/>
          </w:tcPr>
          <w:p w14:paraId="58B373C4" w14:textId="580180AD" w:rsidR="00DE75B3" w:rsidRPr="00EB52EA" w:rsidRDefault="00DE75B3" w:rsidP="006852C1">
            <w:pPr>
              <w:rPr>
                <w:sz w:val="24"/>
              </w:rPr>
            </w:pPr>
          </w:p>
        </w:tc>
        <w:tc>
          <w:tcPr>
            <w:tcW w:w="1844" w:type="dxa"/>
            <w:vMerge/>
          </w:tcPr>
          <w:p w14:paraId="776D0B47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</w:tr>
      <w:tr w:rsidR="00DE75B3" w:rsidRPr="00EB52EA" w14:paraId="69891D85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10D1F591" w14:textId="62DC0210" w:rsidR="00DE75B3" w:rsidRPr="00EB52EA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代码实现与展示</w:t>
            </w:r>
          </w:p>
        </w:tc>
        <w:tc>
          <w:tcPr>
            <w:tcW w:w="1844" w:type="dxa"/>
          </w:tcPr>
          <w:p w14:paraId="61C666E8" w14:textId="77777777" w:rsidR="00DE75B3" w:rsidRPr="00EB52EA" w:rsidRDefault="00DE75B3" w:rsidP="006852C1">
            <w:pPr>
              <w:rPr>
                <w:sz w:val="24"/>
              </w:rPr>
            </w:pPr>
          </w:p>
        </w:tc>
        <w:tc>
          <w:tcPr>
            <w:tcW w:w="1844" w:type="dxa"/>
            <w:vMerge/>
          </w:tcPr>
          <w:p w14:paraId="1366CB12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</w:tr>
      <w:tr w:rsidR="00DE75B3" w:rsidRPr="00EB52EA" w14:paraId="65B0BE8A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6BCEEC40" w14:textId="013762BF" w:rsidR="00DE75B3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结果误差分析</w:t>
            </w:r>
          </w:p>
        </w:tc>
        <w:tc>
          <w:tcPr>
            <w:tcW w:w="1844" w:type="dxa"/>
          </w:tcPr>
          <w:p w14:paraId="7C4A3B06" w14:textId="77777777" w:rsidR="00DE75B3" w:rsidRPr="00EB52EA" w:rsidRDefault="00DE75B3" w:rsidP="006852C1">
            <w:pPr>
              <w:rPr>
                <w:sz w:val="24"/>
              </w:rPr>
            </w:pPr>
          </w:p>
        </w:tc>
        <w:tc>
          <w:tcPr>
            <w:tcW w:w="1844" w:type="dxa"/>
            <w:vMerge/>
          </w:tcPr>
          <w:p w14:paraId="46C7450C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</w:tr>
    </w:tbl>
    <w:p w14:paraId="5E00F798" w14:textId="77777777" w:rsidR="00CF2A8A" w:rsidRPr="00CF2A8A" w:rsidRDefault="00CF2A8A" w:rsidP="00CF2A8A">
      <w:pPr>
        <w:rPr>
          <w:rFonts w:ascii="宋体" w:eastAsia="宋体" w:hAnsi="宋体" w:cs="宋体"/>
          <w:bCs/>
          <w:sz w:val="24"/>
        </w:rPr>
      </w:pPr>
    </w:p>
    <w:p w14:paraId="6DECCA92" w14:textId="4CA19BA7" w:rsidR="006852C1" w:rsidRDefault="00CF2A8A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问题</w:t>
      </w:r>
      <w:r w:rsidRPr="00CF2A8A">
        <w:rPr>
          <w:rFonts w:ascii="宋体" w:eastAsia="宋体" w:hAnsi="宋体" w:cs="宋体" w:hint="eastAsia"/>
          <w:bCs/>
          <w:sz w:val="24"/>
        </w:rPr>
        <w:t>二：</w:t>
      </w:r>
      <w:r w:rsidR="00616367">
        <w:rPr>
          <w:rFonts w:ascii="宋体" w:eastAsia="宋体" w:hAnsi="宋体" w:cs="宋体" w:hint="eastAsia"/>
          <w:bCs/>
          <w:sz w:val="24"/>
        </w:rPr>
        <w:t>根据</w:t>
      </w:r>
      <w:r w:rsidR="00A45A8E">
        <w:rPr>
          <w:rFonts w:ascii="宋体" w:eastAsia="宋体" w:hAnsi="宋体" w:cs="宋体" w:hint="eastAsia"/>
          <w:bCs/>
          <w:sz w:val="24"/>
        </w:rPr>
        <w:t>物联网</w:t>
      </w:r>
      <w:r w:rsidR="00616367">
        <w:rPr>
          <w:rFonts w:ascii="宋体" w:eastAsia="宋体" w:hAnsi="宋体" w:cs="宋体" w:hint="eastAsia"/>
          <w:bCs/>
          <w:sz w:val="24"/>
        </w:rPr>
        <w:t>专业的特点，</w:t>
      </w:r>
      <w:r w:rsidRPr="00CF2A8A">
        <w:rPr>
          <w:rFonts w:ascii="宋体" w:eastAsia="宋体" w:hAnsi="宋体" w:cs="宋体" w:hint="eastAsia"/>
          <w:bCs/>
          <w:sz w:val="24"/>
        </w:rPr>
        <w:t>自己</w:t>
      </w:r>
      <w:r w:rsidR="006852C1">
        <w:rPr>
          <w:rFonts w:ascii="宋体" w:eastAsia="宋体" w:hAnsi="宋体" w:cs="宋体" w:hint="eastAsia"/>
          <w:bCs/>
          <w:sz w:val="24"/>
        </w:rPr>
        <w:t>确定</w:t>
      </w:r>
      <w:r w:rsidRPr="00CF2A8A">
        <w:rPr>
          <w:rFonts w:ascii="宋体" w:eastAsia="宋体" w:hAnsi="宋体" w:cs="宋体" w:hint="eastAsia"/>
          <w:bCs/>
          <w:sz w:val="24"/>
        </w:rPr>
        <w:t>一个需要</w:t>
      </w:r>
      <w:r w:rsidR="00A45A8E">
        <w:rPr>
          <w:rFonts w:ascii="宋体" w:eastAsia="宋体" w:hAnsi="宋体" w:cs="宋体" w:hint="eastAsia"/>
          <w:bCs/>
          <w:sz w:val="24"/>
        </w:rPr>
        <w:t>本课程知识、方法、思路等来</w:t>
      </w:r>
      <w:r w:rsidRPr="00CF2A8A">
        <w:rPr>
          <w:rFonts w:ascii="宋体" w:eastAsia="宋体" w:hAnsi="宋体" w:cs="宋体" w:hint="eastAsia"/>
          <w:bCs/>
          <w:sz w:val="24"/>
        </w:rPr>
        <w:t>解决的问题，对该问题进行必要描述，分析</w:t>
      </w:r>
      <w:r w:rsidR="00616367">
        <w:rPr>
          <w:rFonts w:ascii="宋体" w:eastAsia="宋体" w:hAnsi="宋体" w:cs="宋体" w:hint="eastAsia"/>
          <w:bCs/>
          <w:sz w:val="24"/>
        </w:rPr>
        <w:t>利用</w:t>
      </w:r>
      <w:r w:rsidR="00A45A8E">
        <w:rPr>
          <w:rFonts w:ascii="宋体" w:eastAsia="宋体" w:hAnsi="宋体" w:cs="宋体" w:hint="eastAsia"/>
          <w:bCs/>
          <w:sz w:val="24"/>
        </w:rPr>
        <w:t>本课程知识、</w:t>
      </w:r>
      <w:bookmarkStart w:id="0" w:name="_GoBack"/>
      <w:bookmarkEnd w:id="0"/>
      <w:r w:rsidR="00616367">
        <w:rPr>
          <w:rFonts w:ascii="宋体" w:eastAsia="宋体" w:hAnsi="宋体" w:cs="宋体" w:hint="eastAsia"/>
          <w:bCs/>
          <w:sz w:val="24"/>
        </w:rPr>
        <w:t>技术来</w:t>
      </w:r>
      <w:r w:rsidRPr="00CF2A8A">
        <w:rPr>
          <w:rFonts w:ascii="宋体" w:eastAsia="宋体" w:hAnsi="宋体" w:cs="宋体" w:hint="eastAsia"/>
          <w:bCs/>
          <w:sz w:val="24"/>
        </w:rPr>
        <w:t>解决</w:t>
      </w:r>
      <w:r w:rsidR="00616367">
        <w:rPr>
          <w:rFonts w:ascii="宋体" w:eastAsia="宋体" w:hAnsi="宋体" w:cs="宋体" w:hint="eastAsia"/>
          <w:bCs/>
          <w:sz w:val="24"/>
        </w:rPr>
        <w:t>该问题的</w:t>
      </w:r>
      <w:r w:rsidRPr="00CF2A8A">
        <w:rPr>
          <w:rFonts w:ascii="宋体" w:eastAsia="宋体" w:hAnsi="宋体" w:cs="宋体" w:hint="eastAsia"/>
          <w:bCs/>
          <w:sz w:val="24"/>
        </w:rPr>
        <w:t>思路和可能存在的难点，给出拟采用的算法流程</w:t>
      </w:r>
      <w:r>
        <w:rPr>
          <w:rFonts w:ascii="宋体" w:eastAsia="宋体" w:hAnsi="宋体" w:cs="宋体" w:hint="eastAsia"/>
          <w:bCs/>
          <w:sz w:val="24"/>
        </w:rPr>
        <w:t>描述</w:t>
      </w:r>
      <w:r w:rsidRPr="00CF2A8A">
        <w:rPr>
          <w:rFonts w:ascii="宋体" w:eastAsia="宋体" w:hAnsi="宋体" w:cs="宋体" w:hint="eastAsia"/>
          <w:bCs/>
          <w:sz w:val="24"/>
        </w:rPr>
        <w:t>。</w:t>
      </w:r>
      <w:r w:rsidR="006852C1">
        <w:rPr>
          <w:rFonts w:ascii="宋体" w:eastAsia="宋体" w:hAnsi="宋体" w:cs="宋体" w:hint="eastAsia"/>
          <w:bCs/>
          <w:sz w:val="24"/>
        </w:rPr>
        <w:t>编程实现该测量过程。</w:t>
      </w:r>
    </w:p>
    <w:p w14:paraId="7A1EFF9F" w14:textId="60711984" w:rsidR="006852C1" w:rsidRDefault="006852C1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要求：</w:t>
      </w:r>
    </w:p>
    <w:p w14:paraId="4D693332" w14:textId="7893522C" w:rsidR="00472075" w:rsidRDefault="006852C1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1、</w:t>
      </w:r>
      <w:r w:rsidR="00CF2A8A">
        <w:rPr>
          <w:rFonts w:ascii="宋体" w:eastAsia="宋体" w:hAnsi="宋体" w:cs="宋体" w:hint="eastAsia"/>
          <w:bCs/>
          <w:sz w:val="24"/>
        </w:rPr>
        <w:t>采用流程图、文字描述、伪代码等多种方式之一</w:t>
      </w:r>
      <w:r>
        <w:rPr>
          <w:rFonts w:ascii="宋体" w:eastAsia="宋体" w:hAnsi="宋体" w:cs="宋体" w:hint="eastAsia"/>
          <w:bCs/>
          <w:sz w:val="24"/>
        </w:rPr>
        <w:t>对算法的描述</w:t>
      </w:r>
      <w:r w:rsidR="00CF2A8A">
        <w:rPr>
          <w:rFonts w:ascii="宋体" w:eastAsia="宋体" w:hAnsi="宋体" w:cs="宋体" w:hint="eastAsia"/>
          <w:bCs/>
          <w:sz w:val="24"/>
        </w:rPr>
        <w:t>。</w:t>
      </w:r>
    </w:p>
    <w:p w14:paraId="46C462F0" w14:textId="313BA3A3" w:rsidR="006852C1" w:rsidRPr="006852C1" w:rsidRDefault="006852C1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2、利用代码实现上述过程，并对测量结果进行展示和分析。</w:t>
      </w:r>
    </w:p>
    <w:sectPr w:rsidR="006852C1" w:rsidRPr="006852C1" w:rsidSect="00B94CC7">
      <w:pgSz w:w="11906" w:h="16838"/>
      <w:pgMar w:top="1440" w:right="1803" w:bottom="1440" w:left="1803" w:header="851" w:footer="992" w:gutter="0"/>
      <w:pgNumType w:fmt="numberInDash"/>
      <w:cols w:space="720"/>
      <w:docGrid w:type="lines" w:linePitch="4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1FE65" w14:textId="77777777" w:rsidR="00E83243" w:rsidRDefault="00E83243" w:rsidP="00201B23">
      <w:r>
        <w:separator/>
      </w:r>
    </w:p>
  </w:endnote>
  <w:endnote w:type="continuationSeparator" w:id="0">
    <w:p w14:paraId="0E78F843" w14:textId="77777777" w:rsidR="00E83243" w:rsidRDefault="00E83243" w:rsidP="002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69B1F" w14:textId="77777777" w:rsidR="00C70A1D" w:rsidRDefault="00C70A1D">
    <w:pPr>
      <w:pStyle w:val="ab"/>
      <w:tabs>
        <w:tab w:val="left" w:pos="8532"/>
      </w:tabs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B30EF" w14:textId="77777777" w:rsidR="00E83243" w:rsidRDefault="00E83243" w:rsidP="00201B23">
      <w:r>
        <w:separator/>
      </w:r>
    </w:p>
  </w:footnote>
  <w:footnote w:type="continuationSeparator" w:id="0">
    <w:p w14:paraId="1865E1D0" w14:textId="77777777" w:rsidR="00E83243" w:rsidRDefault="00E83243" w:rsidP="002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98B74" w14:textId="77777777" w:rsidR="00C70A1D" w:rsidRDefault="00C70A1D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60"/>
  <w:drawingGridVerticalSpacing w:val="218"/>
  <w:displayHorizontalDrawingGridEvery w:val="2"/>
  <w:displayVerticalDrawingGridEvery w:val="2"/>
  <w:noPunctuationKerning/>
  <w:characterSpacingControl w:val="compressPunctuation"/>
  <w:hdrShapeDefaults>
    <o:shapedefaults v:ext="edit" spidmax="2049" fillcolor="red" strokecolor="red">
      <v:fill color="red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DA"/>
    <w:rsid w:val="000014DA"/>
    <w:rsid w:val="00007E25"/>
    <w:rsid w:val="000178AE"/>
    <w:rsid w:val="00021D56"/>
    <w:rsid w:val="0002269E"/>
    <w:rsid w:val="00026F0A"/>
    <w:rsid w:val="00032013"/>
    <w:rsid w:val="00044B9A"/>
    <w:rsid w:val="00053932"/>
    <w:rsid w:val="000569D5"/>
    <w:rsid w:val="000632DF"/>
    <w:rsid w:val="00071CD9"/>
    <w:rsid w:val="00074027"/>
    <w:rsid w:val="000807AD"/>
    <w:rsid w:val="00081CB7"/>
    <w:rsid w:val="00090D72"/>
    <w:rsid w:val="000A4F6E"/>
    <w:rsid w:val="000B30D8"/>
    <w:rsid w:val="000C18E7"/>
    <w:rsid w:val="000D102C"/>
    <w:rsid w:val="000D4D5A"/>
    <w:rsid w:val="000E5426"/>
    <w:rsid w:val="000E5678"/>
    <w:rsid w:val="000F460B"/>
    <w:rsid w:val="00100F9B"/>
    <w:rsid w:val="00124F36"/>
    <w:rsid w:val="00125A37"/>
    <w:rsid w:val="00130BD2"/>
    <w:rsid w:val="00137348"/>
    <w:rsid w:val="001555D0"/>
    <w:rsid w:val="00157402"/>
    <w:rsid w:val="00172A27"/>
    <w:rsid w:val="00174299"/>
    <w:rsid w:val="00187B15"/>
    <w:rsid w:val="00191079"/>
    <w:rsid w:val="001946BF"/>
    <w:rsid w:val="001A15B9"/>
    <w:rsid w:val="001C17BF"/>
    <w:rsid w:val="001D2D77"/>
    <w:rsid w:val="001E5FC6"/>
    <w:rsid w:val="001F0298"/>
    <w:rsid w:val="001F52DE"/>
    <w:rsid w:val="00202053"/>
    <w:rsid w:val="00213553"/>
    <w:rsid w:val="00220168"/>
    <w:rsid w:val="00222C8C"/>
    <w:rsid w:val="00230348"/>
    <w:rsid w:val="00232A1D"/>
    <w:rsid w:val="00233CE1"/>
    <w:rsid w:val="00234B0E"/>
    <w:rsid w:val="002435DB"/>
    <w:rsid w:val="00252659"/>
    <w:rsid w:val="00252E39"/>
    <w:rsid w:val="0026497F"/>
    <w:rsid w:val="002833D7"/>
    <w:rsid w:val="0028425C"/>
    <w:rsid w:val="00294553"/>
    <w:rsid w:val="002A4892"/>
    <w:rsid w:val="002A4F3E"/>
    <w:rsid w:val="002B1DA9"/>
    <w:rsid w:val="002C1E90"/>
    <w:rsid w:val="002C2DAA"/>
    <w:rsid w:val="002E4508"/>
    <w:rsid w:val="002F632B"/>
    <w:rsid w:val="003132E2"/>
    <w:rsid w:val="003157BD"/>
    <w:rsid w:val="00315ECE"/>
    <w:rsid w:val="00317502"/>
    <w:rsid w:val="00324FE3"/>
    <w:rsid w:val="003320A8"/>
    <w:rsid w:val="003366A5"/>
    <w:rsid w:val="003373EC"/>
    <w:rsid w:val="0034509C"/>
    <w:rsid w:val="0035338C"/>
    <w:rsid w:val="0035630E"/>
    <w:rsid w:val="00362751"/>
    <w:rsid w:val="003646F8"/>
    <w:rsid w:val="00364A1C"/>
    <w:rsid w:val="00366CA4"/>
    <w:rsid w:val="0039172E"/>
    <w:rsid w:val="003974C9"/>
    <w:rsid w:val="003A06BC"/>
    <w:rsid w:val="003A2D22"/>
    <w:rsid w:val="003B0570"/>
    <w:rsid w:val="003B4043"/>
    <w:rsid w:val="003C4E0B"/>
    <w:rsid w:val="003C64E4"/>
    <w:rsid w:val="003D0696"/>
    <w:rsid w:val="00401CDE"/>
    <w:rsid w:val="004020C8"/>
    <w:rsid w:val="004023BD"/>
    <w:rsid w:val="0043158B"/>
    <w:rsid w:val="00436F70"/>
    <w:rsid w:val="00440E7B"/>
    <w:rsid w:val="00450483"/>
    <w:rsid w:val="00453C05"/>
    <w:rsid w:val="004544ED"/>
    <w:rsid w:val="00472075"/>
    <w:rsid w:val="0048707E"/>
    <w:rsid w:val="00490A6C"/>
    <w:rsid w:val="004925FD"/>
    <w:rsid w:val="004A0846"/>
    <w:rsid w:val="004A6504"/>
    <w:rsid w:val="004B00B1"/>
    <w:rsid w:val="004B668A"/>
    <w:rsid w:val="004D6575"/>
    <w:rsid w:val="004E1BAE"/>
    <w:rsid w:val="005134E5"/>
    <w:rsid w:val="0054159A"/>
    <w:rsid w:val="00541F36"/>
    <w:rsid w:val="00542DC2"/>
    <w:rsid w:val="00564772"/>
    <w:rsid w:val="00570250"/>
    <w:rsid w:val="00576B3B"/>
    <w:rsid w:val="00584B78"/>
    <w:rsid w:val="005937D1"/>
    <w:rsid w:val="005A26F4"/>
    <w:rsid w:val="005A4A0F"/>
    <w:rsid w:val="005A71CE"/>
    <w:rsid w:val="005B028B"/>
    <w:rsid w:val="005B5764"/>
    <w:rsid w:val="005C0885"/>
    <w:rsid w:val="005E0431"/>
    <w:rsid w:val="005F0AB0"/>
    <w:rsid w:val="005F1E5A"/>
    <w:rsid w:val="0060361D"/>
    <w:rsid w:val="006072F7"/>
    <w:rsid w:val="00612CBF"/>
    <w:rsid w:val="00616367"/>
    <w:rsid w:val="0062269D"/>
    <w:rsid w:val="006258A3"/>
    <w:rsid w:val="006321A8"/>
    <w:rsid w:val="00634DD9"/>
    <w:rsid w:val="00637B8B"/>
    <w:rsid w:val="0064032F"/>
    <w:rsid w:val="00643D96"/>
    <w:rsid w:val="006512B5"/>
    <w:rsid w:val="00671966"/>
    <w:rsid w:val="006852C1"/>
    <w:rsid w:val="00685E9E"/>
    <w:rsid w:val="00690CD8"/>
    <w:rsid w:val="00693F1E"/>
    <w:rsid w:val="00696C86"/>
    <w:rsid w:val="006A2E3B"/>
    <w:rsid w:val="006B0A3C"/>
    <w:rsid w:val="006D2059"/>
    <w:rsid w:val="006D427E"/>
    <w:rsid w:val="006E593A"/>
    <w:rsid w:val="007431DD"/>
    <w:rsid w:val="007473C1"/>
    <w:rsid w:val="007546A2"/>
    <w:rsid w:val="00761260"/>
    <w:rsid w:val="00776AB2"/>
    <w:rsid w:val="00776AE4"/>
    <w:rsid w:val="007822E5"/>
    <w:rsid w:val="007922DB"/>
    <w:rsid w:val="00793F2B"/>
    <w:rsid w:val="007B4E24"/>
    <w:rsid w:val="007B5349"/>
    <w:rsid w:val="007C1331"/>
    <w:rsid w:val="007C16B1"/>
    <w:rsid w:val="007C339F"/>
    <w:rsid w:val="007C7EE1"/>
    <w:rsid w:val="007D2878"/>
    <w:rsid w:val="007E51E2"/>
    <w:rsid w:val="007F1D7F"/>
    <w:rsid w:val="00805180"/>
    <w:rsid w:val="00812103"/>
    <w:rsid w:val="00817F30"/>
    <w:rsid w:val="008214D7"/>
    <w:rsid w:val="0083558D"/>
    <w:rsid w:val="00847567"/>
    <w:rsid w:val="00850C30"/>
    <w:rsid w:val="00850D1A"/>
    <w:rsid w:val="00851E3E"/>
    <w:rsid w:val="00853D22"/>
    <w:rsid w:val="008548B6"/>
    <w:rsid w:val="00855721"/>
    <w:rsid w:val="008C08D9"/>
    <w:rsid w:val="008D1752"/>
    <w:rsid w:val="008F0C56"/>
    <w:rsid w:val="008F1FCD"/>
    <w:rsid w:val="00912DCA"/>
    <w:rsid w:val="00916B44"/>
    <w:rsid w:val="0091747A"/>
    <w:rsid w:val="00920583"/>
    <w:rsid w:val="009243DF"/>
    <w:rsid w:val="009332F3"/>
    <w:rsid w:val="0093684D"/>
    <w:rsid w:val="00941DB9"/>
    <w:rsid w:val="00953589"/>
    <w:rsid w:val="009679A3"/>
    <w:rsid w:val="00980325"/>
    <w:rsid w:val="00987504"/>
    <w:rsid w:val="00990BFA"/>
    <w:rsid w:val="009923DA"/>
    <w:rsid w:val="009A078F"/>
    <w:rsid w:val="009A38F0"/>
    <w:rsid w:val="009B0B5C"/>
    <w:rsid w:val="009B5F3F"/>
    <w:rsid w:val="009C0C27"/>
    <w:rsid w:val="009C4066"/>
    <w:rsid w:val="009D012F"/>
    <w:rsid w:val="009E310F"/>
    <w:rsid w:val="00A05BCF"/>
    <w:rsid w:val="00A13D17"/>
    <w:rsid w:val="00A149A2"/>
    <w:rsid w:val="00A17699"/>
    <w:rsid w:val="00A17BFB"/>
    <w:rsid w:val="00A2565C"/>
    <w:rsid w:val="00A307E2"/>
    <w:rsid w:val="00A36D9E"/>
    <w:rsid w:val="00A37074"/>
    <w:rsid w:val="00A37512"/>
    <w:rsid w:val="00A41EF2"/>
    <w:rsid w:val="00A45A8E"/>
    <w:rsid w:val="00A53EA2"/>
    <w:rsid w:val="00A67A69"/>
    <w:rsid w:val="00A75EF0"/>
    <w:rsid w:val="00A8429F"/>
    <w:rsid w:val="00A8643D"/>
    <w:rsid w:val="00A92E81"/>
    <w:rsid w:val="00A97964"/>
    <w:rsid w:val="00AA0ED6"/>
    <w:rsid w:val="00AA5F75"/>
    <w:rsid w:val="00AB145F"/>
    <w:rsid w:val="00AB26C6"/>
    <w:rsid w:val="00AB31AD"/>
    <w:rsid w:val="00AB57DB"/>
    <w:rsid w:val="00AB64C5"/>
    <w:rsid w:val="00AC63C2"/>
    <w:rsid w:val="00AD4FFC"/>
    <w:rsid w:val="00AD60CF"/>
    <w:rsid w:val="00AE6D59"/>
    <w:rsid w:val="00AE753A"/>
    <w:rsid w:val="00AF1A2D"/>
    <w:rsid w:val="00AF682F"/>
    <w:rsid w:val="00B034F1"/>
    <w:rsid w:val="00B06986"/>
    <w:rsid w:val="00B1295C"/>
    <w:rsid w:val="00B14623"/>
    <w:rsid w:val="00B161F0"/>
    <w:rsid w:val="00B47289"/>
    <w:rsid w:val="00B5079F"/>
    <w:rsid w:val="00B52C3E"/>
    <w:rsid w:val="00B67081"/>
    <w:rsid w:val="00B754C4"/>
    <w:rsid w:val="00B919D3"/>
    <w:rsid w:val="00B94CC7"/>
    <w:rsid w:val="00B961DA"/>
    <w:rsid w:val="00BA4B93"/>
    <w:rsid w:val="00BA6766"/>
    <w:rsid w:val="00BB7791"/>
    <w:rsid w:val="00BC0D89"/>
    <w:rsid w:val="00BC1962"/>
    <w:rsid w:val="00BC1AF2"/>
    <w:rsid w:val="00BD02DC"/>
    <w:rsid w:val="00BE6B81"/>
    <w:rsid w:val="00BE7D2A"/>
    <w:rsid w:val="00C07BEC"/>
    <w:rsid w:val="00C11297"/>
    <w:rsid w:val="00C16749"/>
    <w:rsid w:val="00C3519F"/>
    <w:rsid w:val="00C37D9D"/>
    <w:rsid w:val="00C439AF"/>
    <w:rsid w:val="00C47116"/>
    <w:rsid w:val="00C52F8B"/>
    <w:rsid w:val="00C607DA"/>
    <w:rsid w:val="00C70A1D"/>
    <w:rsid w:val="00C770FD"/>
    <w:rsid w:val="00C8179F"/>
    <w:rsid w:val="00C91499"/>
    <w:rsid w:val="00CA3630"/>
    <w:rsid w:val="00CA5AF4"/>
    <w:rsid w:val="00CA7316"/>
    <w:rsid w:val="00CB2956"/>
    <w:rsid w:val="00CC394B"/>
    <w:rsid w:val="00CC3B5A"/>
    <w:rsid w:val="00CC5852"/>
    <w:rsid w:val="00CC6798"/>
    <w:rsid w:val="00CE355F"/>
    <w:rsid w:val="00CF22C2"/>
    <w:rsid w:val="00CF2A8A"/>
    <w:rsid w:val="00CF4272"/>
    <w:rsid w:val="00D0080B"/>
    <w:rsid w:val="00D034EE"/>
    <w:rsid w:val="00D06773"/>
    <w:rsid w:val="00D20038"/>
    <w:rsid w:val="00D253D5"/>
    <w:rsid w:val="00D313C2"/>
    <w:rsid w:val="00D33F42"/>
    <w:rsid w:val="00D34068"/>
    <w:rsid w:val="00D4170E"/>
    <w:rsid w:val="00D44621"/>
    <w:rsid w:val="00D50305"/>
    <w:rsid w:val="00D55E9A"/>
    <w:rsid w:val="00D56C70"/>
    <w:rsid w:val="00D670C2"/>
    <w:rsid w:val="00D814AC"/>
    <w:rsid w:val="00D86D15"/>
    <w:rsid w:val="00D87018"/>
    <w:rsid w:val="00DC16B3"/>
    <w:rsid w:val="00DC473A"/>
    <w:rsid w:val="00DD06D1"/>
    <w:rsid w:val="00DD4E14"/>
    <w:rsid w:val="00DD5BCE"/>
    <w:rsid w:val="00DE11E4"/>
    <w:rsid w:val="00DE13C9"/>
    <w:rsid w:val="00DE6A47"/>
    <w:rsid w:val="00DE75B3"/>
    <w:rsid w:val="00DE7E55"/>
    <w:rsid w:val="00DF29E5"/>
    <w:rsid w:val="00DF56B0"/>
    <w:rsid w:val="00E10BFF"/>
    <w:rsid w:val="00E25A96"/>
    <w:rsid w:val="00E30D3A"/>
    <w:rsid w:val="00E35CE7"/>
    <w:rsid w:val="00E42515"/>
    <w:rsid w:val="00E42611"/>
    <w:rsid w:val="00E453CE"/>
    <w:rsid w:val="00E476AE"/>
    <w:rsid w:val="00E50C53"/>
    <w:rsid w:val="00E52B00"/>
    <w:rsid w:val="00E52B37"/>
    <w:rsid w:val="00E614D6"/>
    <w:rsid w:val="00E8201B"/>
    <w:rsid w:val="00E83243"/>
    <w:rsid w:val="00E90781"/>
    <w:rsid w:val="00EA21B7"/>
    <w:rsid w:val="00EB0F99"/>
    <w:rsid w:val="00EB513E"/>
    <w:rsid w:val="00EB52EA"/>
    <w:rsid w:val="00EB6B05"/>
    <w:rsid w:val="00EC1D37"/>
    <w:rsid w:val="00ED4A5C"/>
    <w:rsid w:val="00EE144E"/>
    <w:rsid w:val="00EF2ED0"/>
    <w:rsid w:val="00F05FFA"/>
    <w:rsid w:val="00F06983"/>
    <w:rsid w:val="00F13DBC"/>
    <w:rsid w:val="00F21335"/>
    <w:rsid w:val="00F25204"/>
    <w:rsid w:val="00F30650"/>
    <w:rsid w:val="00F33FF0"/>
    <w:rsid w:val="00F47E57"/>
    <w:rsid w:val="00F52F80"/>
    <w:rsid w:val="00F55576"/>
    <w:rsid w:val="00F647E9"/>
    <w:rsid w:val="00F66416"/>
    <w:rsid w:val="00F80D1E"/>
    <w:rsid w:val="00F827DF"/>
    <w:rsid w:val="00F915A1"/>
    <w:rsid w:val="00F922E6"/>
    <w:rsid w:val="00FA66D4"/>
    <w:rsid w:val="00FC5FC9"/>
    <w:rsid w:val="00FC7936"/>
    <w:rsid w:val="00FD4EAC"/>
    <w:rsid w:val="00FD4F9E"/>
    <w:rsid w:val="00FD68C5"/>
    <w:rsid w:val="00FE23B9"/>
    <w:rsid w:val="00FF5D18"/>
    <w:rsid w:val="01CB04E2"/>
    <w:rsid w:val="029258BE"/>
    <w:rsid w:val="048450AD"/>
    <w:rsid w:val="07C55308"/>
    <w:rsid w:val="08187D5C"/>
    <w:rsid w:val="0AE900D4"/>
    <w:rsid w:val="0B3B3B10"/>
    <w:rsid w:val="0BE209B2"/>
    <w:rsid w:val="0C992D63"/>
    <w:rsid w:val="0CC2741C"/>
    <w:rsid w:val="0E2A4613"/>
    <w:rsid w:val="0EDC7BC9"/>
    <w:rsid w:val="0FC809D1"/>
    <w:rsid w:val="141B343A"/>
    <w:rsid w:val="14792EC3"/>
    <w:rsid w:val="152A6B41"/>
    <w:rsid w:val="17021127"/>
    <w:rsid w:val="18514359"/>
    <w:rsid w:val="1C9F0B65"/>
    <w:rsid w:val="1D57585B"/>
    <w:rsid w:val="1FDB575F"/>
    <w:rsid w:val="203D0228"/>
    <w:rsid w:val="204C5106"/>
    <w:rsid w:val="2097660B"/>
    <w:rsid w:val="21D52FCE"/>
    <w:rsid w:val="23E906B4"/>
    <w:rsid w:val="249B643C"/>
    <w:rsid w:val="25653F0C"/>
    <w:rsid w:val="293C5B19"/>
    <w:rsid w:val="2DA533F1"/>
    <w:rsid w:val="2DC07223"/>
    <w:rsid w:val="31724F47"/>
    <w:rsid w:val="353824D1"/>
    <w:rsid w:val="37817010"/>
    <w:rsid w:val="39CB5798"/>
    <w:rsid w:val="39EE7B52"/>
    <w:rsid w:val="3B8C7B17"/>
    <w:rsid w:val="3C96001D"/>
    <w:rsid w:val="3D2703BB"/>
    <w:rsid w:val="43475C5A"/>
    <w:rsid w:val="434F67D7"/>
    <w:rsid w:val="43943B2A"/>
    <w:rsid w:val="459241D8"/>
    <w:rsid w:val="45DE03E9"/>
    <w:rsid w:val="477F61A9"/>
    <w:rsid w:val="4D8A5C3B"/>
    <w:rsid w:val="4DB944A6"/>
    <w:rsid w:val="4E2F1505"/>
    <w:rsid w:val="51E23DDE"/>
    <w:rsid w:val="55122055"/>
    <w:rsid w:val="557517A3"/>
    <w:rsid w:val="55AA335B"/>
    <w:rsid w:val="5A1104A2"/>
    <w:rsid w:val="5BD9530E"/>
    <w:rsid w:val="5CA6795D"/>
    <w:rsid w:val="5D293B5B"/>
    <w:rsid w:val="62607A12"/>
    <w:rsid w:val="64051C5D"/>
    <w:rsid w:val="64651236"/>
    <w:rsid w:val="6575245E"/>
    <w:rsid w:val="6A870496"/>
    <w:rsid w:val="6D7342B9"/>
    <w:rsid w:val="6E287CB1"/>
    <w:rsid w:val="73477ED6"/>
    <w:rsid w:val="7525752A"/>
    <w:rsid w:val="768B54A2"/>
    <w:rsid w:val="7888751E"/>
    <w:rsid w:val="7951794C"/>
    <w:rsid w:val="79526C51"/>
    <w:rsid w:val="79767459"/>
    <w:rsid w:val="7BB12570"/>
    <w:rsid w:val="7CBD41A5"/>
    <w:rsid w:val="7F5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red" strokecolor="red">
      <v:fill color="red"/>
      <v:stroke color="red"/>
    </o:shapedefaults>
    <o:shapelayout v:ext="edit">
      <o:idmap v:ext="edit" data="1"/>
    </o:shapelayout>
  </w:shapeDefaults>
  <w:decimalSymbol w:val="."/>
  <w:listSeparator w:val=","/>
  <w14:docId w14:val="43F4FC44"/>
  <w15:docId w15:val="{B1A54C26-F3FA-4382-8D17-5D0F0D8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32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kern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黑体" w:eastAsia="黑体" w:hAnsi="黑体"/>
      <w:b/>
      <w:kern w:val="44"/>
      <w:sz w:val="32"/>
    </w:rPr>
  </w:style>
  <w:style w:type="character" w:styleId="a7">
    <w:name w:val="page number"/>
    <w:basedOn w:val="a0"/>
  </w:style>
  <w:style w:type="character" w:customStyle="1" w:styleId="a8">
    <w:name w:val="正文文本缩进 字符"/>
    <w:link w:val="a9"/>
    <w:rPr>
      <w:rFonts w:eastAsia="方正仿宋_GBK"/>
      <w:b/>
      <w:bCs/>
      <w:kern w:val="2"/>
      <w:sz w:val="30"/>
      <w:szCs w:val="24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paragraph" w:styleId="ac">
    <w:name w:val="Date"/>
    <w:basedOn w:val="a"/>
    <w:next w:val="a"/>
    <w:semiHidden/>
    <w:rPr>
      <w:rFonts w:ascii="仿宋_GB2312" w:eastAsia="仿宋_GB2312"/>
    </w:rPr>
  </w:style>
  <w:style w:type="paragraph" w:styleId="a4">
    <w:name w:val="Balloon Text"/>
    <w:basedOn w:val="a"/>
    <w:link w:val="a3"/>
    <w:rPr>
      <w:rFonts w:eastAsia="宋体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customStyle="1" w:styleId="Style1">
    <w:name w:val="_Style 1"/>
    <w:basedOn w:val="a"/>
    <w:qFormat/>
    <w:pPr>
      <w:ind w:firstLineChars="200" w:firstLine="420"/>
    </w:pPr>
    <w:rPr>
      <w:rFonts w:eastAsia="宋体"/>
      <w:sz w:val="21"/>
    </w:rPr>
  </w:style>
  <w:style w:type="paragraph" w:styleId="ad">
    <w:name w:val="Normal (Web)"/>
    <w:basedOn w:val="a"/>
    <w:qFormat/>
    <w:rPr>
      <w:rFonts w:ascii="Calibri" w:eastAsia="宋体" w:hAnsi="Calibri"/>
      <w:sz w:val="24"/>
    </w:rPr>
  </w:style>
  <w:style w:type="paragraph" w:styleId="a9">
    <w:name w:val="Body Text Indent"/>
    <w:basedOn w:val="a"/>
    <w:link w:val="a8"/>
    <w:pPr>
      <w:ind w:firstLineChars="240" w:firstLine="723"/>
    </w:pPr>
    <w:rPr>
      <w:b/>
      <w:bCs/>
      <w:sz w:val="30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customStyle="1" w:styleId="msonospacing0">
    <w:name w:val="msonospacing"/>
    <w:basedOn w:val="a"/>
    <w:qFormat/>
    <w:rPr>
      <w:rFonts w:eastAsia="宋体"/>
      <w:sz w:val="21"/>
    </w:rPr>
  </w:style>
  <w:style w:type="paragraph" w:styleId="ae">
    <w:name w:val="List Paragraph"/>
    <w:basedOn w:val="a"/>
    <w:uiPriority w:val="34"/>
    <w:qFormat/>
    <w:pPr>
      <w:widowControl/>
      <w:adjustRightInd w:val="0"/>
      <w:snapToGrid w:val="0"/>
      <w:ind w:firstLineChars="200" w:firstLine="420"/>
    </w:pPr>
    <w:rPr>
      <w:rFonts w:ascii="Tahoma" w:eastAsia="微软雅黑" w:hAnsi="Tahoma"/>
      <w:kern w:val="0"/>
      <w:sz w:val="22"/>
      <w:szCs w:val="22"/>
    </w:rPr>
  </w:style>
  <w:style w:type="table" w:styleId="af">
    <w:name w:val="Table Grid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10F9-B7F3-4C71-A936-63D15A31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000001</dc:title>
  <dc:creator>微软用户</dc:creator>
  <cp:lastModifiedBy>admin</cp:lastModifiedBy>
  <cp:revision>2</cp:revision>
  <cp:lastPrinted>2017-04-19T05:38:00Z</cp:lastPrinted>
  <dcterms:created xsi:type="dcterms:W3CDTF">2022-10-25T02:27:00Z</dcterms:created>
  <dcterms:modified xsi:type="dcterms:W3CDTF">2022-10-25T02:27:00Z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